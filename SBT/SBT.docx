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4D" w:rsidRDefault="00F04C4D" w:rsidP="008859B4">
      <w:pPr>
        <w:tabs>
          <w:tab w:val="left" w:pos="2160"/>
        </w:tabs>
        <w:spacing w:before="0" w:after="0" w:line="240" w:lineRule="auto"/>
        <w:rPr>
          <w:noProof/>
          <w:lang w:bidi="ar-SA"/>
        </w:rPr>
      </w:pPr>
    </w:p>
    <w:p w:rsidR="00731FB7" w:rsidRPr="005B25D1" w:rsidRDefault="00054773" w:rsidP="008859B4">
      <w:pPr>
        <w:tabs>
          <w:tab w:val="left" w:pos="2160"/>
        </w:tabs>
        <w:spacing w:before="0" w:after="0" w:line="240" w:lineRule="auto"/>
        <w:jc w:val="center"/>
        <w:rPr>
          <w:rFonts w:asciiTheme="minorHAnsi" w:hAnsiTheme="minorHAnsi"/>
          <w:noProof/>
        </w:rPr>
      </w:pPr>
      <w:r w:rsidRPr="005B25D1">
        <w:rPr>
          <w:rFonts w:asciiTheme="minorHAnsi" w:hAnsiTheme="minorHAnsi"/>
          <w:noProof/>
          <w:lang w:bidi="ar-SA"/>
        </w:rPr>
        <w:t xml:space="preserve">  </w:t>
      </w:r>
      <w:r w:rsidR="00BC362B" w:rsidRPr="005B25D1">
        <w:rPr>
          <w:rFonts w:asciiTheme="minorHAnsi" w:hAnsiTheme="minorHAnsi"/>
          <w:noProof/>
          <w:lang w:bidi="ar-SA"/>
        </w:rPr>
        <w:drawing>
          <wp:inline distT="0" distB="0" distL="0" distR="0" wp14:anchorId="079EEA3B" wp14:editId="768C9692">
            <wp:extent cx="5847696" cy="1190445"/>
            <wp:effectExtent l="0" t="0" r="1270" b="0"/>
            <wp:docPr id="1" name="Picture 1"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s\Cybage Logo_201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89473" cy="1198950"/>
                    </a:xfrm>
                    <a:prstGeom prst="rect">
                      <a:avLst/>
                    </a:prstGeom>
                    <a:noFill/>
                    <a:ln>
                      <a:noFill/>
                    </a:ln>
                  </pic:spPr>
                </pic:pic>
              </a:graphicData>
            </a:graphic>
          </wp:inline>
        </w:drawing>
      </w:r>
    </w:p>
    <w:p w:rsidR="00731FB7" w:rsidRPr="005B25D1" w:rsidRDefault="00731FB7" w:rsidP="008859B4">
      <w:pPr>
        <w:tabs>
          <w:tab w:val="left" w:pos="2160"/>
        </w:tabs>
        <w:spacing w:before="0" w:after="0" w:line="240" w:lineRule="auto"/>
        <w:rPr>
          <w:rFonts w:asciiTheme="minorHAnsi" w:hAnsiTheme="minorHAnsi"/>
          <w:b/>
          <w:sz w:val="36"/>
          <w:szCs w:val="36"/>
          <w:lang w:val="en-CA"/>
        </w:rPr>
      </w:pPr>
    </w:p>
    <w:p w:rsidR="00E83370" w:rsidRPr="005B25D1" w:rsidRDefault="008A20DF" w:rsidP="008859B4">
      <w:pPr>
        <w:pStyle w:val="Title"/>
        <w:spacing w:before="0" w:after="0" w:line="240" w:lineRule="auto"/>
        <w:jc w:val="center"/>
        <w:rPr>
          <w:rStyle w:val="Emphasis"/>
          <w:rFonts w:asciiTheme="minorHAnsi" w:hAnsiTheme="minorHAnsi"/>
          <w:b/>
          <w:caps/>
          <w:sz w:val="32"/>
          <w:szCs w:val="32"/>
        </w:rPr>
      </w:pPr>
      <w:r w:rsidRPr="005B25D1">
        <w:rPr>
          <w:rFonts w:asciiTheme="minorHAnsi" w:hAnsiTheme="minorHAnsi" w:cs="Arial"/>
          <w:b/>
          <w:noProof/>
          <w:color w:val="1F497D"/>
          <w:sz w:val="28"/>
          <w:szCs w:val="28"/>
          <w:lang w:bidi="ar-SA"/>
        </w:rPr>
        <mc:AlternateContent>
          <mc:Choice Requires="wpg">
            <w:drawing>
              <wp:anchor distT="0" distB="0" distL="114300" distR="114300" simplePos="0" relativeHeight="251664384" behindDoc="0" locked="0" layoutInCell="1" allowOverlap="1" wp14:anchorId="0A7967A3" wp14:editId="6E8990C8">
                <wp:simplePos x="0" y="0"/>
                <wp:positionH relativeFrom="column">
                  <wp:posOffset>-142875</wp:posOffset>
                </wp:positionH>
                <wp:positionV relativeFrom="paragraph">
                  <wp:posOffset>194945</wp:posOffset>
                </wp:positionV>
                <wp:extent cx="7159000" cy="5258435"/>
                <wp:effectExtent l="0" t="0" r="3810" b="0"/>
                <wp:wrapNone/>
                <wp:docPr id="11" name="Group 11"/>
                <wp:cNvGraphicFramePr/>
                <a:graphic xmlns:a="http://schemas.openxmlformats.org/drawingml/2006/main">
                  <a:graphicData uri="http://schemas.microsoft.com/office/word/2010/wordprocessingGroup">
                    <wpg:wgp>
                      <wpg:cNvGrpSpPr/>
                      <wpg:grpSpPr>
                        <a:xfrm>
                          <a:off x="0" y="0"/>
                          <a:ext cx="7159000" cy="5258435"/>
                          <a:chOff x="0" y="0"/>
                          <a:chExt cx="7159000" cy="5258435"/>
                        </a:xfrm>
                      </wpg:grpSpPr>
                      <wpg:grpSp>
                        <wpg:cNvPr id="10" name="Group 10"/>
                        <wpg:cNvGrpSpPr/>
                        <wpg:grpSpPr>
                          <a:xfrm>
                            <a:off x="0" y="4667237"/>
                            <a:ext cx="7159000" cy="591198"/>
                            <a:chOff x="0" y="1062799"/>
                            <a:chExt cx="7159000" cy="591198"/>
                          </a:xfrm>
                        </wpg:grpSpPr>
                        <wps:wsp>
                          <wps:cNvPr id="6" name="Text Box 161"/>
                          <wps:cNvSpPr txBox="1">
                            <a:spLocks noChangeArrowheads="1"/>
                          </wps:cNvSpPr>
                          <wps:spPr bwMode="auto">
                            <a:xfrm>
                              <a:off x="1329065" y="1062799"/>
                              <a:ext cx="5829935" cy="591198"/>
                            </a:xfrm>
                            <a:prstGeom prst="rect">
                              <a:avLst/>
                            </a:prstGeom>
                            <a:solidFill>
                              <a:srgbClr val="0075B0">
                                <a:alpha val="7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tbl>
                                <w:tblPr>
                                  <w:tblW w:w="0" w:type="auto"/>
                                  <w:tblLook w:val="04A0" w:firstRow="1" w:lastRow="0" w:firstColumn="1" w:lastColumn="0" w:noHBand="0" w:noVBand="1"/>
                                </w:tblPr>
                                <w:tblGrid>
                                  <w:gridCol w:w="9108"/>
                                </w:tblGrid>
                                <w:tr w:rsidR="00F83B86" w:rsidRPr="00662D92" w:rsidTr="005940B6">
                                  <w:trPr>
                                    <w:trHeight w:val="1970"/>
                                  </w:trPr>
                                  <w:tc>
                                    <w:tcPr>
                                      <w:tcW w:w="10008" w:type="dxa"/>
                                      <w:vAlign w:val="center"/>
                                    </w:tcPr>
                                    <w:p w:rsidR="00F83B86" w:rsidRPr="00662D92" w:rsidRDefault="00F83B86" w:rsidP="00D24017">
                                      <w:pPr>
                                        <w:pStyle w:val="TOC1"/>
                                      </w:pPr>
                                    </w:p>
                                  </w:tc>
                                </w:tr>
                              </w:tbl>
                              <w:p w:rsidR="00F83B86" w:rsidRDefault="00F83B86" w:rsidP="0020457B">
                                <w:pPr>
                                  <w:ind w:left="-2520" w:right="-4909"/>
                                </w:pPr>
                              </w:p>
                            </w:txbxContent>
                          </wps:txbx>
                          <wps:bodyPr rot="0" vert="horz" wrap="square" lIns="91440" tIns="45720" rIns="91440" bIns="45720" anchor="t" anchorCtr="0" upright="1">
                            <a:noAutofit/>
                          </wps:bodyPr>
                        </wps:wsp>
                        <wps:wsp>
                          <wps:cNvPr id="7" name="Text Box 162"/>
                          <wps:cNvSpPr txBox="1">
                            <a:spLocks noChangeArrowheads="1"/>
                          </wps:cNvSpPr>
                          <wps:spPr bwMode="auto">
                            <a:xfrm>
                              <a:off x="0" y="1062811"/>
                              <a:ext cx="1330325" cy="591185"/>
                            </a:xfrm>
                            <a:prstGeom prst="rect">
                              <a:avLst/>
                            </a:prstGeom>
                            <a:solidFill>
                              <a:srgbClr val="F88608">
                                <a:alpha val="80000"/>
                              </a:srgbClr>
                            </a:solidFill>
                            <a:ln>
                              <a:noFill/>
                            </a:ln>
                            <a:extLst>
                              <a:ext uri="{91240B29-F687-4F45-9708-019B960494DF}">
                                <a14:hiddenLine xmlns:a14="http://schemas.microsoft.com/office/drawing/2010/main" w="9525">
                                  <a:solidFill>
                                    <a:srgbClr val="000000">
                                      <a:alpha val="80000"/>
                                    </a:srgbClr>
                                  </a:solidFill>
                                  <a:miter lim="800000"/>
                                  <a:headEnd/>
                                  <a:tailEnd/>
                                </a14:hiddenLine>
                              </a:ext>
                            </a:extLst>
                          </wps:spPr>
                          <wps:txbx>
                            <w:txbxContent>
                              <w:p w:rsidR="00F83B86" w:rsidRPr="00E230BA" w:rsidRDefault="00F83B86" w:rsidP="0020457B"/>
                            </w:txbxContent>
                          </wps:txbx>
                          <wps:bodyPr rot="0" vert="horz" wrap="square" lIns="91440" tIns="45720" rIns="91440" bIns="45720" anchor="t" anchorCtr="0" upright="1">
                            <a:noAutofit/>
                          </wps:bodyPr>
                        </wps:wsp>
                      </wpg:grpSp>
                      <wps:wsp>
                        <wps:cNvPr id="14" name="Text Box 14"/>
                        <wps:cNvSpPr txBox="1"/>
                        <wps:spPr>
                          <a:xfrm>
                            <a:off x="871870" y="0"/>
                            <a:ext cx="5565140" cy="34550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83B86" w:rsidRDefault="00F83B86" w:rsidP="008A20DF">
                              <w:pPr>
                                <w:spacing w:before="0" w:after="0" w:line="240" w:lineRule="auto"/>
                                <w:jc w:val="center"/>
                                <w:rPr>
                                  <w:rFonts w:cstheme="minorHAnsi"/>
                                  <w:b/>
                                  <w:color w:val="365F91" w:themeColor="accent1" w:themeShade="BF"/>
                                  <w:sz w:val="28"/>
                                  <w:szCs w:val="22"/>
                                </w:rPr>
                              </w:pPr>
                            </w:p>
                            <w:p w:rsidR="00F83B86" w:rsidRDefault="00F83B86" w:rsidP="00F04C4D">
                              <w:pPr>
                                <w:spacing w:before="0" w:after="0" w:line="240" w:lineRule="auto"/>
                                <w:rPr>
                                  <w:rFonts w:cstheme="minorHAnsi"/>
                                  <w:b/>
                                  <w:color w:val="365F91" w:themeColor="accent1" w:themeShade="BF"/>
                                  <w:sz w:val="28"/>
                                  <w:szCs w:val="22"/>
                                </w:rPr>
                              </w:pPr>
                            </w:p>
                            <w:p w:rsidR="00F83B86" w:rsidRDefault="00F83B86" w:rsidP="0020457B">
                              <w:pPr>
                                <w:spacing w:before="0" w:after="0" w:line="240" w:lineRule="auto"/>
                                <w:jc w:val="center"/>
                                <w:rPr>
                                  <w:rFonts w:cstheme="minorHAnsi"/>
                                  <w:b/>
                                  <w:color w:val="365F91" w:themeColor="accent1" w:themeShade="BF"/>
                                  <w:sz w:val="28"/>
                                  <w:szCs w:val="22"/>
                                </w:rPr>
                              </w:pPr>
                            </w:p>
                            <w:p w:rsidR="00F83B86" w:rsidRDefault="00F83B86" w:rsidP="0020457B">
                              <w:pPr>
                                <w:spacing w:before="0" w:after="0" w:line="240" w:lineRule="auto"/>
                                <w:jc w:val="center"/>
                                <w:rPr>
                                  <w:rFonts w:cstheme="minorHAnsi"/>
                                  <w:b/>
                                  <w:color w:val="365F91" w:themeColor="accent1" w:themeShade="BF"/>
                                  <w:sz w:val="28"/>
                                  <w:szCs w:val="22"/>
                                </w:rPr>
                              </w:pPr>
                            </w:p>
                            <w:p w:rsidR="00F83B86" w:rsidRDefault="00F83B86" w:rsidP="008A20DF">
                              <w:pPr>
                                <w:spacing w:before="0" w:after="0" w:line="240" w:lineRule="auto"/>
                                <w:jc w:val="center"/>
                                <w:rPr>
                                  <w:rFonts w:cstheme="minorHAnsi"/>
                                  <w:b/>
                                  <w:color w:val="365F91" w:themeColor="accent1" w:themeShade="BF"/>
                                  <w:sz w:val="52"/>
                                  <w:szCs w:val="22"/>
                                </w:rPr>
                              </w:pPr>
                            </w:p>
                            <w:p w:rsidR="00F83B86" w:rsidRDefault="00F83B86" w:rsidP="008A20DF">
                              <w:pPr>
                                <w:spacing w:before="0" w:after="0" w:line="240" w:lineRule="auto"/>
                                <w:jc w:val="center"/>
                                <w:rPr>
                                  <w:rFonts w:cstheme="minorHAnsi"/>
                                  <w:b/>
                                  <w:color w:val="365F91" w:themeColor="accent1" w:themeShade="BF"/>
                                  <w:sz w:val="52"/>
                                  <w:szCs w:val="22"/>
                                </w:rPr>
                              </w:pPr>
                            </w:p>
                            <w:p w:rsidR="00F83B86" w:rsidRDefault="00F83B86"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 (Scala Build Tool)</w:t>
                              </w:r>
                            </w:p>
                            <w:p w:rsidR="00F83B86" w:rsidRPr="00005E23" w:rsidRDefault="00F83B86"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F83B86" w:rsidRDefault="00F83B86" w:rsidP="0020457B">
                              <w:pPr>
                                <w:spacing w:before="0" w:after="0" w:line="240" w:lineRule="auto"/>
                                <w:jc w:val="center"/>
                              </w:pPr>
                            </w:p>
                            <w:p w:rsidR="00F83B86" w:rsidRDefault="00F83B86" w:rsidP="0020457B">
                              <w:pPr>
                                <w:spacing w:before="0" w:after="0" w:line="240" w:lineRule="auto"/>
                                <w:jc w:val="center"/>
                              </w:pPr>
                            </w:p>
                            <w:p w:rsidR="00F83B86" w:rsidRDefault="00F83B86" w:rsidP="0020457B">
                              <w:pPr>
                                <w:spacing w:before="0" w:after="0" w:line="24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1" o:spid="_x0000_s1026" style="position:absolute;left:0;text-align:left;margin-left:-11.25pt;margin-top:15.35pt;width:563.7pt;height:414.05pt;z-index:251664384;mso-height-relative:margin" coordsize="71590,52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">
                <v:group id="Group 10" o:spid="_x0000_s1027" style="position:absolute;top:46672;width:71590;height:5912" coordorigin=",10627" coordsize="71590,5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202" coordsize="21600,21600" o:spt="202" path="m,l,21600r21600,l21600,xe">
                    <v:stroke joinstyle="miter"/>
                    <v:path gradientshapeok="t" o:connecttype="rect"/>
                  </v:shapetype>
                  <v:shape id="Text Box 161" o:spid="_x0000_s1028" type="#_x0000_t202" style="position:absolute;left:13290;top:10627;width:58300;height:5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pEHcIA&#10;AADaAAAADwAAAGRycy9kb3ducmV2LnhtbESPT4vCMBTE7wt+h/AEL7KmKohUo4gg7GER/It7ezTP&#10;trR5KU201U9vBGGPw8xvhpkvW1OKO9Uut6xgOIhAECdW55wqOB4231MQziNrLC2Tggc5WC46X3OM&#10;tW14R/e9T0UoYRejgsz7KpbSJRkZdANbEQfvamuDPsg6lbrGJpSbUo6iaCIN5hwWMqxonVFS7G9G&#10;wWTb/Jnz8LcY3a7j4kL+KU/9g1K9bruagfDU+v/wh/7RgYP3lXA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akQdwgAAANoAAAAPAAAAAAAAAAAAAAAAAJgCAABkcnMvZG93&#10;bnJldi54bWxQSwUGAAAAAAQABAD1AAAAhwMAAAAA&#10;" fillcolor="#0075b0" stroked="f">
                    <v:fill opacity="46003f"/>
                    <v:stroke opacity="52428f"/>
                    <v:textbox>
                      <w:txbxContent>
                        <w:tbl>
                          <w:tblPr>
                            <w:tblW w:w="0" w:type="auto"/>
                            <w:tblLook w:val="04A0" w:firstRow="1" w:lastRow="0" w:firstColumn="1" w:lastColumn="0" w:noHBand="0" w:noVBand="1"/>
                          </w:tblPr>
                          <w:tblGrid>
                            <w:gridCol w:w="9108"/>
                          </w:tblGrid>
                          <w:tr w:rsidR="00F83B86" w:rsidRPr="00662D92" w:rsidTr="005940B6">
                            <w:trPr>
                              <w:trHeight w:val="1970"/>
                            </w:trPr>
                            <w:tc>
                              <w:tcPr>
                                <w:tcW w:w="10008" w:type="dxa"/>
                                <w:vAlign w:val="center"/>
                              </w:tcPr>
                              <w:p w:rsidR="00F83B86" w:rsidRPr="00662D92" w:rsidRDefault="00F83B86" w:rsidP="00D24017">
                                <w:pPr>
                                  <w:pStyle w:val="TOC1"/>
                                </w:pPr>
                              </w:p>
                            </w:tc>
                          </w:tr>
                        </w:tbl>
                        <w:p w:rsidR="00F83B86" w:rsidRDefault="00F83B86" w:rsidP="0020457B">
                          <w:pPr>
                            <w:ind w:left="-2520" w:right="-4909"/>
                          </w:pPr>
                        </w:p>
                      </w:txbxContent>
                    </v:textbox>
                  </v:shape>
                  <v:shape id="Text Box 162" o:spid="_x0000_s1029" type="#_x0000_t202" style="position:absolute;top:10628;width:13303;height:5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31cQA&#10;AADaAAAADwAAAGRycy9kb3ducmV2LnhtbESPQWvCQBSE7wX/w/IEb3VjEZXoKlop7UWL0Yu3Z/aZ&#10;BLNv0+xq4r93BaHHYWa+YWaL1pTiRrUrLCsY9CMQxKnVBWcKDvuv9wkI55E1lpZJwZ0cLOadtxnG&#10;2ja8o1viMxEg7GJUkHtfxVK6NCeDrm8r4uCdbW3QB1lnUtfYBLgp5UcUjaTBgsNCjhV95pRekqtR&#10;kJzW30262R/Xl9/t/W81HA/t8qRUr9supyA8tf4//Gr/aAVjeF4JN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899XEAAAA2gAAAA8AAAAAAAAAAAAAAAAAmAIAAGRycy9k&#10;b3ducmV2LnhtbFBLBQYAAAAABAAEAPUAAACJAwAAAAA=&#10;" fillcolor="#f88608" stroked="f">
                    <v:fill opacity="52428f"/>
                    <v:stroke opacity="52428f"/>
                    <v:textbox>
                      <w:txbxContent>
                        <w:p w:rsidR="00F83B86" w:rsidRPr="00E230BA" w:rsidRDefault="00F83B86" w:rsidP="0020457B"/>
                      </w:txbxContent>
                    </v:textbox>
                  </v:shape>
                </v:group>
                <v:shape id="Text Box 14" o:spid="_x0000_s1030" type="#_x0000_t202" style="position:absolute;left:8718;width:55652;height:3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F83B86" w:rsidRDefault="00F83B86" w:rsidP="008A20DF">
                        <w:pPr>
                          <w:spacing w:before="0" w:after="0" w:line="240" w:lineRule="auto"/>
                          <w:jc w:val="center"/>
                          <w:rPr>
                            <w:rFonts w:cstheme="minorHAnsi"/>
                            <w:b/>
                            <w:color w:val="365F91" w:themeColor="accent1" w:themeShade="BF"/>
                            <w:sz w:val="28"/>
                            <w:szCs w:val="22"/>
                          </w:rPr>
                        </w:pPr>
                      </w:p>
                      <w:p w:rsidR="00F83B86" w:rsidRDefault="00F83B86" w:rsidP="00F04C4D">
                        <w:pPr>
                          <w:spacing w:before="0" w:after="0" w:line="240" w:lineRule="auto"/>
                          <w:rPr>
                            <w:rFonts w:cstheme="minorHAnsi"/>
                            <w:b/>
                            <w:color w:val="365F91" w:themeColor="accent1" w:themeShade="BF"/>
                            <w:sz w:val="28"/>
                            <w:szCs w:val="22"/>
                          </w:rPr>
                        </w:pPr>
                      </w:p>
                      <w:p w:rsidR="00F83B86" w:rsidRDefault="00F83B86" w:rsidP="0020457B">
                        <w:pPr>
                          <w:spacing w:before="0" w:after="0" w:line="240" w:lineRule="auto"/>
                          <w:jc w:val="center"/>
                          <w:rPr>
                            <w:rFonts w:cstheme="minorHAnsi"/>
                            <w:b/>
                            <w:color w:val="365F91" w:themeColor="accent1" w:themeShade="BF"/>
                            <w:sz w:val="28"/>
                            <w:szCs w:val="22"/>
                          </w:rPr>
                        </w:pPr>
                      </w:p>
                      <w:p w:rsidR="00F83B86" w:rsidRDefault="00F83B86" w:rsidP="0020457B">
                        <w:pPr>
                          <w:spacing w:before="0" w:after="0" w:line="240" w:lineRule="auto"/>
                          <w:jc w:val="center"/>
                          <w:rPr>
                            <w:rFonts w:cstheme="minorHAnsi"/>
                            <w:b/>
                            <w:color w:val="365F91" w:themeColor="accent1" w:themeShade="BF"/>
                            <w:sz w:val="28"/>
                            <w:szCs w:val="22"/>
                          </w:rPr>
                        </w:pPr>
                      </w:p>
                      <w:p w:rsidR="00F83B86" w:rsidRDefault="00F83B86" w:rsidP="008A20DF">
                        <w:pPr>
                          <w:spacing w:before="0" w:after="0" w:line="240" w:lineRule="auto"/>
                          <w:jc w:val="center"/>
                          <w:rPr>
                            <w:rFonts w:cstheme="minorHAnsi"/>
                            <w:b/>
                            <w:color w:val="365F91" w:themeColor="accent1" w:themeShade="BF"/>
                            <w:sz w:val="52"/>
                            <w:szCs w:val="22"/>
                          </w:rPr>
                        </w:pPr>
                      </w:p>
                      <w:p w:rsidR="00F83B86" w:rsidRDefault="00F83B86" w:rsidP="008A20DF">
                        <w:pPr>
                          <w:spacing w:before="0" w:after="0" w:line="240" w:lineRule="auto"/>
                          <w:jc w:val="center"/>
                          <w:rPr>
                            <w:rFonts w:cstheme="minorHAnsi"/>
                            <w:b/>
                            <w:color w:val="365F91" w:themeColor="accent1" w:themeShade="BF"/>
                            <w:sz w:val="52"/>
                            <w:szCs w:val="22"/>
                          </w:rPr>
                        </w:pPr>
                      </w:p>
                      <w:p w:rsidR="00F83B86" w:rsidRDefault="00F83B86"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SBT (Scala Build Tool)</w:t>
                        </w:r>
                      </w:p>
                      <w:p w:rsidR="00F83B86" w:rsidRPr="00005E23" w:rsidRDefault="00F83B86" w:rsidP="008A20DF">
                        <w:pPr>
                          <w:spacing w:before="0" w:after="0" w:line="240" w:lineRule="auto"/>
                          <w:jc w:val="center"/>
                          <w:rPr>
                            <w:rFonts w:cstheme="minorHAnsi"/>
                            <w:b/>
                            <w:color w:val="365F91" w:themeColor="accent1" w:themeShade="BF"/>
                            <w:sz w:val="52"/>
                            <w:szCs w:val="22"/>
                          </w:rPr>
                        </w:pPr>
                        <w:r>
                          <w:rPr>
                            <w:rFonts w:cstheme="minorHAnsi"/>
                            <w:b/>
                            <w:color w:val="365F91" w:themeColor="accent1" w:themeShade="BF"/>
                            <w:sz w:val="52"/>
                            <w:szCs w:val="22"/>
                          </w:rPr>
                          <w:t>Guidelines and Best Practices</w:t>
                        </w:r>
                      </w:p>
                      <w:p w:rsidR="00F83B86" w:rsidRDefault="00F83B86" w:rsidP="0020457B">
                        <w:pPr>
                          <w:spacing w:before="0" w:after="0" w:line="240" w:lineRule="auto"/>
                          <w:jc w:val="center"/>
                        </w:pPr>
                      </w:p>
                      <w:p w:rsidR="00F83B86" w:rsidRDefault="00F83B86" w:rsidP="0020457B">
                        <w:pPr>
                          <w:spacing w:before="0" w:after="0" w:line="240" w:lineRule="auto"/>
                          <w:jc w:val="center"/>
                        </w:pPr>
                      </w:p>
                      <w:p w:rsidR="00F83B86" w:rsidRDefault="00F83B86" w:rsidP="0020457B">
                        <w:pPr>
                          <w:spacing w:before="0" w:after="0" w:line="240" w:lineRule="auto"/>
                          <w:jc w:val="center"/>
                        </w:pPr>
                      </w:p>
                    </w:txbxContent>
                  </v:textbox>
                </v:shape>
              </v:group>
            </w:pict>
          </mc:Fallback>
        </mc:AlternateContent>
      </w:r>
    </w:p>
    <w:p w:rsidR="000B21CB" w:rsidRPr="005B25D1" w:rsidRDefault="000B21C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804E62" w:rsidRPr="005B25D1" w:rsidRDefault="00804E62" w:rsidP="008859B4">
      <w:pPr>
        <w:spacing w:before="0" w:after="0" w:line="240" w:lineRule="auto"/>
        <w:rPr>
          <w:rFonts w:asciiTheme="minorHAnsi" w:hAnsiTheme="minorHAnsi"/>
        </w:rPr>
      </w:pPr>
      <w:bookmarkStart w:id="0" w:name="_Toc211701419"/>
      <w:bookmarkStart w:id="1" w:name="_Toc211704263"/>
      <w:bookmarkStart w:id="2" w:name="_Toc212373459"/>
      <w:bookmarkStart w:id="3" w:name="_Toc212373857"/>
      <w:bookmarkStart w:id="4" w:name="_Toc212375298"/>
      <w:bookmarkStart w:id="5" w:name="_Toc213676532"/>
      <w:bookmarkStart w:id="6" w:name="_Toc215132851"/>
      <w:bookmarkStart w:id="7" w:name="_Toc215133000"/>
      <w:bookmarkStart w:id="8" w:name="_Toc215321760"/>
      <w:bookmarkStart w:id="9" w:name="_Toc216093810"/>
      <w:bookmarkStart w:id="10" w:name="_Toc233016814"/>
      <w:bookmarkStart w:id="11" w:name="_Toc234820057"/>
      <w:bookmarkStart w:id="12" w:name="_Toc234846321"/>
      <w:bookmarkStart w:id="13" w:name="_Toc236834209"/>
      <w:bookmarkStart w:id="14" w:name="_Toc237090499"/>
      <w:bookmarkStart w:id="15" w:name="_Toc260051747"/>
      <w:bookmarkStart w:id="16" w:name="_Toc260140845"/>
      <w:bookmarkStart w:id="17" w:name="_Toc260150171"/>
      <w:bookmarkStart w:id="18" w:name="_Toc260760594"/>
      <w:bookmarkStart w:id="19" w:name="_Toc261382941"/>
      <w:bookmarkStart w:id="20" w:name="_Toc266971062"/>
      <w:bookmarkStart w:id="21" w:name="_Toc267496344"/>
      <w:bookmarkStart w:id="22" w:name="_Toc274238283"/>
      <w:bookmarkStart w:id="23" w:name="_Toc276482135"/>
      <w:bookmarkStart w:id="24" w:name="_Toc285611630"/>
      <w:bookmarkStart w:id="25" w:name="_Toc293933172"/>
      <w:bookmarkStart w:id="26" w:name="_Toc294201044"/>
      <w:bookmarkStart w:id="27" w:name="_Toc308794244"/>
      <w:bookmarkStart w:id="28" w:name="_Toc308801980"/>
      <w:bookmarkStart w:id="29" w:name="_Toc309999518"/>
      <w:bookmarkStart w:id="30" w:name="_Toc211682272"/>
      <w:bookmarkStart w:id="31" w:name="_Toc211700999"/>
      <w:bookmarkStart w:id="32" w:name="_Ref211701369"/>
      <w:bookmarkEnd w:id="0"/>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20457B" w:rsidRPr="005B25D1" w:rsidRDefault="0020457B" w:rsidP="008859B4">
      <w:pPr>
        <w:spacing w:before="0" w:after="0" w:line="240" w:lineRule="auto"/>
        <w:rPr>
          <w:rFonts w:asciiTheme="minorHAnsi" w:hAnsiTheme="minorHAnsi"/>
        </w:rPr>
      </w:pPr>
    </w:p>
    <w:p w:rsidR="00111970" w:rsidRPr="005B25D1" w:rsidRDefault="00111970" w:rsidP="008859B4">
      <w:pPr>
        <w:spacing w:before="0" w:after="0" w:line="240" w:lineRule="auto"/>
        <w:rPr>
          <w:rFonts w:asciiTheme="minorHAnsi" w:hAnsiTheme="minorHAnsi"/>
        </w:rPr>
      </w:pPr>
    </w:p>
    <w:p w:rsidR="00F04C4D" w:rsidRPr="005B25D1" w:rsidRDefault="00F04C4D" w:rsidP="008859B4">
      <w:pPr>
        <w:spacing w:before="0" w:after="0" w:line="240" w:lineRule="auto"/>
        <w:rPr>
          <w:rFonts w:asciiTheme="minorHAnsi" w:hAnsiTheme="minorHAnsi"/>
        </w:rPr>
      </w:pPr>
    </w:p>
    <w:p w:rsidR="003035A9" w:rsidRPr="005B25D1" w:rsidRDefault="003035A9"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8859B4" w:rsidRPr="005B25D1" w:rsidRDefault="008859B4" w:rsidP="008859B4">
      <w:pPr>
        <w:spacing w:before="0" w:after="0" w:line="240" w:lineRule="auto"/>
        <w:rPr>
          <w:rFonts w:asciiTheme="minorHAnsi" w:hAnsiTheme="minorHAnsi"/>
        </w:rPr>
      </w:pPr>
    </w:p>
    <w:p w:rsidR="00157536" w:rsidRDefault="00111970" w:rsidP="00A84022">
      <w:pPr>
        <w:pStyle w:val="Heading1"/>
        <w:numPr>
          <w:ilvl w:val="0"/>
          <w:numId w:val="0"/>
        </w:numPr>
        <w:tabs>
          <w:tab w:val="left" w:pos="10260"/>
        </w:tabs>
        <w:spacing w:before="0" w:line="240" w:lineRule="auto"/>
        <w:contextualSpacing/>
        <w:jc w:val="center"/>
        <w:rPr>
          <w:noProof/>
        </w:rPr>
      </w:pPr>
      <w:bookmarkStart w:id="33" w:name="_Toc310853399"/>
      <w:bookmarkStart w:id="34" w:name="_Toc310858313"/>
      <w:bookmarkStart w:id="35" w:name="_Toc311114761"/>
      <w:bookmarkStart w:id="36" w:name="_Toc328499540"/>
      <w:bookmarkStart w:id="37" w:name="_Toc328574744"/>
      <w:bookmarkStart w:id="38" w:name="_Toc336360844"/>
      <w:bookmarkStart w:id="39" w:name="_Toc346032332"/>
      <w:bookmarkStart w:id="40" w:name="_Toc346032574"/>
      <w:bookmarkStart w:id="41" w:name="_Toc346037359"/>
      <w:bookmarkStart w:id="42" w:name="_Toc346037441"/>
      <w:bookmarkStart w:id="43" w:name="_Toc347919639"/>
      <w:bookmarkStart w:id="44" w:name="_Toc347942731"/>
      <w:bookmarkStart w:id="45" w:name="_Toc348713812"/>
      <w:bookmarkStart w:id="46" w:name="_Toc349233305"/>
      <w:bookmarkStart w:id="47" w:name="_Toc349235934"/>
      <w:bookmarkStart w:id="48" w:name="_Toc349310325"/>
      <w:bookmarkStart w:id="49" w:name="_Toc349563899"/>
      <w:bookmarkStart w:id="50" w:name="_Toc349663322"/>
      <w:bookmarkStart w:id="51" w:name="_Toc349670108"/>
      <w:bookmarkStart w:id="52" w:name="_Toc350188511"/>
      <w:bookmarkStart w:id="53" w:name="_Toc350247364"/>
      <w:bookmarkStart w:id="54" w:name="_Toc350247453"/>
      <w:bookmarkStart w:id="55" w:name="_Toc350332782"/>
      <w:bookmarkStart w:id="56" w:name="_Toc379882339"/>
      <w:bookmarkStart w:id="57" w:name="_Toc379993327"/>
      <w:bookmarkStart w:id="58" w:name="_Toc382172549"/>
      <w:bookmarkStart w:id="59" w:name="_Toc382412656"/>
      <w:bookmarkStart w:id="60" w:name="_Toc382412765"/>
      <w:bookmarkStart w:id="61" w:name="_Toc390877228"/>
      <w:bookmarkStart w:id="62" w:name="_Toc423524654"/>
      <w:bookmarkStart w:id="63" w:name="_Toc350188381"/>
      <w:bookmarkStart w:id="64" w:name="_Toc192054122"/>
      <w:bookmarkStart w:id="65" w:name="_Toc194821437"/>
      <w:bookmarkStart w:id="66" w:name="_Toc17745732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B25D1">
        <w:rPr>
          <w:rFonts w:asciiTheme="minorHAnsi" w:hAnsiTheme="minorHAnsi" w:cstheme="minorHAnsi"/>
          <w:color w:val="FFFFFF" w:themeColor="background1"/>
        </w:rPr>
        <w:lastRenderedPageBreak/>
        <w:t>Table of Contents</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00A84022" w:rsidRPr="005B25D1">
        <w:rPr>
          <w:rFonts w:asciiTheme="minorHAnsi" w:hAnsiTheme="minorHAnsi" w:cstheme="minorHAnsi"/>
          <w:color w:val="auto"/>
        </w:rPr>
        <w:fldChar w:fldCharType="begin"/>
      </w:r>
      <w:r w:rsidR="00A84022" w:rsidRPr="005B25D1">
        <w:rPr>
          <w:rFonts w:asciiTheme="minorHAnsi" w:hAnsiTheme="minorHAnsi" w:cstheme="minorHAnsi"/>
          <w:color w:val="auto"/>
        </w:rPr>
        <w:instrText xml:space="preserve"> TOC \o "1-3" \h \z \u </w:instrText>
      </w:r>
      <w:r w:rsidR="00A84022" w:rsidRPr="005B25D1">
        <w:rPr>
          <w:rFonts w:asciiTheme="minorHAnsi" w:hAnsiTheme="minorHAnsi" w:cstheme="minorHAnsi"/>
          <w:color w:val="auto"/>
        </w:rPr>
        <w:fldChar w:fldCharType="separate"/>
      </w:r>
    </w:p>
    <w:p w:rsidR="00157536" w:rsidRDefault="00F83B86">
      <w:pPr>
        <w:pStyle w:val="TOC1"/>
        <w:rPr>
          <w:rFonts w:eastAsiaTheme="minorEastAsia" w:cstheme="minorBidi"/>
          <w:b w:val="0"/>
          <w:caps w:val="0"/>
          <w:lang w:bidi="ar-SA"/>
        </w:rPr>
      </w:pPr>
      <w:hyperlink w:anchor="_Toc423524654" w:history="1">
        <w:r w:rsidR="00157536" w:rsidRPr="00225713">
          <w:rPr>
            <w:rStyle w:val="Hyperlink"/>
          </w:rPr>
          <w:t>Table of Contents</w:t>
        </w:r>
        <w:r w:rsidR="00157536">
          <w:rPr>
            <w:webHidden/>
          </w:rPr>
          <w:tab/>
        </w:r>
        <w:r w:rsidR="00157536">
          <w:rPr>
            <w:webHidden/>
          </w:rPr>
          <w:fldChar w:fldCharType="begin"/>
        </w:r>
        <w:r w:rsidR="00157536">
          <w:rPr>
            <w:webHidden/>
          </w:rPr>
          <w:instrText xml:space="preserve"> PAGEREF _Toc423524654 \h </w:instrText>
        </w:r>
        <w:r w:rsidR="00157536">
          <w:rPr>
            <w:webHidden/>
          </w:rPr>
        </w:r>
        <w:r w:rsidR="00157536">
          <w:rPr>
            <w:webHidden/>
          </w:rPr>
          <w:fldChar w:fldCharType="separate"/>
        </w:r>
        <w:r w:rsidR="00157536">
          <w:rPr>
            <w:webHidden/>
          </w:rPr>
          <w:t>2</w:t>
        </w:r>
        <w:r w:rsidR="00157536">
          <w:rPr>
            <w:webHidden/>
          </w:rPr>
          <w:fldChar w:fldCharType="end"/>
        </w:r>
      </w:hyperlink>
    </w:p>
    <w:p w:rsidR="00157536" w:rsidRDefault="00F83B86">
      <w:pPr>
        <w:pStyle w:val="TOC1"/>
        <w:rPr>
          <w:rFonts w:eastAsiaTheme="minorEastAsia" w:cstheme="minorBidi"/>
          <w:b w:val="0"/>
          <w:caps w:val="0"/>
          <w:lang w:bidi="ar-SA"/>
        </w:rPr>
      </w:pPr>
      <w:hyperlink w:anchor="_Toc423524655" w:history="1">
        <w:r w:rsidR="00157536" w:rsidRPr="00225713">
          <w:rPr>
            <w:rStyle w:val="Hyperlink"/>
          </w:rPr>
          <w:t>1.</w:t>
        </w:r>
        <w:r w:rsidR="00157536">
          <w:rPr>
            <w:rFonts w:eastAsiaTheme="minorEastAsia" w:cstheme="minorBidi"/>
            <w:b w:val="0"/>
            <w:caps w:val="0"/>
            <w:lang w:bidi="ar-SA"/>
          </w:rPr>
          <w:tab/>
        </w:r>
        <w:r w:rsidR="00157536" w:rsidRPr="00225713">
          <w:rPr>
            <w:rStyle w:val="Hyperlink"/>
          </w:rPr>
          <w:t>Introduction</w:t>
        </w:r>
        <w:r w:rsidR="00157536">
          <w:rPr>
            <w:webHidden/>
          </w:rPr>
          <w:tab/>
        </w:r>
        <w:r w:rsidR="00157536">
          <w:rPr>
            <w:webHidden/>
          </w:rPr>
          <w:fldChar w:fldCharType="begin"/>
        </w:r>
        <w:r w:rsidR="00157536">
          <w:rPr>
            <w:webHidden/>
          </w:rPr>
          <w:instrText xml:space="preserve"> PAGEREF _Toc423524655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F83B86">
      <w:pPr>
        <w:pStyle w:val="TOC1"/>
        <w:rPr>
          <w:rFonts w:eastAsiaTheme="minorEastAsia" w:cstheme="minorBidi"/>
          <w:b w:val="0"/>
          <w:caps w:val="0"/>
          <w:lang w:bidi="ar-SA"/>
        </w:rPr>
      </w:pPr>
      <w:hyperlink w:anchor="_Toc423524656" w:history="1">
        <w:r w:rsidR="00157536" w:rsidRPr="00225713">
          <w:rPr>
            <w:rStyle w:val="Hyperlink"/>
          </w:rPr>
          <w:t>2.</w:t>
        </w:r>
        <w:r w:rsidR="00157536">
          <w:rPr>
            <w:rFonts w:eastAsiaTheme="minorEastAsia" w:cstheme="minorBidi"/>
            <w:b w:val="0"/>
            <w:caps w:val="0"/>
            <w:lang w:bidi="ar-SA"/>
          </w:rPr>
          <w:tab/>
        </w:r>
        <w:r w:rsidR="00157536" w:rsidRPr="00225713">
          <w:rPr>
            <w:rStyle w:val="Hyperlink"/>
          </w:rPr>
          <w:t>COnfiguration Guidelines FOr Maven</w:t>
        </w:r>
        <w:r w:rsidR="00157536">
          <w:rPr>
            <w:webHidden/>
          </w:rPr>
          <w:tab/>
        </w:r>
        <w:r w:rsidR="00157536">
          <w:rPr>
            <w:webHidden/>
          </w:rPr>
          <w:fldChar w:fldCharType="begin"/>
        </w:r>
        <w:r w:rsidR="00157536">
          <w:rPr>
            <w:webHidden/>
          </w:rPr>
          <w:instrText xml:space="preserve"> PAGEREF _Toc423524656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F83B86">
      <w:pPr>
        <w:pStyle w:val="TOC1"/>
        <w:rPr>
          <w:rFonts w:eastAsiaTheme="minorEastAsia" w:cstheme="minorBidi"/>
          <w:b w:val="0"/>
          <w:caps w:val="0"/>
          <w:lang w:bidi="ar-SA"/>
        </w:rPr>
      </w:pPr>
      <w:hyperlink w:anchor="_Toc423524657" w:history="1">
        <w:r w:rsidR="00157536" w:rsidRPr="00225713">
          <w:rPr>
            <w:rStyle w:val="Hyperlink"/>
          </w:rPr>
          <w:t>3.</w:t>
        </w:r>
        <w:r w:rsidR="00157536">
          <w:rPr>
            <w:rFonts w:eastAsiaTheme="minorEastAsia" w:cstheme="minorBidi"/>
            <w:b w:val="0"/>
            <w:caps w:val="0"/>
            <w:lang w:bidi="ar-SA"/>
          </w:rPr>
          <w:tab/>
        </w:r>
        <w:r w:rsidR="00157536" w:rsidRPr="00225713">
          <w:rPr>
            <w:rStyle w:val="Hyperlink"/>
          </w:rPr>
          <w:t>USer Guidelines FOr user for maven</w:t>
        </w:r>
        <w:r w:rsidR="00157536">
          <w:rPr>
            <w:webHidden/>
          </w:rPr>
          <w:tab/>
        </w:r>
        <w:r w:rsidR="00157536">
          <w:rPr>
            <w:webHidden/>
          </w:rPr>
          <w:fldChar w:fldCharType="begin"/>
        </w:r>
        <w:r w:rsidR="00157536">
          <w:rPr>
            <w:webHidden/>
          </w:rPr>
          <w:instrText xml:space="preserve"> PAGEREF _Toc423524657 \h </w:instrText>
        </w:r>
        <w:r w:rsidR="00157536">
          <w:rPr>
            <w:webHidden/>
          </w:rPr>
        </w:r>
        <w:r w:rsidR="00157536">
          <w:rPr>
            <w:webHidden/>
          </w:rPr>
          <w:fldChar w:fldCharType="separate"/>
        </w:r>
        <w:r w:rsidR="00157536">
          <w:rPr>
            <w:webHidden/>
          </w:rPr>
          <w:t>3</w:t>
        </w:r>
        <w:r w:rsidR="00157536">
          <w:rPr>
            <w:webHidden/>
          </w:rPr>
          <w:fldChar w:fldCharType="end"/>
        </w:r>
      </w:hyperlink>
    </w:p>
    <w:p w:rsidR="00157536" w:rsidRDefault="00F83B86">
      <w:pPr>
        <w:pStyle w:val="TOC1"/>
        <w:rPr>
          <w:rFonts w:eastAsiaTheme="minorEastAsia" w:cstheme="minorBidi"/>
          <w:b w:val="0"/>
          <w:caps w:val="0"/>
          <w:lang w:bidi="ar-SA"/>
        </w:rPr>
      </w:pPr>
      <w:hyperlink w:anchor="_Toc423524658" w:history="1">
        <w:r w:rsidR="00157536" w:rsidRPr="00225713">
          <w:rPr>
            <w:rStyle w:val="Hyperlink"/>
          </w:rPr>
          <w:t>4.</w:t>
        </w:r>
        <w:r w:rsidR="00157536">
          <w:rPr>
            <w:rFonts w:eastAsiaTheme="minorEastAsia" w:cstheme="minorBidi"/>
            <w:b w:val="0"/>
            <w:caps w:val="0"/>
            <w:lang w:bidi="ar-SA"/>
          </w:rPr>
          <w:tab/>
        </w:r>
        <w:r w:rsidR="00157536" w:rsidRPr="00225713">
          <w:rPr>
            <w:rStyle w:val="Hyperlink"/>
          </w:rPr>
          <w:t>Gragle guidelnes</w:t>
        </w:r>
        <w:r w:rsidR="00157536">
          <w:rPr>
            <w:webHidden/>
          </w:rPr>
          <w:tab/>
        </w:r>
        <w:r w:rsidR="000F7788" w:rsidRPr="00225713">
          <w:rPr>
            <w:rStyle w:val="Hyperlink"/>
          </w:rPr>
          <w:t>i</w:t>
        </w:r>
        <w:r w:rsidR="00157536">
          <w:rPr>
            <w:webHidden/>
          </w:rPr>
          <w:fldChar w:fldCharType="begin"/>
        </w:r>
        <w:r w:rsidR="00157536">
          <w:rPr>
            <w:webHidden/>
          </w:rPr>
          <w:instrText xml:space="preserve"> PAGEREF _Toc423524658 \h </w:instrText>
        </w:r>
        <w:r w:rsidR="00157536">
          <w:rPr>
            <w:webHidden/>
          </w:rPr>
        </w:r>
        <w:r w:rsidR="00157536">
          <w:rPr>
            <w:webHidden/>
          </w:rPr>
          <w:fldChar w:fldCharType="separate"/>
        </w:r>
        <w:r w:rsidR="00157536">
          <w:rPr>
            <w:webHidden/>
          </w:rPr>
          <w:t>3</w:t>
        </w:r>
        <w:r w:rsidR="00157536">
          <w:rPr>
            <w:webHidden/>
          </w:rPr>
          <w:fldChar w:fldCharType="end"/>
        </w:r>
      </w:hyperlink>
    </w:p>
    <w:p w:rsidR="00300813" w:rsidRPr="005B25D1" w:rsidRDefault="00A84022" w:rsidP="00A84022">
      <w:pPr>
        <w:pStyle w:val="Heading1"/>
        <w:numPr>
          <w:ilvl w:val="0"/>
          <w:numId w:val="0"/>
        </w:numPr>
        <w:tabs>
          <w:tab w:val="left" w:pos="10260"/>
        </w:tabs>
        <w:spacing w:before="0" w:line="240" w:lineRule="auto"/>
        <w:contextualSpacing/>
        <w:jc w:val="center"/>
        <w:rPr>
          <w:rFonts w:asciiTheme="minorHAnsi" w:hAnsiTheme="minorHAnsi"/>
          <w:noProof/>
        </w:rPr>
      </w:pPr>
      <w:r w:rsidRPr="005B25D1">
        <w:rPr>
          <w:rFonts w:asciiTheme="minorHAnsi" w:hAnsiTheme="minorHAnsi" w:cstheme="minorHAnsi"/>
          <w:color w:val="auto"/>
        </w:rPr>
        <w:fldChar w:fldCharType="end"/>
      </w:r>
      <w:r w:rsidR="00300813" w:rsidRPr="005B25D1">
        <w:rPr>
          <w:rFonts w:asciiTheme="minorHAnsi" w:hAnsiTheme="minorHAnsi" w:cstheme="minorHAnsi"/>
          <w:color w:val="FFFFFF" w:themeColor="background1"/>
        </w:rPr>
        <w:t xml:space="preserve"> </w:t>
      </w:r>
      <w:r w:rsidR="00300813" w:rsidRPr="005B25D1">
        <w:rPr>
          <w:rFonts w:asciiTheme="minorHAnsi" w:hAnsiTheme="minorHAnsi" w:cstheme="minorHAnsi"/>
          <w:color w:val="auto"/>
        </w:rPr>
        <w:fldChar w:fldCharType="begin"/>
      </w:r>
      <w:r w:rsidR="00300813" w:rsidRPr="005B25D1">
        <w:rPr>
          <w:rFonts w:asciiTheme="minorHAnsi" w:hAnsiTheme="minorHAnsi" w:cstheme="minorHAnsi"/>
          <w:color w:val="auto"/>
        </w:rPr>
        <w:instrText xml:space="preserve"> TOC \o "1-2" \h \z \u </w:instrText>
      </w:r>
      <w:r w:rsidR="00300813" w:rsidRPr="005B25D1">
        <w:rPr>
          <w:rFonts w:asciiTheme="minorHAnsi" w:hAnsiTheme="minorHAnsi" w:cstheme="minorHAnsi"/>
          <w:color w:val="auto"/>
        </w:rPr>
        <w:fldChar w:fldCharType="separate"/>
      </w:r>
    </w:p>
    <w:p w:rsidR="00111970" w:rsidRPr="005B25D1" w:rsidRDefault="00300813" w:rsidP="00D24017">
      <w:pPr>
        <w:pStyle w:val="TOC1"/>
      </w:pPr>
      <w:r w:rsidRPr="005B25D1">
        <w:fldChar w:fldCharType="end"/>
      </w:r>
    </w:p>
    <w:p w:rsidR="00111970" w:rsidRPr="005B25D1" w:rsidRDefault="00111970" w:rsidP="008859B4">
      <w:pPr>
        <w:spacing w:before="0" w:after="0" w:line="240" w:lineRule="auto"/>
        <w:contextualSpacing/>
        <w:rPr>
          <w:rFonts w:asciiTheme="minorHAnsi" w:hAnsiTheme="minorHAnsi" w:cstheme="minorHAnsi"/>
          <w:b/>
          <w:bCs/>
          <w:caps/>
          <w:spacing w:val="15"/>
          <w:sz w:val="22"/>
          <w:szCs w:val="22"/>
        </w:rPr>
      </w:pPr>
      <w:r w:rsidRPr="005B25D1">
        <w:rPr>
          <w:rFonts w:asciiTheme="minorHAnsi" w:hAnsiTheme="minorHAnsi" w:cstheme="minorHAnsi"/>
          <w:sz w:val="22"/>
          <w:szCs w:val="22"/>
        </w:rPr>
        <w:br w:type="page"/>
      </w:r>
    </w:p>
    <w:p w:rsidR="00294F66" w:rsidRPr="005B25D1" w:rsidRDefault="00C16AE5" w:rsidP="00191723">
      <w:pPr>
        <w:pStyle w:val="Heading1"/>
        <w:spacing w:before="0" w:line="240" w:lineRule="auto"/>
        <w:rPr>
          <w:rFonts w:asciiTheme="minorHAnsi" w:hAnsiTheme="minorHAnsi"/>
        </w:rPr>
      </w:pPr>
      <w:bookmarkStart w:id="67" w:name="_Toc423524655"/>
      <w:r w:rsidRPr="005B25D1">
        <w:rPr>
          <w:rFonts w:asciiTheme="minorHAnsi" w:hAnsiTheme="minorHAnsi"/>
        </w:rPr>
        <w:lastRenderedPageBreak/>
        <w:t>Introduction</w:t>
      </w:r>
      <w:bookmarkEnd w:id="63"/>
      <w:bookmarkEnd w:id="67"/>
    </w:p>
    <w:p w:rsidR="00602F9B" w:rsidRDefault="00602F9B" w:rsidP="00596D9C">
      <w:pPr>
        <w:autoSpaceDE w:val="0"/>
        <w:autoSpaceDN w:val="0"/>
        <w:adjustRightInd w:val="0"/>
        <w:spacing w:before="0" w:after="0" w:line="240" w:lineRule="auto"/>
        <w:rPr>
          <w:rFonts w:asciiTheme="minorHAnsi" w:hAnsiTheme="minorHAnsi"/>
          <w:color w:val="262626" w:themeColor="text1" w:themeTint="D9"/>
          <w:sz w:val="24"/>
          <w:szCs w:val="24"/>
        </w:rPr>
      </w:pPr>
      <w:bookmarkStart w:id="68" w:name="_Toc38784544"/>
      <w:bookmarkStart w:id="69" w:name="_Toc39035900"/>
      <w:bookmarkStart w:id="70" w:name="_Toc39036174"/>
      <w:bookmarkStart w:id="71" w:name="_Toc39036271"/>
      <w:bookmarkStart w:id="72" w:name="_Toc39036319"/>
      <w:bookmarkStart w:id="73" w:name="_Toc39036548"/>
      <w:bookmarkStart w:id="74" w:name="_Toc39036644"/>
      <w:bookmarkStart w:id="75" w:name="_Toc39036984"/>
      <w:bookmarkStart w:id="76" w:name="_Toc39046197"/>
      <w:bookmarkStart w:id="77" w:name="_Toc39054210"/>
      <w:bookmarkStart w:id="78" w:name="_Toc110586134"/>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SBT stands for 'Scala Build Tool' is an open source tool for building Scala and Java projects, similar to Java's Maven or Ant.</w:t>
      </w:r>
    </w:p>
    <w:p w:rsidR="00602F9B" w:rsidRDefault="00602F9B"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Its main features are:</w:t>
      </w: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8B4360"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Native support for compiling Scala code and integrating with many Scala test/code coverage/static code analysis etc. frameworks</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Dependency management using Ivy (which supports Maven-format repositories)</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Continuous compilation, testing, and deployment</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Integration with the Scala interpreter for rapid iteration and debugging</w:t>
      </w:r>
    </w:p>
    <w:p w:rsidR="008B4360" w:rsidRPr="00602F9B" w:rsidRDefault="008B4360" w:rsidP="00602F9B">
      <w:pPr>
        <w:pStyle w:val="ListParagraph"/>
        <w:numPr>
          <w:ilvl w:val="0"/>
          <w:numId w:val="17"/>
        </w:numPr>
        <w:autoSpaceDE w:val="0"/>
        <w:autoSpaceDN w:val="0"/>
        <w:adjustRightInd w:val="0"/>
        <w:spacing w:before="0" w:after="0" w:line="240" w:lineRule="auto"/>
        <w:rPr>
          <w:rFonts w:asciiTheme="minorHAnsi" w:hAnsiTheme="minorHAnsi"/>
          <w:color w:val="262626" w:themeColor="text1" w:themeTint="D9"/>
          <w:sz w:val="24"/>
          <w:szCs w:val="24"/>
        </w:rPr>
      </w:pPr>
      <w:r w:rsidRPr="00602F9B">
        <w:rPr>
          <w:rFonts w:asciiTheme="minorHAnsi" w:hAnsiTheme="minorHAnsi"/>
          <w:color w:val="262626" w:themeColor="text1" w:themeTint="D9"/>
          <w:sz w:val="24"/>
          <w:szCs w:val="24"/>
        </w:rPr>
        <w:t>Support for mixed Java/Scala projects</w:t>
      </w:r>
    </w:p>
    <w:p w:rsidR="008B4360" w:rsidRPr="008B4360"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3D0B14"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 xml:space="preserve">When continuous compilation mode is entered, the Scala compiler is only once instantiated which eliminates subsequent startup costs, and source file changes are tracked so that only affected dependencies are recompiled. </w:t>
      </w:r>
    </w:p>
    <w:p w:rsidR="003D0B14" w:rsidRDefault="003D0B14"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210CE2" w:rsidRDefault="008B4360" w:rsidP="00596D9C">
      <w:pPr>
        <w:autoSpaceDE w:val="0"/>
        <w:autoSpaceDN w:val="0"/>
        <w:adjustRightInd w:val="0"/>
        <w:spacing w:before="0" w:after="0" w:line="240" w:lineRule="auto"/>
        <w:rPr>
          <w:rFonts w:asciiTheme="minorHAnsi" w:hAnsiTheme="minorHAnsi"/>
          <w:color w:val="262626" w:themeColor="text1" w:themeTint="D9"/>
          <w:sz w:val="24"/>
          <w:szCs w:val="24"/>
        </w:rPr>
      </w:pPr>
      <w:r w:rsidRPr="008B4360">
        <w:rPr>
          <w:rFonts w:asciiTheme="minorHAnsi" w:hAnsiTheme="minorHAnsi"/>
          <w:color w:val="262626" w:themeColor="text1" w:themeTint="D9"/>
          <w:sz w:val="24"/>
          <w:szCs w:val="24"/>
        </w:rPr>
        <w:t>The interactive console allows modifying build settings on the fly and entering the Scala REPL along with all class files of the project</w:t>
      </w:r>
      <w:r w:rsidR="0066704D">
        <w:rPr>
          <w:rFonts w:asciiTheme="minorHAnsi" w:hAnsiTheme="minorHAnsi"/>
          <w:color w:val="262626" w:themeColor="text1" w:themeTint="D9"/>
          <w:sz w:val="24"/>
          <w:szCs w:val="24"/>
        </w:rPr>
        <w:t>.</w:t>
      </w:r>
    </w:p>
    <w:p w:rsidR="00FF2B0E" w:rsidRPr="005B25D1" w:rsidRDefault="00FF2B0E" w:rsidP="00FF2B0E">
      <w:pPr>
        <w:spacing w:before="0" w:after="0" w:line="240" w:lineRule="auto"/>
        <w:contextualSpacing/>
        <w:rPr>
          <w:rFonts w:asciiTheme="minorHAnsi" w:hAnsiTheme="minorHAnsi" w:cstheme="minorHAnsi"/>
          <w:b/>
          <w:bCs/>
          <w:caps/>
          <w:spacing w:val="15"/>
          <w:sz w:val="22"/>
          <w:szCs w:val="22"/>
        </w:rPr>
      </w:pPr>
    </w:p>
    <w:p w:rsidR="00FF2B0E" w:rsidRPr="005B25D1" w:rsidRDefault="00FF2B0E" w:rsidP="00FF2B0E">
      <w:pPr>
        <w:pStyle w:val="Heading1"/>
        <w:spacing w:before="0" w:line="240" w:lineRule="auto"/>
        <w:rPr>
          <w:rFonts w:asciiTheme="minorHAnsi" w:hAnsiTheme="minorHAnsi"/>
        </w:rPr>
      </w:pPr>
      <w:r>
        <w:rPr>
          <w:rFonts w:asciiTheme="minorHAnsi" w:hAnsiTheme="minorHAnsi"/>
        </w:rPr>
        <w:t>Installation</w:t>
      </w:r>
    </w:p>
    <w:p w:rsidR="00FF2B0E" w:rsidRDefault="00FF2B0E"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9A269E" w:rsidRDefault="009A269E" w:rsidP="00596D9C">
      <w:pPr>
        <w:autoSpaceDE w:val="0"/>
        <w:autoSpaceDN w:val="0"/>
        <w:adjustRightInd w:val="0"/>
        <w:spacing w:before="0" w:after="0" w:line="240" w:lineRule="auto"/>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Please refer SBT official site ( </w:t>
      </w:r>
      <w:hyperlink r:id="rId14" w:history="1">
        <w:r w:rsidRPr="002402F6">
          <w:rPr>
            <w:rStyle w:val="Hyperlink"/>
            <w:rFonts w:asciiTheme="minorHAnsi" w:hAnsiTheme="minorHAnsi"/>
            <w:sz w:val="24"/>
            <w:szCs w:val="24"/>
          </w:rPr>
          <w:t>http://www.scala-sbt.org/0.13/tutorial/Setup.html</w:t>
        </w:r>
      </w:hyperlink>
      <w:r>
        <w:rPr>
          <w:rFonts w:asciiTheme="minorHAnsi" w:hAnsiTheme="minorHAnsi"/>
          <w:color w:val="262626" w:themeColor="text1" w:themeTint="D9"/>
          <w:sz w:val="24"/>
          <w:szCs w:val="24"/>
        </w:rPr>
        <w:t xml:space="preserve"> ) for details about how to install SBT on Windows/Mac/Linux etc. OS.</w:t>
      </w:r>
    </w:p>
    <w:p w:rsidR="00FF2B0E" w:rsidRDefault="00FF2B0E" w:rsidP="00596D9C">
      <w:pPr>
        <w:autoSpaceDE w:val="0"/>
        <w:autoSpaceDN w:val="0"/>
        <w:adjustRightInd w:val="0"/>
        <w:spacing w:before="0" w:after="0" w:line="240" w:lineRule="auto"/>
        <w:rPr>
          <w:rFonts w:asciiTheme="minorHAnsi" w:hAnsiTheme="minorHAnsi"/>
          <w:color w:val="262626" w:themeColor="text1" w:themeTint="D9"/>
          <w:sz w:val="24"/>
          <w:szCs w:val="24"/>
        </w:rPr>
      </w:pPr>
    </w:p>
    <w:p w:rsidR="00AF54B9" w:rsidRPr="005B25D1" w:rsidRDefault="00AF54B9" w:rsidP="00AF54B9">
      <w:pPr>
        <w:spacing w:before="0" w:after="0" w:line="240" w:lineRule="auto"/>
        <w:contextualSpacing/>
        <w:rPr>
          <w:rFonts w:asciiTheme="minorHAnsi" w:hAnsiTheme="minorHAnsi" w:cstheme="minorHAnsi"/>
          <w:b/>
          <w:bCs/>
          <w:caps/>
          <w:spacing w:val="15"/>
          <w:sz w:val="22"/>
          <w:szCs w:val="22"/>
        </w:rPr>
      </w:pPr>
    </w:p>
    <w:p w:rsidR="00AF54B9" w:rsidRPr="005B25D1" w:rsidRDefault="00474FCE" w:rsidP="00AF54B9">
      <w:pPr>
        <w:pStyle w:val="Heading1"/>
        <w:spacing w:before="0" w:line="240" w:lineRule="auto"/>
        <w:rPr>
          <w:rFonts w:asciiTheme="minorHAnsi" w:hAnsiTheme="minorHAnsi"/>
        </w:rPr>
      </w:pPr>
      <w:r>
        <w:rPr>
          <w:rFonts w:asciiTheme="minorHAnsi" w:hAnsiTheme="minorHAnsi"/>
        </w:rPr>
        <w:t>Configuration</w:t>
      </w:r>
      <w:r w:rsidR="002E371A">
        <w:rPr>
          <w:rFonts w:asciiTheme="minorHAnsi" w:hAnsiTheme="minorHAnsi"/>
        </w:rPr>
        <w:t xml:space="preserve"> Files</w:t>
      </w:r>
    </w:p>
    <w:p w:rsidR="00AF54B9" w:rsidRDefault="00AF54B9" w:rsidP="00596D9C">
      <w:pPr>
        <w:autoSpaceDE w:val="0"/>
        <w:autoSpaceDN w:val="0"/>
        <w:adjustRightInd w:val="0"/>
        <w:spacing w:before="0" w:after="0" w:line="240" w:lineRule="auto"/>
        <w:rPr>
          <w:rFonts w:asciiTheme="minorHAnsi" w:hAnsiTheme="minorHAnsi"/>
          <w:noProof/>
          <w:lang w:bidi="ar-SA"/>
        </w:rPr>
      </w:pPr>
    </w:p>
    <w:p w:rsidR="00A53134" w:rsidRDefault="00623C7B" w:rsidP="00596D9C">
      <w:pPr>
        <w:autoSpaceDE w:val="0"/>
        <w:autoSpaceDN w:val="0"/>
        <w:adjustRightInd w:val="0"/>
        <w:spacing w:before="0" w:after="0" w:line="240" w:lineRule="auto"/>
        <w:rPr>
          <w:rFonts w:asciiTheme="minorHAnsi" w:hAnsiTheme="minorHAnsi"/>
          <w:noProof/>
          <w:lang w:bidi="ar-SA"/>
        </w:rPr>
      </w:pPr>
      <w:r>
        <w:rPr>
          <w:rFonts w:asciiTheme="minorHAnsi" w:hAnsiTheme="minorHAnsi"/>
          <w:noProof/>
          <w:lang w:bidi="ar-SA"/>
        </w:rPr>
        <w:t xml:space="preserve">Before we jump into bulding process, We need to understand key configuration files which are the heart of the building process. </w:t>
      </w:r>
      <w:r w:rsidR="00A53134">
        <w:rPr>
          <w:rFonts w:asciiTheme="minorHAnsi" w:hAnsiTheme="minorHAnsi"/>
          <w:noProof/>
          <w:lang w:bidi="ar-SA"/>
        </w:rPr>
        <w:t>This section lists</w:t>
      </w:r>
      <w:r w:rsidR="00CB435D">
        <w:rPr>
          <w:rFonts w:asciiTheme="minorHAnsi" w:hAnsiTheme="minorHAnsi"/>
          <w:noProof/>
          <w:lang w:bidi="ar-SA"/>
        </w:rPr>
        <w:t xml:space="preserve"> these key</w:t>
      </w:r>
      <w:r w:rsidR="00A53134">
        <w:rPr>
          <w:rFonts w:asciiTheme="minorHAnsi" w:hAnsiTheme="minorHAnsi"/>
          <w:noProof/>
          <w:lang w:bidi="ar-SA"/>
        </w:rPr>
        <w:t xml:space="preserve"> </w:t>
      </w:r>
      <w:r w:rsidR="00CB435D">
        <w:rPr>
          <w:rFonts w:asciiTheme="minorHAnsi" w:hAnsiTheme="minorHAnsi"/>
          <w:noProof/>
          <w:lang w:bidi="ar-SA"/>
        </w:rPr>
        <w:t>files with sample configuration.</w:t>
      </w:r>
    </w:p>
    <w:p w:rsidR="00CB435D" w:rsidRDefault="00CB435D" w:rsidP="00596D9C">
      <w:pPr>
        <w:autoSpaceDE w:val="0"/>
        <w:autoSpaceDN w:val="0"/>
        <w:adjustRightInd w:val="0"/>
        <w:spacing w:before="0" w:after="0" w:line="240" w:lineRule="auto"/>
        <w:rPr>
          <w:rFonts w:asciiTheme="minorHAnsi" w:hAnsiTheme="minorHAnsi"/>
          <w:noProof/>
          <w:lang w:bidi="ar-SA"/>
        </w:rPr>
      </w:pPr>
    </w:p>
    <w:p w:rsidR="00CB435D" w:rsidRDefault="00CB435D" w:rsidP="00596D9C">
      <w:pPr>
        <w:autoSpaceDE w:val="0"/>
        <w:autoSpaceDN w:val="0"/>
        <w:adjustRightInd w:val="0"/>
        <w:spacing w:before="0" w:after="0" w:line="240" w:lineRule="auto"/>
        <w:rPr>
          <w:rFonts w:asciiTheme="minorHAnsi" w:hAnsiTheme="minorHAnsi"/>
          <w:noProof/>
          <w:lang w:bidi="ar-SA"/>
        </w:rPr>
      </w:pPr>
      <w:r>
        <w:rPr>
          <w:rFonts w:asciiTheme="minorHAnsi" w:hAnsiTheme="minorHAnsi"/>
          <w:noProof/>
          <w:lang w:bidi="ar-SA"/>
        </w:rPr>
        <w:t xml:space="preserve">Key configuration files are : </w:t>
      </w:r>
    </w:p>
    <w:p w:rsidR="00CB435D" w:rsidRDefault="00CB435D" w:rsidP="00CB435D">
      <w:pPr>
        <w:pStyle w:val="ListParagraph"/>
        <w:numPr>
          <w:ilvl w:val="0"/>
          <w:numId w:val="23"/>
        </w:numPr>
        <w:autoSpaceDE w:val="0"/>
        <w:autoSpaceDN w:val="0"/>
        <w:adjustRightInd w:val="0"/>
        <w:spacing w:before="0" w:after="0" w:line="240" w:lineRule="auto"/>
        <w:rPr>
          <w:rFonts w:asciiTheme="minorHAnsi" w:hAnsiTheme="minorHAnsi"/>
          <w:noProof/>
          <w:lang w:bidi="ar-SA"/>
        </w:rPr>
      </w:pPr>
      <w:r w:rsidRPr="00CB435D">
        <w:rPr>
          <w:rFonts w:asciiTheme="minorHAnsi" w:hAnsiTheme="minorHAnsi"/>
          <w:noProof/>
          <w:lang w:bidi="ar-SA"/>
        </w:rPr>
        <w:t>build.sbt</w:t>
      </w:r>
    </w:p>
    <w:p w:rsidR="00CB435D" w:rsidRDefault="00CB435D" w:rsidP="00596D9C">
      <w:pPr>
        <w:pStyle w:val="ListParagraph"/>
        <w:numPr>
          <w:ilvl w:val="0"/>
          <w:numId w:val="23"/>
        </w:numPr>
        <w:autoSpaceDE w:val="0"/>
        <w:autoSpaceDN w:val="0"/>
        <w:adjustRightInd w:val="0"/>
        <w:spacing w:before="0" w:after="0" w:line="240" w:lineRule="auto"/>
        <w:rPr>
          <w:rFonts w:asciiTheme="minorHAnsi" w:hAnsiTheme="minorHAnsi"/>
          <w:noProof/>
          <w:lang w:bidi="ar-SA"/>
        </w:rPr>
      </w:pPr>
      <w:r w:rsidRPr="00CB435D">
        <w:rPr>
          <w:rFonts w:asciiTheme="minorHAnsi" w:hAnsiTheme="minorHAnsi"/>
          <w:noProof/>
          <w:lang w:bidi="ar-SA"/>
        </w:rPr>
        <w:t>plugins.sbt</w:t>
      </w:r>
    </w:p>
    <w:p w:rsidR="00CB435D" w:rsidRPr="00CB435D" w:rsidRDefault="00CB435D" w:rsidP="00596D9C">
      <w:pPr>
        <w:pStyle w:val="ListParagraph"/>
        <w:numPr>
          <w:ilvl w:val="0"/>
          <w:numId w:val="23"/>
        </w:numPr>
        <w:autoSpaceDE w:val="0"/>
        <w:autoSpaceDN w:val="0"/>
        <w:adjustRightInd w:val="0"/>
        <w:spacing w:before="0" w:after="0" w:line="240" w:lineRule="auto"/>
        <w:rPr>
          <w:rFonts w:asciiTheme="minorHAnsi" w:hAnsiTheme="minorHAnsi"/>
          <w:noProof/>
          <w:lang w:bidi="ar-SA"/>
        </w:rPr>
      </w:pPr>
      <w:r w:rsidRPr="00CB435D">
        <w:rPr>
          <w:rFonts w:asciiTheme="minorHAnsi" w:hAnsiTheme="minorHAnsi"/>
          <w:noProof/>
          <w:lang w:bidi="ar-SA"/>
        </w:rPr>
        <w:t>user.properties</w:t>
      </w:r>
    </w:p>
    <w:p w:rsidR="00A53134" w:rsidRDefault="00A53134" w:rsidP="00596D9C">
      <w:pPr>
        <w:autoSpaceDE w:val="0"/>
        <w:autoSpaceDN w:val="0"/>
        <w:adjustRightInd w:val="0"/>
        <w:spacing w:before="0" w:after="0" w:line="240" w:lineRule="auto"/>
        <w:rPr>
          <w:rFonts w:asciiTheme="minorHAnsi" w:hAnsiTheme="minorHAnsi"/>
          <w:noProof/>
          <w:lang w:bidi="ar-SA"/>
        </w:rPr>
      </w:pPr>
    </w:p>
    <w:p w:rsidR="008B0BB2" w:rsidRPr="008B0BB2" w:rsidRDefault="001E7DE7" w:rsidP="008B0BB2">
      <w:pPr>
        <w:tabs>
          <w:tab w:val="left" w:pos="4075"/>
        </w:tabs>
        <w:autoSpaceDE w:val="0"/>
        <w:autoSpaceDN w:val="0"/>
        <w:adjustRightInd w:val="0"/>
        <w:spacing w:before="0" w:after="0" w:line="240" w:lineRule="auto"/>
        <w:rPr>
          <w:rFonts w:asciiTheme="minorHAnsi" w:hAnsiTheme="minorHAnsi"/>
          <w:noProof/>
          <w:lang w:bidi="ar-SA"/>
        </w:rPr>
      </w:pPr>
      <w:r w:rsidRPr="001E7DE7">
        <w:rPr>
          <w:rFonts w:asciiTheme="minorHAnsi" w:hAnsiTheme="minorHAnsi"/>
          <w:b/>
          <w:noProof/>
          <w:u w:val="single"/>
          <w:lang w:bidi="ar-SA"/>
        </w:rPr>
        <w:t>build.sbt</w:t>
      </w:r>
      <w:r w:rsidR="008B0BB2">
        <w:rPr>
          <w:rFonts w:asciiTheme="minorHAnsi" w:hAnsiTheme="minorHAnsi"/>
          <w:noProof/>
          <w:lang w:bidi="ar-SA"/>
        </w:rPr>
        <w:t xml:space="preserve">  :</w:t>
      </w:r>
      <w:r w:rsidR="00AE0591">
        <w:rPr>
          <w:rFonts w:asciiTheme="minorHAnsi" w:hAnsiTheme="minorHAnsi"/>
          <w:noProof/>
          <w:lang w:bidi="ar-SA"/>
        </w:rPr>
        <w:t xml:space="preserve">  </w:t>
      </w:r>
      <w:r w:rsidR="008B0BB2" w:rsidRPr="008B0BB2">
        <w:rPr>
          <w:rFonts w:asciiTheme="minorHAnsi" w:hAnsiTheme="minorHAnsi"/>
          <w:noProof/>
          <w:lang w:bidi="ar-SA"/>
        </w:rPr>
        <w:t>In SBT, project-specific properties, such as libra</w:t>
      </w:r>
      <w:r w:rsidR="00415381">
        <w:rPr>
          <w:rFonts w:asciiTheme="minorHAnsi" w:hAnsiTheme="minorHAnsi"/>
          <w:noProof/>
          <w:lang w:bidi="ar-SA"/>
        </w:rPr>
        <w:t xml:space="preserve">ry dependencies, Scala version </w:t>
      </w:r>
      <w:r w:rsidR="008B0BB2" w:rsidRPr="008B0BB2">
        <w:rPr>
          <w:rFonts w:asciiTheme="minorHAnsi" w:hAnsiTheme="minorHAnsi"/>
          <w:noProof/>
          <w:lang w:bidi="ar-SA"/>
        </w:rPr>
        <w:t>and so on, which are required for a successful build are declared in the build definition.</w:t>
      </w:r>
      <w:r w:rsidR="00015D16">
        <w:rPr>
          <w:rFonts w:asciiTheme="minorHAnsi" w:hAnsiTheme="minorHAnsi"/>
          <w:noProof/>
          <w:lang w:bidi="ar-SA"/>
        </w:rPr>
        <w:t xml:space="preserve"> </w:t>
      </w:r>
      <w:r w:rsidR="008B0BB2" w:rsidRPr="008B0BB2">
        <w:rPr>
          <w:rFonts w:asciiTheme="minorHAnsi" w:hAnsiTheme="minorHAnsi"/>
          <w:noProof/>
          <w:lang w:bidi="ar-SA"/>
        </w:rPr>
        <w:t>The .sbt file should be located in the base directory and is generally named build.sbt.</w:t>
      </w:r>
      <w:r w:rsidR="00794316">
        <w:rPr>
          <w:rFonts w:asciiTheme="minorHAnsi" w:hAnsiTheme="minorHAnsi"/>
          <w:noProof/>
          <w:lang w:bidi="ar-SA"/>
        </w:rPr>
        <w:t xml:space="preserve"> Like pom.xml for Maven, build.sbt is th</w:t>
      </w:r>
      <w:r w:rsidR="00B43D94">
        <w:rPr>
          <w:rFonts w:asciiTheme="minorHAnsi" w:hAnsiTheme="minorHAnsi"/>
          <w:noProof/>
          <w:lang w:bidi="ar-SA"/>
        </w:rPr>
        <w:t>e key configuration file for SBT</w:t>
      </w:r>
      <w:r w:rsidR="00794316">
        <w:rPr>
          <w:rFonts w:asciiTheme="minorHAnsi" w:hAnsiTheme="minorHAnsi"/>
          <w:noProof/>
          <w:lang w:bidi="ar-SA"/>
        </w:rPr>
        <w:t>.</w:t>
      </w:r>
    </w:p>
    <w:p w:rsidR="008B0BB2" w:rsidRPr="008B0BB2" w:rsidRDefault="008B0BB2" w:rsidP="008B0BB2">
      <w:pPr>
        <w:tabs>
          <w:tab w:val="left" w:pos="4075"/>
        </w:tabs>
        <w:autoSpaceDE w:val="0"/>
        <w:autoSpaceDN w:val="0"/>
        <w:adjustRightInd w:val="0"/>
        <w:spacing w:before="0" w:after="0" w:line="240" w:lineRule="auto"/>
        <w:rPr>
          <w:rFonts w:asciiTheme="minorHAnsi" w:hAnsiTheme="minorHAnsi"/>
          <w:noProof/>
          <w:lang w:bidi="ar-SA"/>
        </w:rPr>
      </w:pPr>
    </w:p>
    <w:p w:rsidR="008B0BB2" w:rsidRPr="008B0BB2" w:rsidRDefault="008B0BB2" w:rsidP="008B0BB2">
      <w:pPr>
        <w:tabs>
          <w:tab w:val="left" w:pos="4075"/>
        </w:tabs>
        <w:autoSpaceDE w:val="0"/>
        <w:autoSpaceDN w:val="0"/>
        <w:adjustRightInd w:val="0"/>
        <w:spacing w:before="0" w:after="0" w:line="240" w:lineRule="auto"/>
        <w:rPr>
          <w:rFonts w:asciiTheme="minorHAnsi" w:hAnsiTheme="minorHAnsi"/>
          <w:noProof/>
          <w:lang w:bidi="ar-SA"/>
        </w:rPr>
      </w:pPr>
      <w:r w:rsidRPr="008B0BB2">
        <w:rPr>
          <w:rFonts w:asciiTheme="minorHAnsi" w:hAnsiTheme="minorHAnsi"/>
          <w:noProof/>
          <w:lang w:bidi="ar-SA"/>
        </w:rPr>
        <w:t>Each key-value pair is a build property. So, we could say that a build definition is a list of properties.</w:t>
      </w:r>
    </w:p>
    <w:p w:rsidR="00F339C3" w:rsidRPr="005B25D1" w:rsidRDefault="00F339C3" w:rsidP="00596D9C">
      <w:pPr>
        <w:autoSpaceDE w:val="0"/>
        <w:autoSpaceDN w:val="0"/>
        <w:adjustRightInd w:val="0"/>
        <w:spacing w:before="0" w:after="0" w:line="240" w:lineRule="auto"/>
        <w:rPr>
          <w:rFonts w:asciiTheme="minorHAnsi" w:hAnsiTheme="minorHAnsi"/>
          <w:noProof/>
          <w:lang w:bidi="ar-SA"/>
        </w:rPr>
      </w:pPr>
      <w:r>
        <w:rPr>
          <w:noProof/>
          <w:lang w:bidi="ar-SA"/>
        </w:rPr>
        <w:lastRenderedPageBreak/>
        <w:drawing>
          <wp:inline distT="0" distB="0" distL="0" distR="0" wp14:anchorId="3A92D1CD" wp14:editId="3E8E5B61">
            <wp:extent cx="3990032" cy="2665563"/>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99175" cy="2671671"/>
                    </a:xfrm>
                    <a:prstGeom prst="rect">
                      <a:avLst/>
                    </a:prstGeom>
                  </pic:spPr>
                </pic:pic>
              </a:graphicData>
            </a:graphic>
          </wp:inline>
        </w:drawing>
      </w: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1E7DE7" w:rsidRPr="003963BD"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E7DE7">
        <w:rPr>
          <w:rFonts w:asciiTheme="minorHAnsi" w:hAnsiTheme="minorHAnsi" w:cstheme="minorHAnsi"/>
          <w:b/>
          <w:color w:val="000000"/>
          <w:sz w:val="22"/>
          <w:szCs w:val="22"/>
          <w:u w:val="single"/>
        </w:rPr>
        <w:t>plugins.sbt</w:t>
      </w:r>
      <w:r w:rsidR="003963BD">
        <w:rPr>
          <w:rFonts w:asciiTheme="minorHAnsi" w:hAnsiTheme="minorHAnsi" w:cstheme="minorHAnsi"/>
          <w:b/>
          <w:color w:val="000000"/>
          <w:sz w:val="22"/>
          <w:szCs w:val="22"/>
          <w:u w:val="single"/>
        </w:rPr>
        <w:t xml:space="preserve"> :</w:t>
      </w:r>
      <w:r w:rsidR="003963BD" w:rsidRPr="003963BD">
        <w:rPr>
          <w:rFonts w:asciiTheme="minorHAnsi" w:hAnsiTheme="minorHAnsi" w:cstheme="minorHAnsi"/>
          <w:color w:val="000000"/>
          <w:sz w:val="22"/>
          <w:szCs w:val="22"/>
        </w:rPr>
        <w:t xml:space="preserve"> A plugin extends the build definition, most commonly by adding new settings. The new settings could be new tasks. For example, a plugin could add a codeCoverage task which would generate a test coverage report.</w:t>
      </w:r>
      <w:r w:rsidR="00EA3AFB">
        <w:rPr>
          <w:rFonts w:asciiTheme="minorHAnsi" w:hAnsiTheme="minorHAnsi" w:cstheme="minorHAnsi"/>
          <w:color w:val="000000"/>
          <w:sz w:val="22"/>
          <w:szCs w:val="22"/>
        </w:rPr>
        <w:t xml:space="preserve"> There are various plugins are configured in following plugins.sbt to enable the integration with different test, test, database migration, automation testing etc. frameworks.</w:t>
      </w:r>
    </w:p>
    <w:p w:rsidR="001E7DE7"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210CE2" w:rsidRDefault="001E7DE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noProof/>
          <w:lang w:bidi="ar-SA"/>
        </w:rPr>
        <w:drawing>
          <wp:inline distT="0" distB="0" distL="0" distR="0" wp14:anchorId="69BBEA84" wp14:editId="25EA80E4">
            <wp:extent cx="3878239" cy="11473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83081" cy="1148745"/>
                    </a:xfrm>
                    <a:prstGeom prst="rect">
                      <a:avLst/>
                    </a:prstGeom>
                  </pic:spPr>
                </pic:pic>
              </a:graphicData>
            </a:graphic>
          </wp:inline>
        </w:drawing>
      </w:r>
      <w:r w:rsidR="002E371A">
        <w:rPr>
          <w:rFonts w:asciiTheme="minorHAnsi" w:hAnsiTheme="minorHAnsi" w:cstheme="minorHAnsi"/>
          <w:color w:val="000000"/>
          <w:sz w:val="22"/>
          <w:szCs w:val="22"/>
        </w:rPr>
        <w:tab/>
      </w:r>
    </w:p>
    <w:p w:rsidR="002F04AE" w:rsidRDefault="002F04AE"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E703C" w:rsidRDefault="00CE703C"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
    <w:p w:rsidR="00CE703C"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95E8F">
        <w:rPr>
          <w:rFonts w:asciiTheme="minorHAnsi" w:hAnsiTheme="minorHAnsi" w:cstheme="minorHAnsi"/>
          <w:b/>
          <w:color w:val="000000"/>
          <w:sz w:val="22"/>
          <w:szCs w:val="22"/>
          <w:u w:val="single"/>
        </w:rPr>
        <w:t>build.properties</w:t>
      </w:r>
      <w:r w:rsidR="00CB2E8F" w:rsidRPr="00CB2E8F">
        <w:rPr>
          <w:rFonts w:asciiTheme="minorHAnsi" w:hAnsiTheme="minorHAnsi" w:cstheme="minorHAnsi"/>
          <w:b/>
          <w:color w:val="000000"/>
          <w:sz w:val="22"/>
          <w:szCs w:val="22"/>
        </w:rPr>
        <w:t xml:space="preserve"> :</w:t>
      </w:r>
      <w:r w:rsidR="00CB2E8F">
        <w:rPr>
          <w:rFonts w:asciiTheme="minorHAnsi" w:hAnsiTheme="minorHAnsi" w:cstheme="minorHAnsi"/>
          <w:b/>
          <w:color w:val="000000"/>
          <w:sz w:val="22"/>
          <w:szCs w:val="22"/>
        </w:rPr>
        <w:t xml:space="preserve"> </w:t>
      </w:r>
      <w:r w:rsidR="00CB2E8F" w:rsidRPr="00CB2E8F">
        <w:rPr>
          <w:rFonts w:asciiTheme="minorHAnsi" w:hAnsiTheme="minorHAnsi" w:cstheme="minorHAnsi"/>
          <w:color w:val="000000"/>
          <w:sz w:val="22"/>
          <w:szCs w:val="22"/>
        </w:rPr>
        <w:t>You can force a particular version of sbt by creating a file build.properties.</w:t>
      </w:r>
    </w:p>
    <w:p w:rsidR="00695E8F" w:rsidRPr="00695E8F" w:rsidRDefault="00CC07F1"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r w:rsidRPr="00695E8F">
        <w:rPr>
          <w:rFonts w:asciiTheme="minorHAnsi" w:hAnsiTheme="minorHAnsi" w:cstheme="minorHAnsi"/>
          <w:b/>
          <w:color w:val="000000"/>
          <w:sz w:val="22"/>
          <w:szCs w:val="22"/>
          <w:u w:val="single"/>
        </w:rPr>
        <w:t xml:space="preserve"> </w:t>
      </w:r>
    </w:p>
    <w:p w:rsidR="00695E8F"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noProof/>
          <w:lang w:bidi="ar-SA"/>
        </w:rPr>
        <w:drawing>
          <wp:inline distT="0" distB="0" distL="0" distR="0" wp14:anchorId="28B6F124" wp14:editId="7A5E8184">
            <wp:extent cx="2838450" cy="981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38450" cy="981075"/>
                    </a:xfrm>
                    <a:prstGeom prst="rect">
                      <a:avLst/>
                    </a:prstGeom>
                  </pic:spPr>
                </pic:pic>
              </a:graphicData>
            </a:graphic>
          </wp:inline>
        </w:drawing>
      </w:r>
    </w:p>
    <w:p w:rsidR="00D36E97" w:rsidRDefault="00D36E97"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CoMMON COMMANDS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1998"/>
        <w:gridCol w:w="9018"/>
      </w:tblGrid>
      <w:tr w:rsidR="005F4A51" w:rsidTr="005F4A51">
        <w:tc>
          <w:tcPr>
            <w:tcW w:w="199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COMMANDS</w:t>
            </w:r>
          </w:p>
        </w:tc>
        <w:tc>
          <w:tcPr>
            <w:tcW w:w="901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DESCRIPTION</w:t>
            </w:r>
          </w:p>
        </w:tc>
      </w:tr>
      <w:tr w:rsidR="005F4A51" w:rsidTr="005F4A51">
        <w:tc>
          <w:tcPr>
            <w:tcW w:w="199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clean</w:t>
            </w:r>
          </w:p>
        </w:tc>
        <w:tc>
          <w:tcPr>
            <w:tcW w:w="9018" w:type="dxa"/>
          </w:tcPr>
          <w:p w:rsidR="005F4A51" w:rsidRPr="00677F8D" w:rsidRDefault="00BD70C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shd w:val="clear" w:color="auto" w:fill="FFFFFF"/>
              </w:rPr>
              <w:t>Deletes all generated files (in the</w:t>
            </w:r>
            <w:r w:rsidRPr="00677F8D">
              <w:rPr>
                <w:rStyle w:val="apple-converted-space"/>
                <w:rFonts w:asciiTheme="minorHAnsi" w:hAnsiTheme="minorHAnsi" w:cstheme="minorHAnsi"/>
                <w:color w:val="000000"/>
                <w:sz w:val="22"/>
                <w:szCs w:val="22"/>
                <w:shd w:val="clear" w:color="auto" w:fill="FFFFFF"/>
              </w:rPr>
              <w:t> </w:t>
            </w:r>
            <w:r w:rsidRPr="00677F8D">
              <w:rPr>
                <w:rStyle w:val="HTMLTypewriter"/>
                <w:rFonts w:asciiTheme="minorHAnsi" w:hAnsiTheme="minorHAnsi" w:cstheme="minorHAnsi"/>
                <w:color w:val="000000"/>
                <w:sz w:val="22"/>
                <w:szCs w:val="22"/>
                <w:shd w:val="clear" w:color="auto" w:fill="FFFFFF"/>
              </w:rPr>
              <w:t>target</w:t>
            </w:r>
            <w:r w:rsidRPr="00677F8D">
              <w:rPr>
                <w:rStyle w:val="apple-converted-space"/>
                <w:rFonts w:asciiTheme="minorHAnsi" w:hAnsiTheme="minorHAnsi" w:cstheme="minorHAnsi"/>
                <w:color w:val="000000"/>
                <w:sz w:val="22"/>
                <w:szCs w:val="22"/>
                <w:shd w:val="clear" w:color="auto" w:fill="FFFFFF"/>
              </w:rPr>
              <w:t> </w:t>
            </w:r>
            <w:r w:rsidRPr="00677F8D">
              <w:rPr>
                <w:rFonts w:asciiTheme="minorHAnsi" w:hAnsiTheme="minorHAnsi" w:cstheme="minorHAnsi"/>
                <w:color w:val="000000"/>
                <w:sz w:val="22"/>
                <w:szCs w:val="22"/>
                <w:shd w:val="clear" w:color="auto" w:fill="FFFFFF"/>
              </w:rPr>
              <w:t>directory).</w:t>
            </w:r>
          </w:p>
        </w:tc>
      </w:tr>
      <w:tr w:rsidR="005F4A51" w:rsidTr="005F4A51">
        <w:tc>
          <w:tcPr>
            <w:tcW w:w="199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compile</w:t>
            </w:r>
          </w:p>
        </w:tc>
        <w:tc>
          <w:tcPr>
            <w:tcW w:w="9018" w:type="dxa"/>
          </w:tcPr>
          <w:p w:rsidR="005F4A51" w:rsidRPr="00677F8D"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Compiles the main sources (in src/main/scala andsrc/main/java directories).</w:t>
            </w:r>
          </w:p>
        </w:tc>
      </w:tr>
      <w:tr w:rsidR="005F4A51" w:rsidTr="005F4A51">
        <w:tc>
          <w:tcPr>
            <w:tcW w:w="1998" w:type="dxa"/>
          </w:tcPr>
          <w:p w:rsidR="005F4A51" w:rsidRPr="00677F8D"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rPr>
              <w:t>test</w:t>
            </w:r>
          </w:p>
        </w:tc>
        <w:tc>
          <w:tcPr>
            <w:tcW w:w="9018" w:type="dxa"/>
          </w:tcPr>
          <w:p w:rsidR="005F4A51" w:rsidRPr="00677F8D" w:rsidRDefault="00BD70C3"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677F8D">
              <w:rPr>
                <w:rFonts w:asciiTheme="minorHAnsi" w:hAnsiTheme="minorHAnsi" w:cstheme="minorHAnsi"/>
                <w:color w:val="000000"/>
                <w:sz w:val="22"/>
                <w:szCs w:val="22"/>
                <w:shd w:val="clear" w:color="auto" w:fill="FFFFFF"/>
              </w:rPr>
              <w:t>Compiles and runs all tests.</w:t>
            </w:r>
          </w:p>
        </w:tc>
      </w:tr>
      <w:tr w:rsidR="005F4A51" w:rsidTr="005F4A51">
        <w:tc>
          <w:tcPr>
            <w:tcW w:w="1998" w:type="dxa"/>
          </w:tcPr>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run</w:t>
            </w:r>
          </w:p>
        </w:tc>
        <w:tc>
          <w:tcPr>
            <w:tcW w:w="901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Arial" w:hAnsi="Arial" w:cs="Arial"/>
                <w:color w:val="000000"/>
                <w:shd w:val="clear" w:color="auto" w:fill="FFFFFF"/>
              </w:rPr>
              <w:t>Runs the main class for the project in the same virtual machine as sbt</w:t>
            </w:r>
          </w:p>
        </w:tc>
      </w:tr>
      <w:tr w:rsidR="005F4A51" w:rsidTr="005F4A51">
        <w:tc>
          <w:tcPr>
            <w:tcW w:w="199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p</w:t>
            </w:r>
            <w:r w:rsidR="005F4A51">
              <w:rPr>
                <w:rFonts w:asciiTheme="minorHAnsi" w:hAnsiTheme="minorHAnsi" w:cstheme="minorHAnsi"/>
                <w:color w:val="000000"/>
                <w:sz w:val="22"/>
                <w:szCs w:val="22"/>
              </w:rPr>
              <w:t>ackage</w:t>
            </w:r>
          </w:p>
        </w:tc>
        <w:tc>
          <w:tcPr>
            <w:tcW w:w="9018" w:type="dxa"/>
          </w:tcPr>
          <w:p w:rsidR="005F4A51" w:rsidRDefault="00136088"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36088">
              <w:rPr>
                <w:rFonts w:asciiTheme="minorHAnsi" w:hAnsiTheme="minorHAnsi" w:cstheme="minorHAnsi"/>
                <w:color w:val="000000"/>
                <w:sz w:val="22"/>
                <w:szCs w:val="22"/>
              </w:rPr>
              <w:t>Creates a jar file containing the files in src/main/resources and the classes compiled from src/main/scala and src/main/java.</w:t>
            </w:r>
          </w:p>
        </w:tc>
      </w:tr>
      <w:tr w:rsidR="005F4A51" w:rsidTr="005F4A51">
        <w:tc>
          <w:tcPr>
            <w:tcW w:w="1998" w:type="dxa"/>
          </w:tcPr>
          <w:p w:rsidR="005F4A51" w:rsidRDefault="002E662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publish</w:t>
            </w:r>
          </w:p>
        </w:tc>
        <w:tc>
          <w:tcPr>
            <w:tcW w:w="9018" w:type="dxa"/>
          </w:tcPr>
          <w:p w:rsidR="005F4A51" w:rsidRDefault="002E662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It will publish your generated artifacts to configured repository e.g. Ivy or Maven.</w:t>
            </w:r>
          </w:p>
        </w:tc>
      </w:tr>
    </w:tbl>
    <w:p w:rsidR="005F4A51" w:rsidRDefault="005F4A51"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E72066" w:rsidRDefault="00E7206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E72066" w:rsidRDefault="00E72066"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5A0730" w:rsidP="00AA094C">
      <w:pPr>
        <w:pStyle w:val="Heading1"/>
        <w:spacing w:before="0" w:line="240" w:lineRule="auto"/>
        <w:rPr>
          <w:rFonts w:asciiTheme="minorHAnsi" w:hAnsiTheme="minorHAnsi"/>
        </w:rPr>
      </w:pPr>
      <w:r>
        <w:rPr>
          <w:rFonts w:asciiTheme="minorHAnsi" w:hAnsiTheme="minorHAnsi"/>
        </w:rPr>
        <w:t>case study : hellosBT</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C6659C" w:rsidRPr="00182074"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r w:rsidRPr="00182074">
        <w:rPr>
          <w:rFonts w:asciiTheme="minorHAnsi" w:hAnsiTheme="minorHAnsi" w:cstheme="minorHAnsi"/>
          <w:color w:val="000000"/>
          <w:sz w:val="22"/>
          <w:szCs w:val="22"/>
        </w:rPr>
        <w:t xml:space="preserve">This section guides you how to create SBT build of simple </w:t>
      </w:r>
      <w:r w:rsidR="00C40E93">
        <w:rPr>
          <w:rFonts w:asciiTheme="minorHAnsi" w:hAnsiTheme="minorHAnsi" w:cstheme="minorHAnsi"/>
          <w:color w:val="000000"/>
          <w:sz w:val="22"/>
          <w:szCs w:val="22"/>
        </w:rPr>
        <w:t>S</w:t>
      </w:r>
      <w:r w:rsidRPr="00182074">
        <w:rPr>
          <w:rFonts w:asciiTheme="minorHAnsi" w:hAnsiTheme="minorHAnsi" w:cstheme="minorHAnsi"/>
          <w:color w:val="000000"/>
          <w:sz w:val="22"/>
          <w:szCs w:val="22"/>
        </w:rPr>
        <w:t>cala</w:t>
      </w:r>
      <w:r w:rsidR="00C40E93">
        <w:rPr>
          <w:rFonts w:asciiTheme="minorHAnsi" w:hAnsiTheme="minorHAnsi" w:cstheme="minorHAnsi"/>
          <w:color w:val="000000"/>
          <w:sz w:val="22"/>
          <w:szCs w:val="22"/>
        </w:rPr>
        <w:t xml:space="preserve"> and Java mix</w:t>
      </w:r>
      <w:r w:rsidRPr="00182074">
        <w:rPr>
          <w:rFonts w:asciiTheme="minorHAnsi" w:hAnsiTheme="minorHAnsi" w:cstheme="minorHAnsi"/>
          <w:color w:val="000000"/>
          <w:sz w:val="22"/>
          <w:szCs w:val="22"/>
        </w:rPr>
        <w:t xml:space="preserve"> project. We’ll also see</w:t>
      </w:r>
      <w:r w:rsidR="00A94D32">
        <w:rPr>
          <w:rFonts w:asciiTheme="minorHAnsi" w:hAnsiTheme="minorHAnsi" w:cstheme="minorHAnsi"/>
          <w:color w:val="000000"/>
          <w:sz w:val="22"/>
          <w:szCs w:val="22"/>
        </w:rPr>
        <w:t xml:space="preserve"> the use of</w:t>
      </w:r>
      <w:r w:rsidRPr="00182074">
        <w:rPr>
          <w:rFonts w:asciiTheme="minorHAnsi" w:hAnsiTheme="minorHAnsi" w:cstheme="minorHAnsi"/>
          <w:color w:val="000000"/>
          <w:sz w:val="22"/>
          <w:szCs w:val="22"/>
        </w:rPr>
        <w:t xml:space="preserve"> various command</w:t>
      </w:r>
      <w:r w:rsidR="00EA07FA">
        <w:rPr>
          <w:rFonts w:asciiTheme="minorHAnsi" w:hAnsiTheme="minorHAnsi" w:cstheme="minorHAnsi"/>
          <w:color w:val="000000"/>
          <w:sz w:val="22"/>
          <w:szCs w:val="22"/>
        </w:rPr>
        <w:t>s</w:t>
      </w:r>
      <w:r w:rsidRPr="00182074">
        <w:rPr>
          <w:rFonts w:asciiTheme="minorHAnsi" w:hAnsiTheme="minorHAnsi" w:cstheme="minorHAnsi"/>
          <w:color w:val="000000"/>
          <w:sz w:val="22"/>
          <w:szCs w:val="22"/>
        </w:rPr>
        <w:t xml:space="preserve"> described in above section e.g. clean, compile, test, run, package, publish etc.</w:t>
      </w:r>
    </w:p>
    <w:p w:rsidR="00C6659C" w:rsidRDefault="00C6659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243FA" w:rsidRDefault="000243FA"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r w:rsidRPr="000243FA">
        <w:rPr>
          <w:rFonts w:asciiTheme="minorHAnsi" w:hAnsiTheme="minorHAnsi" w:cstheme="minorHAnsi"/>
          <w:b/>
          <w:color w:val="000000"/>
          <w:sz w:val="22"/>
          <w:szCs w:val="22"/>
          <w:u w:val="single"/>
        </w:rPr>
        <w:t>Prerequisites :</w:t>
      </w:r>
    </w:p>
    <w:p w:rsidR="000243FA" w:rsidRPr="000243FA" w:rsidRDefault="000243FA" w:rsidP="002E371A">
      <w:pPr>
        <w:tabs>
          <w:tab w:val="left" w:pos="6005"/>
        </w:tabs>
        <w:autoSpaceDE w:val="0"/>
        <w:autoSpaceDN w:val="0"/>
        <w:adjustRightInd w:val="0"/>
        <w:spacing w:before="0" w:after="0" w:line="240" w:lineRule="auto"/>
        <w:rPr>
          <w:rFonts w:asciiTheme="minorHAnsi" w:hAnsiTheme="minorHAnsi" w:cstheme="minorHAnsi"/>
          <w:b/>
          <w:color w:val="000000"/>
          <w:sz w:val="22"/>
          <w:szCs w:val="22"/>
          <w:u w:val="single"/>
        </w:rPr>
      </w:pPr>
    </w:p>
    <w:p w:rsidR="009E6CEA" w:rsidRDefault="009E6CEA"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olor w:val="262626" w:themeColor="text1" w:themeTint="D9"/>
          <w:sz w:val="22"/>
          <w:szCs w:val="22"/>
        </w:rPr>
        <w:t>It is assu</w:t>
      </w:r>
      <w:r w:rsidR="00964FFE">
        <w:rPr>
          <w:rFonts w:asciiTheme="minorHAnsi" w:hAnsiTheme="minorHAnsi"/>
          <w:color w:val="262626" w:themeColor="text1" w:themeTint="D9"/>
          <w:sz w:val="22"/>
          <w:szCs w:val="22"/>
        </w:rPr>
        <w:t>med that you’ve installed Scala</w:t>
      </w:r>
      <w:r w:rsidRPr="00EF268B">
        <w:rPr>
          <w:rFonts w:asciiTheme="minorHAnsi" w:hAnsiTheme="minorHAnsi"/>
          <w:color w:val="262626" w:themeColor="text1" w:themeTint="D9"/>
          <w:sz w:val="22"/>
          <w:szCs w:val="22"/>
        </w:rPr>
        <w:t>, Please refer (</w:t>
      </w:r>
      <w:hyperlink r:id="rId18" w:history="1">
        <w:r w:rsidRPr="00EF268B">
          <w:rPr>
            <w:rStyle w:val="Hyperlink"/>
            <w:rFonts w:asciiTheme="minorHAnsi" w:hAnsiTheme="minorHAnsi"/>
            <w:sz w:val="22"/>
            <w:szCs w:val="22"/>
          </w:rPr>
          <w:t>http://www.scala-lang.org/download/</w:t>
        </w:r>
      </w:hyperlink>
      <w:r w:rsidRPr="00EF268B">
        <w:rPr>
          <w:rFonts w:asciiTheme="minorHAnsi" w:hAnsiTheme="minorHAnsi"/>
          <w:color w:val="262626" w:themeColor="text1" w:themeTint="D9"/>
          <w:sz w:val="22"/>
          <w:szCs w:val="22"/>
        </w:rPr>
        <w:t>) to download and install latest version of Scala.</w:t>
      </w:r>
    </w:p>
    <w:p w:rsidR="009E6CEA" w:rsidRDefault="009E6CEA"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Please make sure you have SCALA_HOME </w:t>
      </w:r>
      <w:r w:rsidR="005E64C0">
        <w:rPr>
          <w:rFonts w:asciiTheme="minorHAnsi" w:hAnsiTheme="minorHAnsi"/>
          <w:color w:val="262626" w:themeColor="text1" w:themeTint="D9"/>
          <w:sz w:val="22"/>
          <w:szCs w:val="22"/>
        </w:rPr>
        <w:t>correctly configured in u</w:t>
      </w:r>
      <w:r>
        <w:rPr>
          <w:rFonts w:asciiTheme="minorHAnsi" w:hAnsiTheme="minorHAnsi"/>
          <w:color w:val="262626" w:themeColor="text1" w:themeTint="D9"/>
          <w:sz w:val="22"/>
          <w:szCs w:val="22"/>
        </w:rPr>
        <w:t xml:space="preserve">ser variable </w:t>
      </w:r>
      <w:r w:rsidR="005E64C0">
        <w:rPr>
          <w:rFonts w:asciiTheme="minorHAnsi" w:hAnsiTheme="minorHAnsi"/>
          <w:color w:val="262626" w:themeColor="text1" w:themeTint="D9"/>
          <w:sz w:val="22"/>
          <w:szCs w:val="22"/>
        </w:rPr>
        <w:t xml:space="preserve">section of </w:t>
      </w:r>
      <w:r>
        <w:rPr>
          <w:rFonts w:asciiTheme="minorHAnsi" w:hAnsiTheme="minorHAnsi"/>
          <w:color w:val="262626" w:themeColor="text1" w:themeTint="D9"/>
          <w:sz w:val="22"/>
          <w:szCs w:val="22"/>
        </w:rPr>
        <w:t>System’s Environment Variable entries.</w:t>
      </w:r>
    </w:p>
    <w:p w:rsidR="00580C22" w:rsidRDefault="00FC140B"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stheme="minorHAnsi"/>
          <w:color w:val="000000"/>
          <w:sz w:val="22"/>
          <w:szCs w:val="22"/>
        </w:rPr>
        <w:t>We assume</w:t>
      </w:r>
      <w:r w:rsidR="00580C22" w:rsidRPr="00EF268B">
        <w:rPr>
          <w:rFonts w:asciiTheme="minorHAnsi" w:hAnsiTheme="minorHAnsi" w:cstheme="minorHAnsi"/>
          <w:color w:val="000000"/>
          <w:sz w:val="22"/>
          <w:szCs w:val="22"/>
        </w:rPr>
        <w:t xml:space="preserve"> that you have installed SBT on your windows system. Please refer </w:t>
      </w:r>
      <w:r w:rsidR="00580C22" w:rsidRPr="00EF268B">
        <w:rPr>
          <w:rFonts w:asciiTheme="minorHAnsi" w:hAnsiTheme="minorHAnsi"/>
          <w:color w:val="262626" w:themeColor="text1" w:themeTint="D9"/>
          <w:sz w:val="22"/>
          <w:szCs w:val="22"/>
        </w:rPr>
        <w:t xml:space="preserve">( </w:t>
      </w:r>
      <w:hyperlink r:id="rId19" w:history="1">
        <w:r w:rsidR="00580C22" w:rsidRPr="00EF268B">
          <w:rPr>
            <w:rStyle w:val="Hyperlink"/>
            <w:rFonts w:asciiTheme="minorHAnsi" w:hAnsiTheme="minorHAnsi"/>
            <w:sz w:val="22"/>
            <w:szCs w:val="22"/>
          </w:rPr>
          <w:t>http://www.scala-sbt.org/0.13/tutorial/Setup.html</w:t>
        </w:r>
      </w:hyperlink>
      <w:r w:rsidR="00580C22" w:rsidRPr="00EF268B">
        <w:rPr>
          <w:rFonts w:asciiTheme="minorHAnsi" w:hAnsiTheme="minorHAnsi"/>
          <w:color w:val="262626" w:themeColor="text1" w:themeTint="D9"/>
          <w:sz w:val="22"/>
          <w:szCs w:val="22"/>
        </w:rPr>
        <w:t xml:space="preserve"> ) for more details about how to install SBT on Windows.</w:t>
      </w:r>
    </w:p>
    <w:p w:rsidR="00EF268B" w:rsidRDefault="00EF268B" w:rsidP="00EF268B">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F268B">
        <w:rPr>
          <w:rFonts w:asciiTheme="minorHAnsi" w:hAnsiTheme="minorHAnsi"/>
          <w:color w:val="262626" w:themeColor="text1" w:themeTint="D9"/>
          <w:sz w:val="22"/>
          <w:szCs w:val="22"/>
        </w:rPr>
        <w:t xml:space="preserve">Please make sure you’ve SBT_HOME is created automatically inside ‘system variable’ of your system’s Environment </w:t>
      </w:r>
      <w:r w:rsidR="0008075F">
        <w:rPr>
          <w:rFonts w:asciiTheme="minorHAnsi" w:hAnsiTheme="minorHAnsi"/>
          <w:color w:val="262626" w:themeColor="text1" w:themeTint="D9"/>
          <w:sz w:val="22"/>
          <w:szCs w:val="22"/>
        </w:rPr>
        <w:t>Variables after installation of SBT.</w:t>
      </w:r>
      <w:r w:rsidR="00855F39">
        <w:rPr>
          <w:rFonts w:asciiTheme="minorHAnsi" w:hAnsiTheme="minorHAnsi"/>
          <w:color w:val="262626" w:themeColor="text1" w:themeTint="D9"/>
          <w:sz w:val="22"/>
          <w:szCs w:val="22"/>
        </w:rPr>
        <w:t xml:space="preserve"> </w:t>
      </w:r>
    </w:p>
    <w:p w:rsidR="009E6CEA" w:rsidRDefault="00E24DFF" w:rsidP="009E6CEA">
      <w:pPr>
        <w:pStyle w:val="ListParagraph"/>
        <w:numPr>
          <w:ilvl w:val="0"/>
          <w:numId w:val="18"/>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E24DFF">
        <w:rPr>
          <w:rFonts w:asciiTheme="minorHAnsi" w:hAnsiTheme="minorHAnsi"/>
          <w:color w:val="262626" w:themeColor="text1" w:themeTint="D9"/>
          <w:sz w:val="22"/>
          <w:szCs w:val="22"/>
        </w:rPr>
        <w:t xml:space="preserve">Upon successful installation of SBT, </w:t>
      </w:r>
      <w:r w:rsidR="009E6CEA" w:rsidRPr="00E24DFF">
        <w:rPr>
          <w:rFonts w:asciiTheme="minorHAnsi" w:hAnsiTheme="minorHAnsi"/>
          <w:color w:val="262626" w:themeColor="text1" w:themeTint="D9"/>
          <w:sz w:val="22"/>
          <w:szCs w:val="22"/>
        </w:rPr>
        <w:t>You should have two directories i.e. ‘.sbt’ and ‘.Ivy’ created automatically under C:\Users\&lt;USER_HOME&gt;</w:t>
      </w:r>
      <w:r>
        <w:rPr>
          <w:rFonts w:asciiTheme="minorHAnsi" w:hAnsiTheme="minorHAnsi"/>
          <w:color w:val="262626" w:themeColor="text1" w:themeTint="D9"/>
          <w:sz w:val="22"/>
          <w:szCs w:val="22"/>
        </w:rPr>
        <w:t>. These are the directories where SBT will download and store all the dependencies you may have mentioned in your build.sbt file.</w:t>
      </w:r>
    </w:p>
    <w:p w:rsidR="006C11A0" w:rsidRDefault="00C71F08" w:rsidP="000C2765">
      <w:pPr>
        <w:pStyle w:val="ListParagraph"/>
        <w:numPr>
          <w:ilvl w:val="0"/>
          <w:numId w:val="18"/>
        </w:num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u w:val="single"/>
        </w:rPr>
      </w:pPr>
      <w:r>
        <w:rPr>
          <w:rFonts w:asciiTheme="minorHAnsi" w:hAnsiTheme="minorHAnsi"/>
          <w:color w:val="262626" w:themeColor="text1" w:themeTint="D9"/>
          <w:sz w:val="22"/>
          <w:szCs w:val="22"/>
        </w:rPr>
        <w:t xml:space="preserve">You should have Scala Eclipse IDE for </w:t>
      </w:r>
      <w:r w:rsidR="00E55882">
        <w:rPr>
          <w:rFonts w:asciiTheme="minorHAnsi" w:hAnsiTheme="minorHAnsi"/>
          <w:color w:val="262626" w:themeColor="text1" w:themeTint="D9"/>
          <w:sz w:val="22"/>
          <w:szCs w:val="22"/>
        </w:rPr>
        <w:t>writing S</w:t>
      </w:r>
      <w:r w:rsidR="000C2765">
        <w:rPr>
          <w:rFonts w:asciiTheme="minorHAnsi" w:hAnsiTheme="minorHAnsi"/>
          <w:color w:val="262626" w:themeColor="text1" w:themeTint="D9"/>
          <w:sz w:val="22"/>
          <w:szCs w:val="22"/>
        </w:rPr>
        <w:t xml:space="preserve">cala and </w:t>
      </w:r>
      <w:r w:rsidR="00E55882">
        <w:rPr>
          <w:rFonts w:asciiTheme="minorHAnsi" w:hAnsiTheme="minorHAnsi"/>
          <w:color w:val="262626" w:themeColor="text1" w:themeTint="D9"/>
          <w:sz w:val="22"/>
          <w:szCs w:val="22"/>
        </w:rPr>
        <w:t>J</w:t>
      </w:r>
      <w:r w:rsidR="000C2765">
        <w:rPr>
          <w:rFonts w:asciiTheme="minorHAnsi" w:hAnsiTheme="minorHAnsi"/>
          <w:color w:val="262626" w:themeColor="text1" w:themeTint="D9"/>
          <w:sz w:val="22"/>
          <w:szCs w:val="22"/>
        </w:rPr>
        <w:t xml:space="preserve">ava </w:t>
      </w:r>
      <w:r w:rsidR="00127BF1">
        <w:rPr>
          <w:rFonts w:asciiTheme="minorHAnsi" w:hAnsiTheme="minorHAnsi"/>
          <w:color w:val="262626" w:themeColor="text1" w:themeTint="D9"/>
          <w:sz w:val="22"/>
          <w:szCs w:val="22"/>
        </w:rPr>
        <w:t>source</w:t>
      </w:r>
      <w:r>
        <w:rPr>
          <w:rFonts w:asciiTheme="minorHAnsi" w:hAnsiTheme="minorHAnsi"/>
          <w:color w:val="262626" w:themeColor="text1" w:themeTint="D9"/>
          <w:sz w:val="22"/>
          <w:szCs w:val="22"/>
        </w:rPr>
        <w:t>code</w:t>
      </w:r>
      <w:r w:rsidR="000C2765">
        <w:rPr>
          <w:rFonts w:asciiTheme="minorHAnsi" w:hAnsiTheme="minorHAnsi"/>
          <w:color w:val="262626" w:themeColor="text1" w:themeTint="D9"/>
          <w:sz w:val="22"/>
          <w:szCs w:val="22"/>
        </w:rPr>
        <w:t>.</w:t>
      </w:r>
      <w:r w:rsidR="000C2765">
        <w:rPr>
          <w:rFonts w:asciiTheme="minorHAnsi" w:hAnsiTheme="minorHAnsi"/>
          <w:b/>
          <w:color w:val="262626" w:themeColor="text1" w:themeTint="D9"/>
          <w:sz w:val="22"/>
          <w:szCs w:val="22"/>
          <w:u w:val="single"/>
        </w:rPr>
        <w:t xml:space="preserve"> </w:t>
      </w:r>
    </w:p>
    <w:p w:rsidR="00F23377" w:rsidRPr="00F23377" w:rsidRDefault="00F23377" w:rsidP="00F23377">
      <w:p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u w:val="single"/>
        </w:rPr>
      </w:pPr>
      <w:r w:rsidRPr="00F23377">
        <w:rPr>
          <w:rFonts w:asciiTheme="minorHAnsi" w:hAnsiTheme="minorHAnsi"/>
          <w:b/>
          <w:color w:val="262626" w:themeColor="text1" w:themeTint="D9"/>
          <w:sz w:val="22"/>
          <w:szCs w:val="22"/>
          <w:u w:val="single"/>
        </w:rPr>
        <w:t xml:space="preserve">Assumptions : </w:t>
      </w:r>
    </w:p>
    <w:p w:rsidR="00F23377" w:rsidRDefault="00F23377" w:rsidP="00F23377">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This case study assumes that </w:t>
      </w:r>
      <w:r w:rsidR="003D50D7">
        <w:rPr>
          <w:rFonts w:asciiTheme="minorHAnsi" w:hAnsiTheme="minorHAnsi"/>
          <w:color w:val="262626" w:themeColor="text1" w:themeTint="D9"/>
          <w:sz w:val="22"/>
          <w:szCs w:val="22"/>
        </w:rPr>
        <w:t>your system has following version of SBT and Scala installed</w:t>
      </w:r>
      <w:r w:rsidR="000470BD">
        <w:rPr>
          <w:rFonts w:asciiTheme="minorHAnsi" w:hAnsiTheme="minorHAnsi"/>
          <w:color w:val="262626" w:themeColor="text1" w:themeTint="D9"/>
          <w:sz w:val="22"/>
          <w:szCs w:val="22"/>
        </w:rPr>
        <w:t>.</w:t>
      </w:r>
    </w:p>
    <w:p w:rsidR="00F23377" w:rsidRDefault="00F23377" w:rsidP="00F23377">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F23377" w:rsidRDefault="00F23377" w:rsidP="00F23377">
      <w:pPr>
        <w:pStyle w:val="ListParagraph"/>
        <w:numPr>
          <w:ilvl w:val="0"/>
          <w:numId w:val="19"/>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23377">
        <w:rPr>
          <w:rFonts w:asciiTheme="minorHAnsi" w:hAnsiTheme="minorHAnsi"/>
          <w:color w:val="262626" w:themeColor="text1" w:themeTint="D9"/>
          <w:sz w:val="22"/>
          <w:szCs w:val="22"/>
        </w:rPr>
        <w:t>Scala</w:t>
      </w:r>
      <w:r>
        <w:rPr>
          <w:rFonts w:asciiTheme="minorHAnsi" w:hAnsiTheme="minorHAnsi"/>
          <w:color w:val="262626" w:themeColor="text1" w:themeTint="D9"/>
          <w:sz w:val="22"/>
          <w:szCs w:val="22"/>
        </w:rPr>
        <w:t xml:space="preserve"> (</w:t>
      </w:r>
      <w:r w:rsidR="00D8146F">
        <w:rPr>
          <w:rFonts w:asciiTheme="minorHAnsi" w:hAnsiTheme="minorHAnsi"/>
          <w:color w:val="262626" w:themeColor="text1" w:themeTint="D9"/>
          <w:sz w:val="22"/>
          <w:szCs w:val="22"/>
        </w:rPr>
        <w:t>version 2.11.4</w:t>
      </w:r>
      <w:r>
        <w:rPr>
          <w:rFonts w:asciiTheme="minorHAnsi" w:hAnsiTheme="minorHAnsi"/>
          <w:color w:val="262626" w:themeColor="text1" w:themeTint="D9"/>
          <w:sz w:val="22"/>
          <w:szCs w:val="22"/>
        </w:rPr>
        <w:t xml:space="preserve">) </w:t>
      </w:r>
    </w:p>
    <w:p w:rsidR="00F23377" w:rsidRPr="00F23377" w:rsidRDefault="00F23377" w:rsidP="00F23377">
      <w:pPr>
        <w:pStyle w:val="ListParagraph"/>
        <w:numPr>
          <w:ilvl w:val="0"/>
          <w:numId w:val="19"/>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23377">
        <w:rPr>
          <w:rFonts w:asciiTheme="minorHAnsi" w:hAnsiTheme="minorHAnsi"/>
          <w:color w:val="262626" w:themeColor="text1" w:themeTint="D9"/>
          <w:sz w:val="22"/>
          <w:szCs w:val="22"/>
        </w:rPr>
        <w:t>SBT</w:t>
      </w:r>
      <w:r>
        <w:rPr>
          <w:rFonts w:asciiTheme="minorHAnsi" w:hAnsiTheme="minorHAnsi"/>
          <w:color w:val="262626" w:themeColor="text1" w:themeTint="D9"/>
          <w:sz w:val="22"/>
          <w:szCs w:val="22"/>
        </w:rPr>
        <w:t xml:space="preserve"> (version 0.13.8)</w:t>
      </w:r>
    </w:p>
    <w:p w:rsidR="00FE16F0" w:rsidRDefault="00FE16F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Let’s start preparing the required configuration and project structure for HelloSBT project.</w:t>
      </w: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BC6573" w:rsidRDefault="00BC6573" w:rsidP="005A0730">
      <w:pPr>
        <w:pStyle w:val="ListParagraph"/>
        <w:numPr>
          <w:ilvl w:val="0"/>
          <w:numId w:val="20"/>
        </w:numPr>
        <w:tabs>
          <w:tab w:val="left" w:pos="6005"/>
        </w:tabs>
        <w:autoSpaceDE w:val="0"/>
        <w:autoSpaceDN w:val="0"/>
        <w:adjustRightInd w:val="0"/>
        <w:spacing w:before="0" w:after="0" w:line="240" w:lineRule="auto"/>
        <w:rPr>
          <w:rFonts w:asciiTheme="minorHAnsi" w:hAnsiTheme="minorHAnsi"/>
          <w:b/>
          <w:color w:val="262626" w:themeColor="text1" w:themeTint="D9"/>
          <w:sz w:val="22"/>
          <w:szCs w:val="22"/>
        </w:rPr>
      </w:pPr>
      <w:r w:rsidRPr="00BC6573">
        <w:rPr>
          <w:rFonts w:asciiTheme="minorHAnsi" w:hAnsiTheme="minorHAnsi"/>
          <w:b/>
          <w:color w:val="262626" w:themeColor="text1" w:themeTint="D9"/>
          <w:sz w:val="22"/>
          <w:szCs w:val="22"/>
        </w:rPr>
        <w:t xml:space="preserve">Eclipse plugin : </w:t>
      </w:r>
      <w:r>
        <w:rPr>
          <w:rFonts w:asciiTheme="minorHAnsi" w:hAnsiTheme="minorHAnsi"/>
          <w:b/>
          <w:color w:val="262626" w:themeColor="text1" w:themeTint="D9"/>
          <w:sz w:val="22"/>
          <w:szCs w:val="22"/>
        </w:rPr>
        <w:t xml:space="preserve"> </w:t>
      </w:r>
      <w:r>
        <w:rPr>
          <w:rFonts w:asciiTheme="minorHAnsi" w:hAnsiTheme="minorHAnsi"/>
          <w:color w:val="262626" w:themeColor="text1" w:themeTint="D9"/>
          <w:sz w:val="22"/>
          <w:szCs w:val="22"/>
        </w:rPr>
        <w:t>Let’s begin our case study by adding Eclipse plugin for sbt. This plugin is used for converting our sbt project into eclipse project so we can import and work with our project using Eclipse IDE.</w:t>
      </w:r>
    </w:p>
    <w:p w:rsidR="00BC6573" w:rsidRPr="00BC6573" w:rsidRDefault="00BC6573" w:rsidP="00BC6573">
      <w:pPr>
        <w:pStyle w:val="ListParagraph"/>
        <w:tabs>
          <w:tab w:val="left" w:pos="6005"/>
        </w:tabs>
        <w:autoSpaceDE w:val="0"/>
        <w:autoSpaceDN w:val="0"/>
        <w:adjustRightInd w:val="0"/>
        <w:spacing w:before="0" w:after="0" w:line="240" w:lineRule="auto"/>
        <w:rPr>
          <w:rFonts w:asciiTheme="minorHAnsi" w:hAnsiTheme="minorHAnsi"/>
          <w:b/>
          <w:color w:val="262626" w:themeColor="text1" w:themeTint="D9"/>
          <w:sz w:val="22"/>
          <w:szCs w:val="22"/>
        </w:rPr>
      </w:pPr>
    </w:p>
    <w:p w:rsidR="005A0730" w:rsidRDefault="005A0730" w:rsidP="00BC6573">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plugins.sbt under </w:t>
      </w:r>
      <w:r w:rsidRPr="005A0730">
        <w:rPr>
          <w:rFonts w:asciiTheme="minorHAnsi" w:hAnsiTheme="minorHAnsi"/>
          <w:color w:val="262626" w:themeColor="text1" w:themeTint="D9"/>
          <w:sz w:val="22"/>
          <w:szCs w:val="22"/>
        </w:rPr>
        <w:t>C:\Users\</w:t>
      </w:r>
      <w:r w:rsidR="00C23159">
        <w:rPr>
          <w:rFonts w:asciiTheme="minorHAnsi" w:hAnsiTheme="minorHAnsi"/>
          <w:color w:val="262626" w:themeColor="text1" w:themeTint="D9"/>
          <w:sz w:val="22"/>
          <w:szCs w:val="22"/>
        </w:rPr>
        <w:t>&lt;USER_HOME&gt;</w:t>
      </w:r>
      <w:r w:rsidRPr="005A0730">
        <w:rPr>
          <w:rFonts w:asciiTheme="minorHAnsi" w:hAnsiTheme="minorHAnsi"/>
          <w:color w:val="262626" w:themeColor="text1" w:themeTint="D9"/>
          <w:sz w:val="22"/>
          <w:szCs w:val="22"/>
        </w:rPr>
        <w:t>\.sbt\0.13\plugins</w:t>
      </w:r>
      <w:r>
        <w:rPr>
          <w:rFonts w:asciiTheme="minorHAnsi" w:hAnsiTheme="minorHAnsi"/>
          <w:color w:val="262626" w:themeColor="text1" w:themeTint="D9"/>
          <w:sz w:val="22"/>
          <w:szCs w:val="22"/>
        </w:rPr>
        <w:t xml:space="preserve"> directory. </w:t>
      </w:r>
      <w:r w:rsidR="00D77D3B">
        <w:rPr>
          <w:rFonts w:asciiTheme="minorHAnsi" w:hAnsiTheme="minorHAnsi"/>
          <w:color w:val="262626" w:themeColor="text1" w:themeTint="D9"/>
          <w:sz w:val="22"/>
          <w:szCs w:val="22"/>
        </w:rPr>
        <w:t>Copy</w:t>
      </w:r>
      <w:r w:rsidR="00E75BF7">
        <w:rPr>
          <w:rFonts w:asciiTheme="minorHAnsi" w:hAnsiTheme="minorHAnsi"/>
          <w:color w:val="262626" w:themeColor="text1" w:themeTint="D9"/>
          <w:sz w:val="22"/>
          <w:szCs w:val="22"/>
        </w:rPr>
        <w:t xml:space="preserve"> and paste</w:t>
      </w:r>
      <w:r w:rsidR="00D77D3B">
        <w:rPr>
          <w:rFonts w:asciiTheme="minorHAnsi" w:hAnsiTheme="minorHAnsi"/>
          <w:color w:val="262626" w:themeColor="text1" w:themeTint="D9"/>
          <w:sz w:val="22"/>
          <w:szCs w:val="22"/>
        </w:rPr>
        <w:t xml:space="preserve"> following content into plugins.sbt</w:t>
      </w: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i/>
          <w:color w:val="262626" w:themeColor="text1" w:themeTint="D9"/>
          <w:sz w:val="22"/>
          <w:szCs w:val="22"/>
        </w:rPr>
      </w:pPr>
    </w:p>
    <w:p w:rsidR="00D77D3B" w:rsidRPr="004C15C7" w:rsidRDefault="00D77D3B" w:rsidP="00D77D3B">
      <w:pPr>
        <w:pStyle w:val="ListParagraph"/>
        <w:tabs>
          <w:tab w:val="left" w:pos="6005"/>
        </w:tabs>
        <w:autoSpaceDE w:val="0"/>
        <w:autoSpaceDN w:val="0"/>
        <w:adjustRightInd w:val="0"/>
        <w:spacing w:before="0" w:after="0" w:line="240" w:lineRule="auto"/>
        <w:rPr>
          <w:rFonts w:asciiTheme="minorHAnsi" w:hAnsiTheme="minorHAnsi"/>
          <w:i/>
          <w:color w:val="1F497D" w:themeColor="text2"/>
          <w:sz w:val="18"/>
          <w:szCs w:val="18"/>
        </w:rPr>
      </w:pPr>
      <w:r w:rsidRPr="004C15C7">
        <w:rPr>
          <w:rFonts w:asciiTheme="minorHAnsi" w:hAnsiTheme="minorHAnsi"/>
          <w:i/>
          <w:color w:val="1F497D" w:themeColor="text2"/>
          <w:sz w:val="18"/>
          <w:szCs w:val="18"/>
        </w:rPr>
        <w:t>addSbtPlugin("com.typesafe.sbteclipse" % "sbteclipse-plugin" % "4.0.0")</w:t>
      </w: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D77D3B" w:rsidRDefault="00D77D3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noProof/>
          <w:lang w:bidi="ar-SA"/>
        </w:rPr>
        <w:drawing>
          <wp:inline distT="0" distB="0" distL="0" distR="0" wp14:anchorId="13A2173D" wp14:editId="1F747878">
            <wp:extent cx="2941608" cy="621635"/>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41608" cy="621635"/>
                    </a:xfrm>
                    <a:prstGeom prst="rect">
                      <a:avLst/>
                    </a:prstGeom>
                  </pic:spPr>
                </pic:pic>
              </a:graphicData>
            </a:graphic>
          </wp:inline>
        </w:drawing>
      </w:r>
    </w:p>
    <w:p w:rsidR="00C23159" w:rsidRDefault="00C23159"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694725" w:rsidRDefault="00C23159"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lastRenderedPageBreak/>
        <w:t xml:space="preserve">The plugins.sbt which we created above is </w:t>
      </w:r>
      <w:r w:rsidR="0077134B">
        <w:rPr>
          <w:rFonts w:asciiTheme="minorHAnsi" w:hAnsiTheme="minorHAnsi"/>
          <w:color w:val="262626" w:themeColor="text1" w:themeTint="D9"/>
          <w:sz w:val="22"/>
          <w:szCs w:val="22"/>
        </w:rPr>
        <w:t>called a global plugins file because</w:t>
      </w:r>
      <w:r w:rsidR="00694725">
        <w:rPr>
          <w:rFonts w:asciiTheme="minorHAnsi" w:hAnsiTheme="minorHAnsi"/>
          <w:color w:val="262626" w:themeColor="text1" w:themeTint="D9"/>
          <w:sz w:val="22"/>
          <w:szCs w:val="22"/>
        </w:rPr>
        <w:t xml:space="preserve"> the plugins registered in this file is available to all the project.</w:t>
      </w:r>
      <w:r w:rsidR="0077134B">
        <w:rPr>
          <w:rFonts w:asciiTheme="minorHAnsi" w:hAnsiTheme="minorHAnsi"/>
          <w:color w:val="262626" w:themeColor="text1" w:themeTint="D9"/>
          <w:sz w:val="22"/>
          <w:szCs w:val="22"/>
        </w:rPr>
        <w:t xml:space="preserve"> </w:t>
      </w:r>
      <w:r w:rsidR="00DA2FAC">
        <w:rPr>
          <w:rFonts w:asciiTheme="minorHAnsi" w:hAnsiTheme="minorHAnsi"/>
          <w:color w:val="262626" w:themeColor="text1" w:themeTint="D9"/>
          <w:sz w:val="22"/>
          <w:szCs w:val="22"/>
        </w:rPr>
        <w:t>Making Eclipse IDE compatible project might be the requirement for all our SBT project and thus we have decided to register this plugins in global plugins file.</w:t>
      </w:r>
    </w:p>
    <w:p w:rsidR="00694725" w:rsidRDefault="00694725"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BC6573" w:rsidRDefault="0077134B" w:rsidP="00D77D3B">
      <w:pPr>
        <w:pStyle w:val="ListParagraph"/>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You </w:t>
      </w:r>
      <w:r w:rsidR="00E947D0">
        <w:rPr>
          <w:rFonts w:asciiTheme="minorHAnsi" w:hAnsiTheme="minorHAnsi"/>
          <w:color w:val="262626" w:themeColor="text1" w:themeTint="D9"/>
          <w:sz w:val="22"/>
          <w:szCs w:val="22"/>
        </w:rPr>
        <w:t xml:space="preserve">however </w:t>
      </w:r>
      <w:r>
        <w:rPr>
          <w:rFonts w:asciiTheme="minorHAnsi" w:hAnsiTheme="minorHAnsi"/>
          <w:color w:val="262626" w:themeColor="text1" w:themeTint="D9"/>
          <w:sz w:val="22"/>
          <w:szCs w:val="22"/>
        </w:rPr>
        <w:t>can also create local plugins file</w:t>
      </w:r>
      <w:r w:rsidR="00D85961">
        <w:rPr>
          <w:rFonts w:asciiTheme="minorHAnsi" w:hAnsiTheme="minorHAnsi"/>
          <w:color w:val="262626" w:themeColor="text1" w:themeTint="D9"/>
          <w:sz w:val="22"/>
          <w:szCs w:val="22"/>
        </w:rPr>
        <w:t xml:space="preserve"> with the same name i.e. plugins.sbt</w:t>
      </w:r>
      <w:r w:rsidR="00694725">
        <w:rPr>
          <w:rFonts w:asciiTheme="minorHAnsi" w:hAnsiTheme="minorHAnsi"/>
          <w:color w:val="262626" w:themeColor="text1" w:themeTint="D9"/>
          <w:sz w:val="22"/>
          <w:szCs w:val="22"/>
        </w:rPr>
        <w:t xml:space="preserve"> and keep it inside your project. Plugins registered in this local plugins file is available exclusively to that project only and no other project has access to those plugins. </w:t>
      </w:r>
      <w:r w:rsidR="00D85961">
        <w:rPr>
          <w:rFonts w:asciiTheme="minorHAnsi" w:hAnsiTheme="minorHAnsi"/>
          <w:color w:val="262626" w:themeColor="text1" w:themeTint="D9"/>
          <w:sz w:val="22"/>
          <w:szCs w:val="22"/>
        </w:rPr>
        <w:t>You’ll get more idea when we</w:t>
      </w:r>
      <w:r w:rsidR="00694725">
        <w:rPr>
          <w:rFonts w:asciiTheme="minorHAnsi" w:hAnsiTheme="minorHAnsi"/>
          <w:color w:val="262626" w:themeColor="text1" w:themeTint="D9"/>
          <w:sz w:val="22"/>
          <w:szCs w:val="22"/>
        </w:rPr>
        <w:t xml:space="preserve"> create local plugins file for our HelloSBT project.</w:t>
      </w:r>
    </w:p>
    <w:p w:rsidR="005A0730" w:rsidRDefault="005A0730" w:rsidP="002E371A">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4D31D8" w:rsidRPr="004D31D8" w:rsidRDefault="00AB4284" w:rsidP="005666D0">
      <w:pPr>
        <w:pStyle w:val="ListParagraph"/>
        <w:numPr>
          <w:ilvl w:val="0"/>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4D31D8">
        <w:rPr>
          <w:rFonts w:asciiTheme="minorHAnsi" w:hAnsiTheme="minorHAnsi"/>
          <w:b/>
          <w:color w:val="262626" w:themeColor="text1" w:themeTint="D9"/>
          <w:sz w:val="22"/>
          <w:szCs w:val="22"/>
        </w:rPr>
        <w:t xml:space="preserve">Project structure creation :  </w:t>
      </w:r>
    </w:p>
    <w:p w:rsidR="00CD701F" w:rsidRPr="00C878A2" w:rsidRDefault="005666D0" w:rsidP="00C878A2">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C878A2">
        <w:rPr>
          <w:rFonts w:asciiTheme="minorHAnsi" w:hAnsiTheme="minorHAnsi"/>
          <w:color w:val="262626" w:themeColor="text1" w:themeTint="D9"/>
          <w:sz w:val="22"/>
          <w:szCs w:val="22"/>
        </w:rPr>
        <w:t>Create following project structure in your C:\</w:t>
      </w:r>
    </w:p>
    <w:p w:rsidR="005666D0" w:rsidRDefault="00FC3ECF" w:rsidP="005666D0">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4625E359" wp14:editId="3E720726">
            <wp:extent cx="770116" cy="1061049"/>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771524" cy="1062989"/>
                    </a:xfrm>
                    <a:prstGeom prst="rect">
                      <a:avLst/>
                    </a:prstGeom>
                  </pic:spPr>
                </pic:pic>
              </a:graphicData>
            </a:graphic>
          </wp:inline>
        </w:drawing>
      </w:r>
    </w:p>
    <w:p w:rsidR="00C878A2" w:rsidRDefault="00C878A2" w:rsidP="005666D0">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712C83" w:rsidP="00712C83">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a file build.sbt in </w:t>
      </w:r>
      <w:r w:rsidRPr="00712C83">
        <w:rPr>
          <w:rFonts w:asciiTheme="minorHAnsi" w:hAnsiTheme="minorHAnsi"/>
          <w:color w:val="262626" w:themeColor="text1" w:themeTint="D9"/>
          <w:sz w:val="22"/>
          <w:szCs w:val="22"/>
        </w:rPr>
        <w:t>C:\SBT_Workspace\HelloSBT</w:t>
      </w:r>
      <w:r>
        <w:rPr>
          <w:rFonts w:asciiTheme="minorHAnsi" w:hAnsiTheme="minorHAnsi"/>
          <w:color w:val="262626" w:themeColor="text1" w:themeTint="D9"/>
          <w:sz w:val="22"/>
          <w:szCs w:val="22"/>
        </w:rPr>
        <w:t xml:space="preserve"> and copy/paste following content into it.</w:t>
      </w:r>
    </w:p>
    <w:p w:rsid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//Organization</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organization := "com.cybage.hellosbt"</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//Version of your project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version := "0.1.0"</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w:t>
      </w:r>
      <w:r w:rsidRPr="00F32A9B">
        <w:rPr>
          <w:rFonts w:ascii="Consolas" w:hAnsi="Consolas" w:cs="Consolas"/>
          <w:i/>
          <w:color w:val="1F497D" w:themeColor="text2"/>
          <w:sz w:val="16"/>
          <w:szCs w:val="16"/>
          <w:u w:val="single"/>
          <w:lang w:bidi="ar-SA"/>
        </w:rPr>
        <w:t>Scala</w:t>
      </w:r>
      <w:r w:rsidRPr="00F32A9B">
        <w:rPr>
          <w:rFonts w:ascii="Consolas" w:hAnsi="Consolas" w:cs="Consolas"/>
          <w:i/>
          <w:color w:val="1F497D" w:themeColor="text2"/>
          <w:sz w:val="16"/>
          <w:szCs w:val="16"/>
          <w:lang w:bidi="ar-SA"/>
        </w:rPr>
        <w:t xml:space="preserve"> version</w:t>
      </w:r>
    </w:p>
    <w:p w:rsidR="00FD51BE" w:rsidRPr="00F32A9B" w:rsidRDefault="00FD51BE" w:rsidP="00FD51BE">
      <w:pPr>
        <w:autoSpaceDE w:val="0"/>
        <w:autoSpaceDN w:val="0"/>
        <w:adjustRightInd w:val="0"/>
        <w:spacing w:before="0" w:after="0" w:line="240" w:lineRule="auto"/>
        <w:ind w:left="144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scalaVersion := "2.11.6"</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//Name of Project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name := "HelloSBT"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 xml:space="preserve">libraryDependencies ++= </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u w:val="single"/>
          <w:lang w:bidi="ar-SA"/>
        </w:rPr>
        <w:t>Seq</w:t>
      </w:r>
      <w:r w:rsidRPr="00F32A9B">
        <w:rPr>
          <w:rFonts w:ascii="Consolas" w:hAnsi="Consolas" w:cs="Consolas"/>
          <w:i/>
          <w:color w:val="1F497D" w:themeColor="text2"/>
          <w:sz w:val="16"/>
          <w:szCs w:val="16"/>
          <w:lang w:bidi="ar-SA"/>
        </w:rPr>
        <w:t>("</w:t>
      </w:r>
      <w:r w:rsidRPr="00F32A9B">
        <w:rPr>
          <w:rFonts w:ascii="Consolas" w:hAnsi="Consolas" w:cs="Consolas"/>
          <w:i/>
          <w:color w:val="1F497D" w:themeColor="text2"/>
          <w:sz w:val="16"/>
          <w:szCs w:val="16"/>
          <w:u w:val="single"/>
          <w:lang w:bidi="ar-SA"/>
        </w:rPr>
        <w:t>junit</w:t>
      </w:r>
      <w:r w:rsidRPr="00F32A9B">
        <w:rPr>
          <w:rFonts w:ascii="Consolas" w:hAnsi="Consolas" w:cs="Consolas"/>
          <w:i/>
          <w:color w:val="1F497D" w:themeColor="text2"/>
          <w:sz w:val="16"/>
          <w:szCs w:val="16"/>
          <w:lang w:bidi="ar-SA"/>
        </w:rPr>
        <w:t>" % "</w:t>
      </w:r>
      <w:r w:rsidRPr="00F32A9B">
        <w:rPr>
          <w:rFonts w:ascii="Consolas" w:hAnsi="Consolas" w:cs="Consolas"/>
          <w:i/>
          <w:color w:val="1F497D" w:themeColor="text2"/>
          <w:sz w:val="16"/>
          <w:szCs w:val="16"/>
          <w:u w:val="single"/>
          <w:lang w:bidi="ar-SA"/>
        </w:rPr>
        <w:t>junit</w:t>
      </w:r>
      <w:r w:rsidRPr="00F32A9B">
        <w:rPr>
          <w:rFonts w:ascii="Consolas" w:hAnsi="Consolas" w:cs="Consolas"/>
          <w:i/>
          <w:color w:val="1F497D" w:themeColor="text2"/>
          <w:sz w:val="16"/>
          <w:szCs w:val="16"/>
          <w:lang w:bidi="ar-SA"/>
        </w:rPr>
        <w:t>" % "4.10",</w:t>
      </w:r>
    </w:p>
    <w:p w:rsidR="00FD51BE" w:rsidRPr="00F32A9B" w:rsidRDefault="00FD51BE" w:rsidP="00FD51BE">
      <w:pPr>
        <w:autoSpaceDE w:val="0"/>
        <w:autoSpaceDN w:val="0"/>
        <w:adjustRightInd w:val="0"/>
        <w:spacing w:before="0" w:after="0" w:line="240" w:lineRule="auto"/>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t>"org.scalatest" % "scalatest_2.11" % "2.2.4" % "test"</w:t>
      </w:r>
    </w:p>
    <w:p w:rsidR="00FD51BE" w:rsidRPr="00F32A9B" w:rsidRDefault="00FD51BE" w:rsidP="00FD51BE">
      <w:pPr>
        <w:autoSpaceDE w:val="0"/>
        <w:autoSpaceDN w:val="0"/>
        <w:adjustRightInd w:val="0"/>
        <w:spacing w:before="0" w:after="0" w:line="240" w:lineRule="auto"/>
        <w:ind w:left="720" w:firstLine="720"/>
        <w:rPr>
          <w:rFonts w:ascii="Consolas" w:hAnsi="Consolas" w:cs="Consolas"/>
          <w:i/>
          <w:color w:val="1F497D" w:themeColor="text2"/>
          <w:sz w:val="16"/>
          <w:szCs w:val="16"/>
          <w:lang w:bidi="ar-SA"/>
        </w:rPr>
      </w:pPr>
      <w:r w:rsidRPr="00F32A9B">
        <w:rPr>
          <w:rFonts w:ascii="Consolas" w:hAnsi="Consolas" w:cs="Consolas"/>
          <w:i/>
          <w:color w:val="1F497D" w:themeColor="text2"/>
          <w:sz w:val="16"/>
          <w:szCs w:val="16"/>
          <w:lang w:bidi="ar-SA"/>
        </w:rPr>
        <w:t xml:space="preserve">    </w:t>
      </w:r>
      <w:r w:rsidRPr="00F32A9B">
        <w:rPr>
          <w:rFonts w:ascii="Consolas" w:hAnsi="Consolas" w:cs="Consolas"/>
          <w:i/>
          <w:color w:val="1F497D" w:themeColor="text2"/>
          <w:sz w:val="16"/>
          <w:szCs w:val="16"/>
          <w:lang w:bidi="ar-SA"/>
        </w:rPr>
        <w:tab/>
      </w:r>
      <w:r w:rsidRPr="00F32A9B">
        <w:rPr>
          <w:rFonts w:ascii="Consolas" w:hAnsi="Consolas" w:cs="Consolas"/>
          <w:i/>
          <w:color w:val="1F497D" w:themeColor="text2"/>
          <w:sz w:val="16"/>
          <w:szCs w:val="16"/>
          <w:lang w:bidi="ar-SA"/>
        </w:rPr>
        <w:tab/>
        <w:t>)</w:t>
      </w:r>
    </w:p>
    <w:p w:rsidR="00712C83" w:rsidRDefault="00712C83"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60F39" w:rsidRDefault="00316756"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anchor distT="0" distB="0" distL="114300" distR="114300" simplePos="0" relativeHeight="251667456" behindDoc="0" locked="0" layoutInCell="1" allowOverlap="1">
            <wp:simplePos x="0" y="0"/>
            <wp:positionH relativeFrom="column">
              <wp:align>left</wp:align>
            </wp:positionH>
            <wp:positionV relativeFrom="paragraph">
              <wp:align>top</wp:align>
            </wp:positionV>
            <wp:extent cx="2207895" cy="1250315"/>
            <wp:effectExtent l="0" t="0" r="1905"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207895" cy="1250315"/>
                    </a:xfrm>
                    <a:prstGeom prst="rect">
                      <a:avLst/>
                    </a:prstGeom>
                  </pic:spPr>
                </pic:pic>
              </a:graphicData>
            </a:graphic>
          </wp:anchor>
        </w:drawing>
      </w:r>
      <w:r>
        <w:rPr>
          <w:rFonts w:asciiTheme="minorHAnsi" w:hAnsiTheme="minorHAnsi"/>
          <w:color w:val="262626" w:themeColor="text1" w:themeTint="D9"/>
          <w:sz w:val="22"/>
          <w:szCs w:val="22"/>
        </w:rPr>
        <w:br w:type="textWrapping" w:clear="all"/>
      </w:r>
    </w:p>
    <w:p w:rsidR="003B50D8" w:rsidRDefault="003B50D8"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B50D8" w:rsidRDefault="003B50D8"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B50D8" w:rsidRDefault="003B50D8" w:rsidP="00A60F39">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5010B" w:rsidRDefault="00F5010B" w:rsidP="00F5010B">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Create plubins.sbt inside project folder (i.e. </w:t>
      </w:r>
      <w:r w:rsidRPr="00F5010B">
        <w:rPr>
          <w:rFonts w:asciiTheme="minorHAnsi" w:hAnsiTheme="minorHAnsi"/>
          <w:color w:val="262626" w:themeColor="text1" w:themeTint="D9"/>
          <w:sz w:val="12"/>
          <w:szCs w:val="12"/>
        </w:rPr>
        <w:t>C:\SBT_Workspace\HelloSBT\project\</w:t>
      </w:r>
      <w:r>
        <w:rPr>
          <w:rFonts w:asciiTheme="minorHAnsi" w:hAnsiTheme="minorHAnsi"/>
          <w:color w:val="262626" w:themeColor="text1" w:themeTint="D9"/>
          <w:sz w:val="22"/>
          <w:szCs w:val="22"/>
        </w:rPr>
        <w:t>)</w:t>
      </w:r>
      <w:r w:rsidR="00F32A9B">
        <w:rPr>
          <w:rFonts w:asciiTheme="minorHAnsi" w:hAnsiTheme="minorHAnsi"/>
          <w:color w:val="262626" w:themeColor="text1" w:themeTint="D9"/>
          <w:sz w:val="22"/>
          <w:szCs w:val="22"/>
        </w:rPr>
        <w:t xml:space="preserve"> with below content.</w:t>
      </w:r>
    </w:p>
    <w:p w:rsidR="00F32A9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66765E" w:rsidRPr="00F32A9B" w:rsidRDefault="0066765E" w:rsidP="0066765E">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r w:rsidRPr="00F32A9B">
        <w:rPr>
          <w:rFonts w:asciiTheme="minorHAnsi" w:hAnsiTheme="minorHAnsi"/>
          <w:i/>
          <w:color w:val="1F497D" w:themeColor="text2"/>
          <w:sz w:val="16"/>
          <w:szCs w:val="16"/>
        </w:rPr>
        <w:t>//Group,  ArtifactId, Version</w:t>
      </w:r>
    </w:p>
    <w:p w:rsidR="008D121B" w:rsidRPr="00F32A9B" w:rsidRDefault="0066765E" w:rsidP="0066765E">
      <w:pPr>
        <w:pStyle w:val="ListParagraph"/>
        <w:tabs>
          <w:tab w:val="left" w:pos="6005"/>
        </w:tabs>
        <w:autoSpaceDE w:val="0"/>
        <w:autoSpaceDN w:val="0"/>
        <w:adjustRightInd w:val="0"/>
        <w:spacing w:before="0" w:after="0" w:line="240" w:lineRule="auto"/>
        <w:ind w:left="1440"/>
        <w:rPr>
          <w:rFonts w:asciiTheme="minorHAnsi" w:hAnsiTheme="minorHAnsi"/>
          <w:i/>
          <w:color w:val="262626" w:themeColor="text1" w:themeTint="D9"/>
          <w:sz w:val="22"/>
          <w:szCs w:val="22"/>
        </w:rPr>
      </w:pPr>
      <w:r w:rsidRPr="00F32A9B">
        <w:rPr>
          <w:rFonts w:asciiTheme="minorHAnsi" w:hAnsiTheme="minorHAnsi"/>
          <w:i/>
          <w:color w:val="1F497D" w:themeColor="text2"/>
          <w:sz w:val="16"/>
          <w:szCs w:val="16"/>
        </w:rPr>
        <w:t>addSbtPlugin("org.scalastyle" %% "scalastyle-sbt-plugin" % "0.7.0")</w:t>
      </w:r>
    </w:p>
    <w:p w:rsidR="00F32A9B" w:rsidRDefault="00F32A9B" w:rsidP="0066765E">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D121B" w:rsidRDefault="003B50D8" w:rsidP="00F5010B">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Create plug</w:t>
      </w:r>
      <w:r w:rsidR="00F32A9B">
        <w:rPr>
          <w:rFonts w:asciiTheme="minorHAnsi" w:hAnsiTheme="minorHAnsi"/>
          <w:color w:val="262626" w:themeColor="text1" w:themeTint="D9"/>
          <w:sz w:val="22"/>
          <w:szCs w:val="22"/>
        </w:rPr>
        <w:t xml:space="preserve">ins.sbt inside project folder (i.e. </w:t>
      </w:r>
      <w:r w:rsidR="00F32A9B" w:rsidRPr="00F5010B">
        <w:rPr>
          <w:rFonts w:asciiTheme="minorHAnsi" w:hAnsiTheme="minorHAnsi"/>
          <w:color w:val="262626" w:themeColor="text1" w:themeTint="D9"/>
          <w:sz w:val="12"/>
          <w:szCs w:val="12"/>
        </w:rPr>
        <w:t>C:\SBT_Workspace\HelloSBT\project\</w:t>
      </w:r>
      <w:r w:rsidR="00F32A9B">
        <w:rPr>
          <w:rFonts w:asciiTheme="minorHAnsi" w:hAnsiTheme="minorHAnsi"/>
          <w:color w:val="262626" w:themeColor="text1" w:themeTint="D9"/>
          <w:sz w:val="22"/>
          <w:szCs w:val="22"/>
        </w:rPr>
        <w:t>) with below content.</w:t>
      </w:r>
    </w:p>
    <w:p w:rsidR="00F32A9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F5010B" w:rsidRDefault="00F32A9B"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r w:rsidRPr="00F32A9B">
        <w:rPr>
          <w:rFonts w:asciiTheme="minorHAnsi" w:hAnsiTheme="minorHAnsi"/>
          <w:i/>
          <w:color w:val="1F497D" w:themeColor="text2"/>
          <w:sz w:val="16"/>
          <w:szCs w:val="16"/>
        </w:rPr>
        <w:lastRenderedPageBreak/>
        <w:t>sbt.version=0.13.8</w:t>
      </w:r>
    </w:p>
    <w:p w:rsidR="00AA56CC" w:rsidRDefault="00AA56CC"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2B6968" w:rsidRPr="002B6968" w:rsidRDefault="002B6968" w:rsidP="00F32A9B">
      <w:pPr>
        <w:pStyle w:val="ListParagraph"/>
        <w:tabs>
          <w:tab w:val="left" w:pos="6005"/>
        </w:tabs>
        <w:autoSpaceDE w:val="0"/>
        <w:autoSpaceDN w:val="0"/>
        <w:adjustRightInd w:val="0"/>
        <w:spacing w:before="0" w:after="0" w:line="240" w:lineRule="auto"/>
        <w:ind w:left="1440"/>
        <w:rPr>
          <w:rFonts w:asciiTheme="minorHAnsi" w:hAnsiTheme="minorHAnsi"/>
          <w:sz w:val="16"/>
          <w:szCs w:val="16"/>
        </w:rPr>
      </w:pPr>
      <w:r w:rsidRPr="002B6968">
        <w:rPr>
          <w:rFonts w:asciiTheme="minorHAnsi" w:hAnsiTheme="minorHAnsi"/>
          <w:sz w:val="16"/>
          <w:szCs w:val="16"/>
        </w:rPr>
        <w:t>Refer below screen for understanding.</w:t>
      </w:r>
    </w:p>
    <w:p w:rsidR="00AA56CC" w:rsidRDefault="00AA56CC"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F32A9B" w:rsidRDefault="007902D9"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r>
        <w:rPr>
          <w:noProof/>
          <w:lang w:bidi="ar-SA"/>
        </w:rPr>
        <w:drawing>
          <wp:inline distT="0" distB="0" distL="0" distR="0" wp14:anchorId="45A5E2E8" wp14:editId="5412361A">
            <wp:extent cx="740294" cy="1604514"/>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743865" cy="1612255"/>
                    </a:xfrm>
                    <a:prstGeom prst="rect">
                      <a:avLst/>
                    </a:prstGeom>
                  </pic:spPr>
                </pic:pic>
              </a:graphicData>
            </a:graphic>
          </wp:inline>
        </w:drawing>
      </w:r>
    </w:p>
    <w:p w:rsidR="00276473" w:rsidRPr="00F32A9B" w:rsidRDefault="00276473" w:rsidP="00F32A9B">
      <w:pPr>
        <w:pStyle w:val="ListParagraph"/>
        <w:tabs>
          <w:tab w:val="left" w:pos="6005"/>
        </w:tabs>
        <w:autoSpaceDE w:val="0"/>
        <w:autoSpaceDN w:val="0"/>
        <w:adjustRightInd w:val="0"/>
        <w:spacing w:before="0" w:after="0" w:line="240" w:lineRule="auto"/>
        <w:ind w:left="1440"/>
        <w:rPr>
          <w:rFonts w:asciiTheme="minorHAnsi" w:hAnsiTheme="minorHAnsi"/>
          <w:i/>
          <w:color w:val="1F497D" w:themeColor="text2"/>
          <w:sz w:val="16"/>
          <w:szCs w:val="16"/>
        </w:rPr>
      </w:pPr>
    </w:p>
    <w:p w:rsidR="00102BC2" w:rsidRPr="009C3977" w:rsidRDefault="00021E62" w:rsidP="00E803A8">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9C3977">
        <w:rPr>
          <w:rFonts w:asciiTheme="minorHAnsi" w:hAnsiTheme="minorHAnsi"/>
          <w:color w:val="262626" w:themeColor="text1" w:themeTint="D9"/>
          <w:sz w:val="22"/>
          <w:szCs w:val="22"/>
        </w:rPr>
        <w:t>Open command prompt, Change to HelloSBT directory and type command ‘sbt’ as shown below.</w:t>
      </w:r>
      <w:r w:rsidR="00736012" w:rsidRPr="009C3977">
        <w:rPr>
          <w:rFonts w:asciiTheme="minorHAnsi" w:hAnsiTheme="minorHAnsi"/>
          <w:color w:val="262626" w:themeColor="text1" w:themeTint="D9"/>
          <w:sz w:val="22"/>
          <w:szCs w:val="22"/>
        </w:rPr>
        <w:t xml:space="preserve"> </w:t>
      </w:r>
      <w:r w:rsidR="00296A57">
        <w:rPr>
          <w:rFonts w:asciiTheme="minorHAnsi" w:hAnsiTheme="minorHAnsi"/>
          <w:color w:val="262626" w:themeColor="text1" w:themeTint="D9"/>
          <w:sz w:val="22"/>
          <w:szCs w:val="22"/>
        </w:rPr>
        <w:t xml:space="preserve">Execution of this ‘sbt’ command will make </w:t>
      </w:r>
      <w:r w:rsidR="00712C83" w:rsidRPr="009C3977">
        <w:rPr>
          <w:rFonts w:asciiTheme="minorHAnsi" w:hAnsiTheme="minorHAnsi"/>
          <w:color w:val="262626" w:themeColor="text1" w:themeTint="D9"/>
          <w:sz w:val="22"/>
          <w:szCs w:val="22"/>
        </w:rPr>
        <w:t xml:space="preserve">HelloSBT </w:t>
      </w:r>
      <w:r w:rsidR="00296A57">
        <w:rPr>
          <w:rFonts w:asciiTheme="minorHAnsi" w:hAnsiTheme="minorHAnsi"/>
          <w:color w:val="262626" w:themeColor="text1" w:themeTint="D9"/>
          <w:sz w:val="22"/>
          <w:szCs w:val="22"/>
        </w:rPr>
        <w:t xml:space="preserve">as </w:t>
      </w:r>
      <w:r w:rsidR="000E74D9" w:rsidRPr="009C3977">
        <w:rPr>
          <w:rFonts w:asciiTheme="minorHAnsi" w:hAnsiTheme="minorHAnsi"/>
          <w:color w:val="262626" w:themeColor="text1" w:themeTint="D9"/>
          <w:sz w:val="22"/>
          <w:szCs w:val="22"/>
        </w:rPr>
        <w:t>SBT project and giv</w:t>
      </w:r>
      <w:r w:rsidR="00296A57">
        <w:rPr>
          <w:rFonts w:asciiTheme="minorHAnsi" w:hAnsiTheme="minorHAnsi"/>
          <w:color w:val="262626" w:themeColor="text1" w:themeTint="D9"/>
          <w:sz w:val="22"/>
          <w:szCs w:val="22"/>
        </w:rPr>
        <w:t>es you a</w:t>
      </w:r>
      <w:r w:rsidR="00CE4A43">
        <w:rPr>
          <w:rFonts w:asciiTheme="minorHAnsi" w:hAnsiTheme="minorHAnsi"/>
          <w:color w:val="262626" w:themeColor="text1" w:themeTint="D9"/>
          <w:sz w:val="22"/>
          <w:szCs w:val="22"/>
        </w:rPr>
        <w:t xml:space="preserve"> shell prompt (i.e. &gt; ). This </w:t>
      </w:r>
      <w:r w:rsidR="00670DB8">
        <w:rPr>
          <w:rFonts w:asciiTheme="minorHAnsi" w:hAnsiTheme="minorHAnsi"/>
          <w:color w:val="262626" w:themeColor="text1" w:themeTint="D9"/>
          <w:sz w:val="22"/>
          <w:szCs w:val="22"/>
        </w:rPr>
        <w:t xml:space="preserve">shell prompt is </w:t>
      </w:r>
      <w:r w:rsidR="00296A57">
        <w:rPr>
          <w:rFonts w:asciiTheme="minorHAnsi" w:hAnsiTheme="minorHAnsi"/>
          <w:color w:val="262626" w:themeColor="text1" w:themeTint="D9"/>
          <w:sz w:val="22"/>
          <w:szCs w:val="22"/>
        </w:rPr>
        <w:t xml:space="preserve">called </w:t>
      </w:r>
      <w:r w:rsidR="00296A57" w:rsidRPr="00296A57">
        <w:rPr>
          <w:rFonts w:asciiTheme="minorHAnsi" w:hAnsiTheme="minorHAnsi"/>
          <w:color w:val="262626" w:themeColor="text1" w:themeTint="D9"/>
          <w:sz w:val="22"/>
          <w:szCs w:val="22"/>
          <w:u w:val="single"/>
        </w:rPr>
        <w:t>SBT Interactive shell</w:t>
      </w:r>
      <w:r w:rsidR="00670DB8">
        <w:rPr>
          <w:rFonts w:asciiTheme="minorHAnsi" w:hAnsiTheme="minorHAnsi"/>
          <w:color w:val="262626" w:themeColor="text1" w:themeTint="D9"/>
          <w:sz w:val="22"/>
          <w:szCs w:val="22"/>
        </w:rPr>
        <w:t xml:space="preserve"> because SBT allows you to type</w:t>
      </w:r>
      <w:r w:rsidR="005B066A">
        <w:rPr>
          <w:rFonts w:asciiTheme="minorHAnsi" w:hAnsiTheme="minorHAnsi"/>
          <w:color w:val="262626" w:themeColor="text1" w:themeTint="D9"/>
          <w:sz w:val="22"/>
          <w:szCs w:val="22"/>
        </w:rPr>
        <w:t xml:space="preserve"> &amp; execute</w:t>
      </w:r>
      <w:r w:rsidR="00670DB8">
        <w:rPr>
          <w:rFonts w:asciiTheme="minorHAnsi" w:hAnsiTheme="minorHAnsi"/>
          <w:color w:val="262626" w:themeColor="text1" w:themeTint="D9"/>
          <w:sz w:val="22"/>
          <w:szCs w:val="22"/>
        </w:rPr>
        <w:t xml:space="preserve"> various basic build commands (e.g. clean, compile, test etc) and interactively shows the result of each command.</w:t>
      </w:r>
      <w:r w:rsidR="00EC7E5F">
        <w:rPr>
          <w:rFonts w:asciiTheme="minorHAnsi" w:hAnsiTheme="minorHAnsi"/>
          <w:color w:val="262626" w:themeColor="text1" w:themeTint="D9"/>
          <w:sz w:val="22"/>
          <w:szCs w:val="22"/>
        </w:rPr>
        <w:t xml:space="preserve"> Henceforth we’ll refer this prompt as interactive shell for rest of the documentation.</w:t>
      </w:r>
    </w:p>
    <w:p w:rsidR="000E74D9" w:rsidRPr="00736012" w:rsidRDefault="000E74D9" w:rsidP="001C31E1">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EB1F94"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By making sbt project allows you to start interactive command execution, incremental compilation and continuous compilation etc feature</w:t>
      </w:r>
      <w:r w:rsidR="00C71F70">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 </w:t>
      </w:r>
      <w:r w:rsidR="00C71F70">
        <w:rPr>
          <w:rFonts w:asciiTheme="minorHAnsi" w:hAnsiTheme="minorHAnsi"/>
          <w:color w:val="262626" w:themeColor="text1" w:themeTint="D9"/>
          <w:sz w:val="22"/>
          <w:szCs w:val="22"/>
        </w:rPr>
        <w:t xml:space="preserve">for </w:t>
      </w:r>
      <w:r>
        <w:rPr>
          <w:rFonts w:asciiTheme="minorHAnsi" w:hAnsiTheme="minorHAnsi"/>
          <w:color w:val="262626" w:themeColor="text1" w:themeTint="D9"/>
          <w:sz w:val="22"/>
          <w:szCs w:val="22"/>
        </w:rPr>
        <w:t>you</w:t>
      </w:r>
      <w:r w:rsidR="00C71F70">
        <w:rPr>
          <w:rFonts w:asciiTheme="minorHAnsi" w:hAnsiTheme="minorHAnsi"/>
          <w:color w:val="262626" w:themeColor="text1" w:themeTint="D9"/>
          <w:sz w:val="22"/>
          <w:szCs w:val="22"/>
        </w:rPr>
        <w:t>r</w:t>
      </w:r>
      <w:r>
        <w:rPr>
          <w:rFonts w:asciiTheme="minorHAnsi" w:hAnsiTheme="minorHAnsi"/>
          <w:color w:val="262626" w:themeColor="text1" w:themeTint="D9"/>
          <w:sz w:val="22"/>
          <w:szCs w:val="22"/>
        </w:rPr>
        <w:t xml:space="preserve"> project which we’ll be looking into subsequent sections.</w:t>
      </w:r>
    </w:p>
    <w:p w:rsidR="00EB1F94" w:rsidRDefault="00EB1F94"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12C83"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21E62" w:rsidRPr="00C878A2" w:rsidRDefault="00712C83" w:rsidP="00712C83">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4ED845BB" wp14:editId="59F7FFD6">
            <wp:extent cx="3105509" cy="8798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8959" cy="880872"/>
                    </a:xfrm>
                    <a:prstGeom prst="rect">
                      <a:avLst/>
                    </a:prstGeom>
                  </pic:spPr>
                </pic:pic>
              </a:graphicData>
            </a:graphic>
          </wp:inline>
        </w:drawing>
      </w:r>
    </w:p>
    <w:p w:rsidR="00C953A9" w:rsidRDefault="00712C83" w:rsidP="00C953A9">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ab/>
      </w:r>
    </w:p>
    <w:p w:rsidR="00712C83" w:rsidRDefault="00712C83" w:rsidP="00C953A9">
      <w:p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p>
    <w:p w:rsidR="00712C83" w:rsidRPr="008C5FDC" w:rsidRDefault="00C835BD" w:rsidP="00712C83">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r w:rsidRPr="00924283">
        <w:rPr>
          <w:rFonts w:asciiTheme="minorHAnsi" w:hAnsiTheme="minorHAnsi"/>
          <w:i/>
          <w:color w:val="1F497D" w:themeColor="text2"/>
          <w:sz w:val="22"/>
          <w:szCs w:val="22"/>
        </w:rPr>
        <w:t>eclipse</w:t>
      </w:r>
      <w:r w:rsidR="00924283">
        <w:rPr>
          <w:rFonts w:asciiTheme="minorHAnsi" w:hAnsiTheme="minorHAnsi"/>
          <w:color w:val="1F497D" w:themeColor="text2"/>
          <w:sz w:val="22"/>
          <w:szCs w:val="22"/>
        </w:rPr>
        <w:t xml:space="preserve"> </w:t>
      </w:r>
      <w:r w:rsidR="00924283">
        <w:rPr>
          <w:rFonts w:asciiTheme="minorHAnsi" w:hAnsiTheme="minorHAnsi"/>
          <w:sz w:val="22"/>
          <w:szCs w:val="22"/>
        </w:rPr>
        <w:t xml:space="preserve">on command prompt as show in image. This will make your </w:t>
      </w:r>
      <w:r w:rsidR="00105FF4">
        <w:rPr>
          <w:rFonts w:asciiTheme="minorHAnsi" w:hAnsiTheme="minorHAnsi"/>
          <w:sz w:val="22"/>
          <w:szCs w:val="22"/>
        </w:rPr>
        <w:t>SBT</w:t>
      </w:r>
      <w:r w:rsidR="00924283">
        <w:rPr>
          <w:rFonts w:asciiTheme="minorHAnsi" w:hAnsiTheme="minorHAnsi"/>
          <w:sz w:val="22"/>
          <w:szCs w:val="22"/>
        </w:rPr>
        <w:t xml:space="preserve"> project compatible to be imported in Eclipse IDE.</w:t>
      </w:r>
      <w:r w:rsidR="00DE53DB">
        <w:rPr>
          <w:rFonts w:asciiTheme="minorHAnsi" w:hAnsiTheme="minorHAnsi"/>
          <w:sz w:val="22"/>
          <w:szCs w:val="22"/>
        </w:rPr>
        <w:t xml:space="preserve"> </w:t>
      </w:r>
      <w:r w:rsidR="00210E24">
        <w:rPr>
          <w:rFonts w:asciiTheme="minorHAnsi" w:hAnsiTheme="minorHAnsi"/>
          <w:sz w:val="22"/>
          <w:szCs w:val="22"/>
        </w:rPr>
        <w:t>Hope you r</w:t>
      </w:r>
      <w:r w:rsidR="00DE53DB">
        <w:rPr>
          <w:rFonts w:asciiTheme="minorHAnsi" w:hAnsiTheme="minorHAnsi"/>
          <w:sz w:val="22"/>
          <w:szCs w:val="22"/>
        </w:rPr>
        <w:t>emember t</w:t>
      </w:r>
      <w:r w:rsidR="00210E24">
        <w:rPr>
          <w:rFonts w:asciiTheme="minorHAnsi" w:hAnsiTheme="minorHAnsi"/>
          <w:sz w:val="22"/>
          <w:szCs w:val="22"/>
        </w:rPr>
        <w:t>hat the</w:t>
      </w:r>
      <w:r w:rsidR="00DE53DB">
        <w:rPr>
          <w:rFonts w:asciiTheme="minorHAnsi" w:hAnsiTheme="minorHAnsi"/>
          <w:sz w:val="22"/>
          <w:szCs w:val="22"/>
        </w:rPr>
        <w:t xml:space="preserve"> </w:t>
      </w:r>
      <w:r w:rsidR="00DE53DB" w:rsidRPr="00DE53DB">
        <w:rPr>
          <w:rFonts w:asciiTheme="minorHAnsi" w:hAnsiTheme="minorHAnsi"/>
          <w:i/>
          <w:color w:val="548DD4" w:themeColor="text2" w:themeTint="99"/>
          <w:sz w:val="22"/>
          <w:szCs w:val="22"/>
        </w:rPr>
        <w:t>eclipse</w:t>
      </w:r>
      <w:r w:rsidR="00DE53DB">
        <w:rPr>
          <w:rFonts w:asciiTheme="minorHAnsi" w:hAnsiTheme="minorHAnsi"/>
          <w:i/>
          <w:color w:val="548DD4" w:themeColor="text2" w:themeTint="99"/>
          <w:sz w:val="22"/>
          <w:szCs w:val="22"/>
        </w:rPr>
        <w:t xml:space="preserve"> </w:t>
      </w:r>
      <w:r w:rsidR="00DE53DB">
        <w:rPr>
          <w:rFonts w:asciiTheme="minorHAnsi" w:hAnsiTheme="minorHAnsi"/>
          <w:sz w:val="22"/>
          <w:szCs w:val="22"/>
        </w:rPr>
        <w:t>command is not SBT’s default command but it comes through the plu</w:t>
      </w:r>
      <w:r w:rsidR="00275E17">
        <w:rPr>
          <w:rFonts w:asciiTheme="minorHAnsi" w:hAnsiTheme="minorHAnsi"/>
          <w:sz w:val="22"/>
          <w:szCs w:val="22"/>
        </w:rPr>
        <w:t>gins which we registered in our global plugins file.</w:t>
      </w:r>
    </w:p>
    <w:p w:rsidR="008C5FDC" w:rsidRDefault="008C5FDC"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C835BD" w:rsidRDefault="00DE53DB" w:rsidP="00DE53DB">
      <w:pPr>
        <w:pStyle w:val="ListParagraph"/>
        <w:tabs>
          <w:tab w:val="left" w:pos="5522"/>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ab/>
      </w:r>
    </w:p>
    <w:p w:rsidR="00713A00" w:rsidRDefault="00713A00"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1A1E8A9D" wp14:editId="20B862A8">
            <wp:extent cx="3148642" cy="9223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48642" cy="922390"/>
                    </a:xfrm>
                    <a:prstGeom prst="rect">
                      <a:avLst/>
                    </a:prstGeom>
                  </pic:spPr>
                </pic:pic>
              </a:graphicData>
            </a:graphic>
          </wp:inline>
        </w:drawing>
      </w:r>
    </w:p>
    <w:p w:rsidR="008C5FDC" w:rsidRDefault="008C5FDC" w:rsidP="008C5FD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C5FDC" w:rsidRDefault="008C5FDC" w:rsidP="008C5FDC">
      <w:pPr>
        <w:pStyle w:val="ListParagraph"/>
        <w:numPr>
          <w:ilvl w:val="1"/>
          <w:numId w:val="20"/>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Now, Import the HelloSBT project into </w:t>
      </w:r>
      <w:r w:rsidR="00971F71">
        <w:rPr>
          <w:rFonts w:asciiTheme="minorHAnsi" w:hAnsiTheme="minorHAnsi"/>
          <w:color w:val="262626" w:themeColor="text1" w:themeTint="D9"/>
          <w:sz w:val="22"/>
          <w:szCs w:val="22"/>
        </w:rPr>
        <w:t xml:space="preserve">Scala </w:t>
      </w:r>
      <w:r>
        <w:rPr>
          <w:rFonts w:asciiTheme="minorHAnsi" w:hAnsiTheme="minorHAnsi"/>
          <w:color w:val="262626" w:themeColor="text1" w:themeTint="D9"/>
          <w:sz w:val="22"/>
          <w:szCs w:val="22"/>
        </w:rPr>
        <w:t xml:space="preserve">Eclipse </w:t>
      </w:r>
      <w:r w:rsidR="00971F71">
        <w:rPr>
          <w:rFonts w:asciiTheme="minorHAnsi" w:hAnsiTheme="minorHAnsi"/>
          <w:color w:val="262626" w:themeColor="text1" w:themeTint="D9"/>
          <w:sz w:val="22"/>
          <w:szCs w:val="22"/>
        </w:rPr>
        <w:t xml:space="preserve">IDE </w:t>
      </w:r>
      <w:r>
        <w:rPr>
          <w:rFonts w:asciiTheme="minorHAnsi" w:hAnsiTheme="minorHAnsi"/>
          <w:color w:val="262626" w:themeColor="text1" w:themeTint="D9"/>
          <w:sz w:val="22"/>
          <w:szCs w:val="22"/>
        </w:rPr>
        <w:t>as shown below.</w:t>
      </w:r>
    </w:p>
    <w:p w:rsidR="008C746C" w:rsidRDefault="008C746C" w:rsidP="00971F71">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C746C" w:rsidRDefault="008C746C"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anchor distT="0" distB="0" distL="114300" distR="114300" simplePos="0" relativeHeight="251666432" behindDoc="0" locked="0" layoutInCell="1" allowOverlap="1">
            <wp:simplePos x="0" y="0"/>
            <wp:positionH relativeFrom="column">
              <wp:align>left</wp:align>
            </wp:positionH>
            <wp:positionV relativeFrom="paragraph">
              <wp:align>top</wp:align>
            </wp:positionV>
            <wp:extent cx="2298065" cy="1043305"/>
            <wp:effectExtent l="0" t="0" r="6985" b="444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98065" cy="1043305"/>
                    </a:xfrm>
                    <a:prstGeom prst="rect">
                      <a:avLst/>
                    </a:prstGeom>
                  </pic:spPr>
                </pic:pic>
              </a:graphicData>
            </a:graphic>
          </wp:anchor>
        </w:drawing>
      </w:r>
      <w:r w:rsidR="00971F71">
        <w:rPr>
          <w:rFonts w:asciiTheme="minorHAnsi" w:hAnsiTheme="minorHAnsi"/>
          <w:color w:val="262626" w:themeColor="text1" w:themeTint="D9"/>
          <w:sz w:val="22"/>
          <w:szCs w:val="22"/>
        </w:rPr>
        <w:br w:type="textWrapping" w:clear="all"/>
      </w:r>
    </w:p>
    <w:p w:rsidR="00971F71" w:rsidRDefault="00971F7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06A24F4" wp14:editId="2F183039">
            <wp:extent cx="2294626" cy="99875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99458" cy="1000854"/>
                    </a:xfrm>
                    <a:prstGeom prst="rect">
                      <a:avLst/>
                    </a:prstGeom>
                  </pic:spPr>
                </pic:pic>
              </a:graphicData>
            </a:graphic>
          </wp:inline>
        </w:drawing>
      </w:r>
    </w:p>
    <w:p w:rsidR="000A10FF" w:rsidRDefault="000A10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A10FF" w:rsidRDefault="000A10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9473540" wp14:editId="6BD2C87D">
            <wp:extent cx="2294626" cy="26925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96120" cy="2694291"/>
                    </a:xfrm>
                    <a:prstGeom prst="rect">
                      <a:avLst/>
                    </a:prstGeom>
                  </pic:spPr>
                </pic:pic>
              </a:graphicData>
            </a:graphic>
          </wp:inline>
        </w:drawing>
      </w:r>
    </w:p>
    <w:p w:rsidR="003F60B2" w:rsidRDefault="003F60B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F60B2" w:rsidRDefault="00336367"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At the time of writing this document, Unlike Maven/Ant, there is no in-built sbt plugin available in Eclipse. However</w:t>
      </w:r>
      <w:r w:rsidR="00B253C6">
        <w:rPr>
          <w:rFonts w:asciiTheme="minorHAnsi" w:hAnsiTheme="minorHAnsi"/>
          <w:color w:val="262626" w:themeColor="text1" w:themeTint="D9"/>
          <w:sz w:val="22"/>
          <w:szCs w:val="22"/>
        </w:rPr>
        <w:t xml:space="preserve"> sbt allowed</w:t>
      </w:r>
      <w:r>
        <w:rPr>
          <w:rFonts w:asciiTheme="minorHAnsi" w:hAnsiTheme="minorHAnsi"/>
          <w:color w:val="262626" w:themeColor="text1" w:themeTint="D9"/>
          <w:sz w:val="22"/>
          <w:szCs w:val="22"/>
        </w:rPr>
        <w:t xml:space="preserve"> us to build Eclipse project structure which we just buil</w:t>
      </w:r>
      <w:r w:rsidR="00B253C6">
        <w:rPr>
          <w:rFonts w:asciiTheme="minorHAnsi" w:hAnsiTheme="minorHAnsi"/>
          <w:color w:val="262626" w:themeColor="text1" w:themeTint="D9"/>
          <w:sz w:val="22"/>
          <w:szCs w:val="22"/>
        </w:rPr>
        <w:t>t</w:t>
      </w:r>
      <w:r>
        <w:rPr>
          <w:rFonts w:asciiTheme="minorHAnsi" w:hAnsiTheme="minorHAnsi"/>
          <w:color w:val="262626" w:themeColor="text1" w:themeTint="D9"/>
          <w:sz w:val="22"/>
          <w:szCs w:val="22"/>
        </w:rPr>
        <w:t xml:space="preserve"> and imported</w:t>
      </w:r>
      <w:r w:rsidR="00B253C6">
        <w:rPr>
          <w:rFonts w:asciiTheme="minorHAnsi" w:hAnsiTheme="minorHAnsi"/>
          <w:color w:val="262626" w:themeColor="text1" w:themeTint="D9"/>
          <w:sz w:val="22"/>
          <w:szCs w:val="22"/>
        </w:rPr>
        <w:t xml:space="preserve"> here</w:t>
      </w:r>
      <w:r w:rsidR="00D01766">
        <w:rPr>
          <w:rFonts w:asciiTheme="minorHAnsi" w:hAnsiTheme="minorHAnsi"/>
          <w:color w:val="262626" w:themeColor="text1" w:themeTint="D9"/>
          <w:sz w:val="22"/>
          <w:szCs w:val="22"/>
        </w:rPr>
        <w:t>. S</w:t>
      </w:r>
      <w:r>
        <w:rPr>
          <w:rFonts w:asciiTheme="minorHAnsi" w:hAnsiTheme="minorHAnsi"/>
          <w:color w:val="262626" w:themeColor="text1" w:themeTint="D9"/>
          <w:sz w:val="22"/>
          <w:szCs w:val="22"/>
        </w:rPr>
        <w:t>cala developer can do the development of source code now on Scala Eclipse IDE.</w:t>
      </w:r>
    </w:p>
    <w:p w:rsidR="005504F1" w:rsidRDefault="005504F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451DA" w:rsidRDefault="00D451D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Let move our focus on writing some sample java and scala programs as well as java and scala test cases which we’</w:t>
      </w:r>
      <w:r w:rsidR="00AE23C3">
        <w:rPr>
          <w:rFonts w:asciiTheme="minorHAnsi" w:hAnsiTheme="minorHAnsi"/>
          <w:color w:val="262626" w:themeColor="text1" w:themeTint="D9"/>
          <w:sz w:val="22"/>
          <w:szCs w:val="22"/>
        </w:rPr>
        <w:t>ll use for building our</w:t>
      </w:r>
      <w:r>
        <w:rPr>
          <w:rFonts w:asciiTheme="minorHAnsi" w:hAnsiTheme="minorHAnsi"/>
          <w:color w:val="262626" w:themeColor="text1" w:themeTint="D9"/>
          <w:sz w:val="22"/>
          <w:szCs w:val="22"/>
        </w:rPr>
        <w:t xml:space="preserve"> project.</w:t>
      </w:r>
    </w:p>
    <w:p w:rsidR="00E5301C" w:rsidRDefault="00E5301C"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F0A9E" w:rsidRPr="000F0A9E" w:rsidRDefault="000F0A9E"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sidRPr="000F0A9E">
        <w:rPr>
          <w:rFonts w:asciiTheme="minorHAnsi" w:hAnsiTheme="minorHAnsi"/>
          <w:b/>
          <w:color w:val="262626" w:themeColor="text1" w:themeTint="D9"/>
          <w:sz w:val="22"/>
          <w:szCs w:val="22"/>
          <w:u w:val="single"/>
        </w:rPr>
        <w:t>Package Creation</w:t>
      </w:r>
      <w:r>
        <w:rPr>
          <w:rFonts w:asciiTheme="minorHAnsi" w:hAnsiTheme="minorHAnsi"/>
          <w:b/>
          <w:color w:val="262626" w:themeColor="text1" w:themeTint="D9"/>
          <w:sz w:val="22"/>
          <w:szCs w:val="22"/>
          <w:u w:val="single"/>
        </w:rPr>
        <w:t xml:space="preserve"> :</w:t>
      </w:r>
    </w:p>
    <w:p w:rsidR="00E5301C" w:rsidRDefault="00026F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Using Eclipse, create the packages e.g. com.main.scala, com.main.java, com.test.scala, com.test.scala under their respective src and test folder.</w:t>
      </w:r>
      <w:r w:rsidR="000F0A9E">
        <w:rPr>
          <w:rFonts w:asciiTheme="minorHAnsi" w:hAnsiTheme="minorHAnsi"/>
          <w:color w:val="262626" w:themeColor="text1" w:themeTint="D9"/>
          <w:sz w:val="22"/>
          <w:szCs w:val="22"/>
        </w:rPr>
        <w:t xml:space="preserve"> Please refer following screen to understand the location of each package</w:t>
      </w:r>
      <w:r w:rsidR="00166D8E">
        <w:rPr>
          <w:rFonts w:asciiTheme="minorHAnsi" w:hAnsiTheme="minorHAnsi"/>
          <w:color w:val="262626" w:themeColor="text1" w:themeTint="D9"/>
          <w:sz w:val="22"/>
          <w:szCs w:val="22"/>
        </w:rPr>
        <w:t>(highlighted)</w:t>
      </w:r>
      <w:r w:rsidR="000F0A9E">
        <w:rPr>
          <w:rFonts w:asciiTheme="minorHAnsi" w:hAnsiTheme="minorHAnsi"/>
          <w:color w:val="262626" w:themeColor="text1" w:themeTint="D9"/>
          <w:sz w:val="22"/>
          <w:szCs w:val="22"/>
        </w:rPr>
        <w:t>. At the end of package creation, Your HelloSBT project structure should look exactly the same as in below screen.</w:t>
      </w:r>
      <w:r w:rsidR="00813CA5">
        <w:rPr>
          <w:rFonts w:asciiTheme="minorHAnsi" w:hAnsiTheme="minorHAnsi"/>
          <w:color w:val="262626" w:themeColor="text1" w:themeTint="D9"/>
          <w:sz w:val="22"/>
          <w:szCs w:val="22"/>
        </w:rPr>
        <w:tab/>
      </w:r>
    </w:p>
    <w:p w:rsidR="00D451DA" w:rsidRDefault="00D451D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 </w:t>
      </w:r>
    </w:p>
    <w:p w:rsidR="00336367" w:rsidRDefault="002374E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65FF593E" wp14:editId="3E702248">
            <wp:extent cx="1043022" cy="1768415"/>
            <wp:effectExtent l="0" t="0" r="508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047445" cy="1775914"/>
                    </a:xfrm>
                    <a:prstGeom prst="rect">
                      <a:avLst/>
                    </a:prstGeom>
                  </pic:spPr>
                </pic:pic>
              </a:graphicData>
            </a:graphic>
          </wp:inline>
        </w:drawing>
      </w:r>
    </w:p>
    <w:p w:rsidR="0063585E" w:rsidRDefault="0063585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137931" w:rsidRDefault="00137931"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Source Code (Scala, Java and their test cases) :</w:t>
      </w:r>
    </w:p>
    <w:p w:rsidR="001B20CB" w:rsidRDefault="001B20CB"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F92E34" w:rsidRDefault="00F92E34"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Now </w:t>
      </w:r>
      <w:r w:rsidR="00E05645">
        <w:rPr>
          <w:rFonts w:asciiTheme="minorHAnsi" w:hAnsiTheme="minorHAnsi"/>
          <w:color w:val="262626" w:themeColor="text1" w:themeTint="D9"/>
          <w:sz w:val="22"/>
          <w:szCs w:val="22"/>
        </w:rPr>
        <w:t>let’s</w:t>
      </w:r>
      <w:r>
        <w:rPr>
          <w:rFonts w:asciiTheme="minorHAnsi" w:hAnsiTheme="minorHAnsi"/>
          <w:color w:val="262626" w:themeColor="text1" w:themeTint="D9"/>
          <w:sz w:val="22"/>
          <w:szCs w:val="22"/>
        </w:rPr>
        <w:t xml:space="preserve"> create</w:t>
      </w:r>
      <w:r w:rsidR="00E104D6">
        <w:rPr>
          <w:rFonts w:asciiTheme="minorHAnsi" w:hAnsiTheme="minorHAnsi"/>
          <w:color w:val="262626" w:themeColor="text1" w:themeTint="D9"/>
          <w:sz w:val="22"/>
          <w:szCs w:val="22"/>
        </w:rPr>
        <w:t xml:space="preserve"> following</w:t>
      </w:r>
      <w:r>
        <w:rPr>
          <w:rFonts w:asciiTheme="minorHAnsi" w:hAnsiTheme="minorHAnsi"/>
          <w:color w:val="262626" w:themeColor="text1" w:themeTint="D9"/>
          <w:sz w:val="22"/>
          <w:szCs w:val="22"/>
        </w:rPr>
        <w:t xml:space="preserve"> list of scala and </w:t>
      </w:r>
      <w:r w:rsidR="008C381B">
        <w:rPr>
          <w:rFonts w:asciiTheme="minorHAnsi" w:hAnsiTheme="minorHAnsi"/>
          <w:color w:val="262626" w:themeColor="text1" w:themeTint="D9"/>
          <w:sz w:val="22"/>
          <w:szCs w:val="22"/>
        </w:rPr>
        <w:t xml:space="preserve">copy/paste </w:t>
      </w:r>
      <w:r>
        <w:rPr>
          <w:rFonts w:asciiTheme="minorHAnsi" w:hAnsiTheme="minorHAnsi"/>
          <w:color w:val="262626" w:themeColor="text1" w:themeTint="D9"/>
          <w:sz w:val="22"/>
          <w:szCs w:val="22"/>
        </w:rPr>
        <w:t>java source code</w:t>
      </w:r>
      <w:r w:rsidR="0092309A">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 and test cases</w:t>
      </w:r>
      <w:r w:rsidR="0023577A">
        <w:rPr>
          <w:rFonts w:asciiTheme="minorHAnsi" w:hAnsiTheme="minorHAnsi"/>
          <w:color w:val="262626" w:themeColor="text1" w:themeTint="D9"/>
          <w:sz w:val="22"/>
          <w:szCs w:val="22"/>
        </w:rPr>
        <w:t xml:space="preserve"> (highlighted)</w:t>
      </w:r>
      <w:r>
        <w:rPr>
          <w:rFonts w:asciiTheme="minorHAnsi" w:hAnsiTheme="minorHAnsi"/>
          <w:color w:val="262626" w:themeColor="text1" w:themeTint="D9"/>
          <w:sz w:val="22"/>
          <w:szCs w:val="22"/>
        </w:rPr>
        <w:t xml:space="preserve"> and put it in the respective folder as visible in above screen.</w:t>
      </w:r>
    </w:p>
    <w:p w:rsidR="00C24E49" w:rsidRDefault="00C24E49"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tbl>
      <w:tblPr>
        <w:tblStyle w:val="TableGrid"/>
        <w:tblW w:w="0" w:type="auto"/>
        <w:tblInd w:w="1440" w:type="dxa"/>
        <w:tblLook w:val="04A0" w:firstRow="1" w:lastRow="0" w:firstColumn="1" w:lastColumn="0" w:noHBand="0" w:noVBand="1"/>
      </w:tblPr>
      <w:tblGrid>
        <w:gridCol w:w="1533"/>
        <w:gridCol w:w="3216"/>
        <w:gridCol w:w="4827"/>
      </w:tblGrid>
      <w:tr w:rsidR="00740387" w:rsidRPr="00E87A4A" w:rsidTr="00FA2A71">
        <w:tc>
          <w:tcPr>
            <w:tcW w:w="1724" w:type="dxa"/>
          </w:tcPr>
          <w:p w:rsidR="00740387" w:rsidRPr="00922FFC" w:rsidRDefault="00740387" w:rsidP="00740387">
            <w:pPr>
              <w:pStyle w:val="ListParagraph"/>
              <w:tabs>
                <w:tab w:val="left" w:pos="6005"/>
              </w:tabs>
              <w:autoSpaceDE w:val="0"/>
              <w:autoSpaceDN w:val="0"/>
              <w:adjustRightInd w:val="0"/>
              <w:spacing w:before="0" w:after="0" w:line="240" w:lineRule="auto"/>
              <w:ind w:left="0"/>
              <w:jc w:val="center"/>
              <w:rPr>
                <w:rFonts w:asciiTheme="minorHAnsi" w:hAnsiTheme="minorHAnsi"/>
                <w:b/>
                <w:color w:val="262626" w:themeColor="text1" w:themeTint="D9"/>
              </w:rPr>
            </w:pPr>
            <w:r w:rsidRPr="00922FFC">
              <w:rPr>
                <w:rFonts w:asciiTheme="minorHAnsi" w:hAnsiTheme="minorHAnsi"/>
                <w:b/>
                <w:color w:val="262626" w:themeColor="text1" w:themeTint="D9"/>
              </w:rPr>
              <w:t>ClassType</w:t>
            </w:r>
          </w:p>
        </w:tc>
        <w:tc>
          <w:tcPr>
            <w:tcW w:w="2143" w:type="dxa"/>
          </w:tcPr>
          <w:p w:rsidR="00740387" w:rsidRPr="00922FFC"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b/>
                <w:color w:val="262626" w:themeColor="text1" w:themeTint="D9"/>
              </w:rPr>
            </w:pPr>
            <w:r w:rsidRPr="00922FFC">
              <w:rPr>
                <w:rFonts w:asciiTheme="minorHAnsi" w:hAnsiTheme="minorHAnsi"/>
                <w:b/>
                <w:color w:val="262626" w:themeColor="text1" w:themeTint="D9"/>
              </w:rPr>
              <w:t>ClassName</w:t>
            </w:r>
          </w:p>
        </w:tc>
        <w:tc>
          <w:tcPr>
            <w:tcW w:w="5709" w:type="dxa"/>
          </w:tcPr>
          <w:p w:rsidR="00740387" w:rsidRPr="00922FFC"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b/>
                <w:color w:val="262626" w:themeColor="text1" w:themeTint="D9"/>
              </w:rPr>
            </w:pPr>
            <w:r w:rsidRPr="00922FFC">
              <w:rPr>
                <w:rFonts w:asciiTheme="minorHAnsi" w:hAnsiTheme="minorHAnsi"/>
                <w:b/>
                <w:color w:val="262626" w:themeColor="text1" w:themeTint="D9"/>
              </w:rPr>
              <w:t>SourceCode</w:t>
            </w:r>
          </w:p>
        </w:tc>
      </w:tr>
      <w:tr w:rsidR="00740387" w:rsidRPr="00E87A4A" w:rsidTr="00FA2A71">
        <w:tc>
          <w:tcPr>
            <w:tcW w:w="1724" w:type="dxa"/>
          </w:tcPr>
          <w:p w:rsidR="00740387" w:rsidRPr="000D021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Scala main class</w:t>
            </w:r>
          </w:p>
        </w:tc>
        <w:tc>
          <w:tcPr>
            <w:tcW w:w="2143" w:type="dxa"/>
          </w:tcPr>
          <w:p w:rsidR="00740387" w:rsidRDefault="004E452B"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HelloSBTScala.scala</w:t>
            </w:r>
          </w:p>
          <w:p w:rsidR="00976A85" w:rsidRPr="00976A85" w:rsidRDefault="00976A85"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976A85">
              <w:rPr>
                <w:rFonts w:asciiTheme="minorHAnsi" w:hAnsiTheme="minorHAnsi"/>
                <w:color w:val="262626" w:themeColor="text1" w:themeTint="D9"/>
                <w:sz w:val="12"/>
                <w:szCs w:val="12"/>
              </w:rPr>
              <w:t>Location:</w:t>
            </w:r>
          </w:p>
          <w:p w:rsidR="00976A85" w:rsidRPr="00976A85" w:rsidRDefault="00976A85"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976A85">
              <w:rPr>
                <w:rFonts w:asciiTheme="minorHAnsi" w:hAnsiTheme="minorHAnsi"/>
                <w:color w:val="262626" w:themeColor="text1" w:themeTint="D9"/>
                <w:sz w:val="12"/>
                <w:szCs w:val="12"/>
              </w:rPr>
              <w:t>C:\SBT_Workspace\HelloSBT\src\main\scala\com\main\scala</w:t>
            </w:r>
          </w:p>
          <w:p w:rsidR="00740387" w:rsidRPr="000D0218" w:rsidRDefault="00740387" w:rsidP="0008120D">
            <w:pPr>
              <w:jc w:val="center"/>
            </w:pPr>
          </w:p>
        </w:tc>
        <w:tc>
          <w:tcPr>
            <w:tcW w:w="5709" w:type="dxa"/>
          </w:tcPr>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com.main.scala</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HelloSBTScala(</w:t>
            </w:r>
            <w:r w:rsidRPr="00C718E9">
              <w:rPr>
                <w:rFonts w:ascii="Consolas" w:hAnsi="Consolas" w:cs="Consolas"/>
                <w:b/>
                <w:bCs/>
                <w:color w:val="7F0055"/>
                <w:sz w:val="12"/>
                <w:szCs w:val="12"/>
                <w:lang w:bidi="ar-SA"/>
              </w:rPr>
              <w:t>val</w:t>
            </w:r>
            <w:r w:rsidRPr="00C718E9">
              <w:rPr>
                <w:rFonts w:ascii="Consolas" w:hAnsi="Consolas" w:cs="Consolas"/>
                <w:color w:val="000000"/>
                <w:sz w:val="12"/>
                <w:szCs w:val="12"/>
                <w:lang w:bidi="ar-SA"/>
              </w:rPr>
              <w:t xml:space="preserve"> </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r w:rsidRPr="00C718E9">
              <w:rPr>
                <w:rFonts w:ascii="Consolas" w:hAnsi="Consolas" w:cs="Consolas"/>
                <w:i/>
                <w:iCs/>
                <w:color w:val="329399"/>
                <w:sz w:val="12"/>
                <w:szCs w:val="12"/>
                <w:lang w:bidi="ar-SA"/>
              </w:rPr>
              <w:t>String</w:t>
            </w: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def</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hello</w:t>
            </w:r>
            <w:r w:rsidRPr="00C718E9">
              <w:rPr>
                <w:rFonts w:ascii="Consolas" w:hAnsi="Consolas" w:cs="Consolas"/>
                <w:color w:val="000000"/>
                <w:sz w:val="12"/>
                <w:szCs w:val="12"/>
                <w:lang w:bidi="ar-SA"/>
              </w:rPr>
              <w:t xml:space="preserve">() : </w:t>
            </w:r>
            <w:r w:rsidRPr="00C718E9">
              <w:rPr>
                <w:rFonts w:ascii="Consolas" w:hAnsi="Consolas" w:cs="Consolas"/>
                <w:i/>
                <w:iCs/>
                <w:color w:val="329399"/>
                <w:sz w:val="12"/>
                <w:szCs w:val="12"/>
                <w:lang w:bidi="ar-SA"/>
              </w:rPr>
              <w:t>String</w:t>
            </w:r>
            <w:r w:rsidRPr="00C718E9">
              <w:rPr>
                <w:rFonts w:ascii="Consolas" w:hAnsi="Consolas" w:cs="Consolas"/>
                <w:color w:val="000000"/>
                <w:sz w:val="12"/>
                <w:szCs w:val="12"/>
                <w:lang w:bidi="ar-SA"/>
              </w:rPr>
              <w:t xml:space="preserve"> = </w:t>
            </w:r>
            <w:r w:rsidRPr="00C718E9">
              <w:rPr>
                <w:rFonts w:ascii="Consolas" w:hAnsi="Consolas" w:cs="Consolas"/>
                <w:color w:val="2A00FF"/>
                <w:sz w:val="12"/>
                <w:szCs w:val="12"/>
                <w:lang w:bidi="ar-SA"/>
              </w:rPr>
              <w:t>"Hello "</w:t>
            </w:r>
            <w:r w:rsidRPr="00C718E9">
              <w:rPr>
                <w:rFonts w:ascii="Consolas" w:hAnsi="Consolas" w:cs="Consolas"/>
                <w:color w:val="4C4C4C"/>
                <w:sz w:val="12"/>
                <w:szCs w:val="12"/>
                <w:lang w:bidi="ar-SA"/>
              </w:rPr>
              <w:t>+</w:t>
            </w:r>
            <w:r w:rsidRPr="00C718E9">
              <w:rPr>
                <w:rFonts w:ascii="Consolas" w:hAnsi="Consolas" w:cs="Consolas"/>
                <w:color w:val="0000C0"/>
                <w:sz w:val="12"/>
                <w:szCs w:val="12"/>
                <w:lang w:bidi="ar-SA"/>
              </w:rPr>
              <w:t>name</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object</w:t>
            </w:r>
            <w:r w:rsidRPr="00C718E9">
              <w:rPr>
                <w:rFonts w:ascii="Consolas" w:hAnsi="Consolas" w:cs="Consolas"/>
                <w:color w:val="000000"/>
                <w:sz w:val="12"/>
                <w:szCs w:val="12"/>
                <w:lang w:bidi="ar-SA"/>
              </w:rPr>
              <w:t xml:space="preserve"> </w:t>
            </w:r>
            <w:r w:rsidRPr="00C718E9">
              <w:rPr>
                <w:rFonts w:ascii="Consolas" w:hAnsi="Consolas" w:cs="Consolas"/>
                <w:color w:val="329399"/>
                <w:sz w:val="12"/>
                <w:szCs w:val="12"/>
                <w:lang w:bidi="ar-SA"/>
              </w:rPr>
              <w:t>HelloSBTScala</w:t>
            </w:r>
            <w:r w:rsidRPr="00C718E9">
              <w:rPr>
                <w:rFonts w:ascii="Consolas" w:hAnsi="Consolas" w:cs="Consolas"/>
                <w:color w:val="000000"/>
                <w:sz w:val="12"/>
                <w:szCs w:val="12"/>
                <w:lang w:bidi="ar-SA"/>
              </w:rPr>
              <w:t xml:space="preserve"> {</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def</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main</w:t>
            </w:r>
            <w:r w:rsidRPr="00C718E9">
              <w:rPr>
                <w:rFonts w:ascii="Consolas" w:hAnsi="Consolas" w:cs="Consolas"/>
                <w:color w:val="000000"/>
                <w:sz w:val="12"/>
                <w:szCs w:val="12"/>
                <w:lang w:bidi="ar-SA"/>
              </w:rPr>
              <w:t>(</w:t>
            </w:r>
            <w:r w:rsidRPr="00C718E9">
              <w:rPr>
                <w:rFonts w:ascii="Consolas" w:hAnsi="Consolas" w:cs="Consolas"/>
                <w:color w:val="640067"/>
                <w:sz w:val="12"/>
                <w:szCs w:val="12"/>
                <w:lang w:bidi="ar-SA"/>
              </w:rPr>
              <w:t>args</w:t>
            </w:r>
            <w:r w:rsidRPr="00C718E9">
              <w:rPr>
                <w:rFonts w:ascii="Consolas" w:hAnsi="Consolas" w:cs="Consolas"/>
                <w:color w:val="000000"/>
                <w:sz w:val="12"/>
                <w:szCs w:val="12"/>
                <w:lang w:bidi="ar-SA"/>
              </w:rPr>
              <w:t>: Array[</w:t>
            </w:r>
            <w:r w:rsidRPr="00C718E9">
              <w:rPr>
                <w:rFonts w:ascii="Consolas" w:hAnsi="Consolas" w:cs="Consolas"/>
                <w:i/>
                <w:iCs/>
                <w:color w:val="329399"/>
                <w:sz w:val="12"/>
                <w:szCs w:val="12"/>
                <w:lang w:bidi="ar-SA"/>
              </w:rPr>
              <w:t>String</w:t>
            </w:r>
            <w:r w:rsidRPr="00C718E9">
              <w:rPr>
                <w:rFonts w:ascii="Consolas" w:hAnsi="Consolas" w:cs="Consolas"/>
                <w:color w:val="000000"/>
                <w:sz w:val="12"/>
                <w:szCs w:val="12"/>
                <w:lang w:bidi="ar-SA"/>
              </w:rPr>
              <w:t>]): Unit = {</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val</w:t>
            </w:r>
            <w:r w:rsidRPr="00C718E9">
              <w:rPr>
                <w:rFonts w:ascii="Consolas" w:hAnsi="Consolas" w:cs="Consolas"/>
                <w:color w:val="000000"/>
                <w:sz w:val="12"/>
                <w:szCs w:val="12"/>
                <w:lang w:bidi="ar-SA"/>
              </w:rPr>
              <w:t xml:space="preserve"> </w:t>
            </w:r>
            <w:r w:rsidRPr="00C718E9">
              <w:rPr>
                <w:rFonts w:ascii="Consolas" w:hAnsi="Consolas" w:cs="Consolas"/>
                <w:color w:val="5E5EFF"/>
                <w:sz w:val="12"/>
                <w:szCs w:val="12"/>
                <w:lang w:bidi="ar-SA"/>
              </w:rPr>
              <w:t>obj</w:t>
            </w:r>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HelloSBTScala(</w:t>
            </w:r>
            <w:r w:rsidRPr="00C718E9">
              <w:rPr>
                <w:rFonts w:ascii="Consolas" w:hAnsi="Consolas" w:cs="Consolas"/>
                <w:color w:val="2A00FF"/>
                <w:sz w:val="12"/>
                <w:szCs w:val="12"/>
                <w:lang w:bidi="ar-SA"/>
              </w:rPr>
              <w:t>"World"</w:t>
            </w: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println</w:t>
            </w:r>
            <w:r w:rsidRPr="00C718E9">
              <w:rPr>
                <w:rFonts w:ascii="Consolas" w:hAnsi="Consolas" w:cs="Consolas"/>
                <w:color w:val="000000"/>
                <w:sz w:val="12"/>
                <w:szCs w:val="12"/>
                <w:lang w:bidi="ar-SA"/>
              </w:rPr>
              <w:t>(</w:t>
            </w:r>
            <w:r w:rsidRPr="00C718E9">
              <w:rPr>
                <w:rFonts w:ascii="Consolas" w:hAnsi="Consolas" w:cs="Consolas"/>
                <w:color w:val="5E5EFF"/>
                <w:sz w:val="12"/>
                <w:szCs w:val="12"/>
                <w:lang w:bidi="ar-SA"/>
              </w:rPr>
              <w:t>obj</w:t>
            </w:r>
            <w:r w:rsidRPr="00C718E9">
              <w:rPr>
                <w:rFonts w:ascii="Consolas" w:hAnsi="Consolas" w:cs="Consolas"/>
                <w:color w:val="000000"/>
                <w:sz w:val="12"/>
                <w:szCs w:val="12"/>
                <w:lang w:bidi="ar-SA"/>
              </w:rPr>
              <w:t>.</w:t>
            </w:r>
            <w:r w:rsidRPr="00C718E9">
              <w:rPr>
                <w:rFonts w:ascii="Consolas" w:hAnsi="Consolas" w:cs="Consolas"/>
                <w:color w:val="4C4C4C"/>
                <w:sz w:val="12"/>
                <w:szCs w:val="12"/>
                <w:lang w:bidi="ar-SA"/>
              </w:rPr>
              <w:t>hello</w:t>
            </w:r>
            <w:r w:rsidRPr="00C718E9">
              <w:rPr>
                <w:rFonts w:ascii="Consolas" w:hAnsi="Consolas" w:cs="Consolas"/>
                <w:color w:val="000000"/>
                <w:sz w:val="12"/>
                <w:szCs w:val="12"/>
                <w:lang w:bidi="ar-SA"/>
              </w:rPr>
              <w:t>())</w:t>
            </w:r>
          </w:p>
          <w:p w:rsidR="00740387" w:rsidRPr="00C718E9" w:rsidRDefault="00740387" w:rsidP="00E87A4A">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740387" w:rsidRPr="00C718E9" w:rsidRDefault="00740387" w:rsidP="00E87A4A">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sz w:val="12"/>
                <w:szCs w:val="12"/>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740387"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Java main class</w:t>
            </w:r>
          </w:p>
        </w:tc>
        <w:tc>
          <w:tcPr>
            <w:tcW w:w="2143" w:type="dxa"/>
          </w:tcPr>
          <w:p w:rsidR="00740387" w:rsidRPr="000D0218" w:rsidRDefault="004E452B"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HelloSBTJava.java</w:t>
            </w:r>
          </w:p>
          <w:p w:rsidR="00740387" w:rsidRPr="00976A85" w:rsidRDefault="00976A85" w:rsidP="00C559B2">
            <w:pPr>
              <w:rPr>
                <w:sz w:val="12"/>
                <w:szCs w:val="12"/>
              </w:rPr>
            </w:pPr>
            <w:r w:rsidRPr="00976A85">
              <w:rPr>
                <w:sz w:val="12"/>
                <w:szCs w:val="12"/>
              </w:rPr>
              <w:t>Location : C:\SBT_Workspace\HelloSBT\src\main\java\com\main\java</w:t>
            </w:r>
          </w:p>
          <w:p w:rsidR="00740387" w:rsidRPr="000D0218" w:rsidRDefault="00740387" w:rsidP="00C559B2">
            <w:pPr>
              <w:jc w:val="center"/>
            </w:pPr>
          </w:p>
        </w:tc>
        <w:tc>
          <w:tcPr>
            <w:tcW w:w="5709" w:type="dxa"/>
          </w:tcPr>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com.main.java;</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HelloSBTJava {</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 xml:space="preserve">String </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HelloSBTJava() {</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HelloSBTJava(String </w:t>
            </w:r>
            <w:r w:rsidRPr="00C718E9">
              <w:rPr>
                <w:rFonts w:ascii="Consolas" w:hAnsi="Consolas" w:cs="Consolas"/>
                <w:color w:val="6A3E3E"/>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this</w:t>
            </w:r>
            <w:r w:rsidRPr="00C718E9">
              <w:rPr>
                <w:rFonts w:ascii="Consolas" w:hAnsi="Consolas" w:cs="Consolas"/>
                <w:color w:val="000000"/>
                <w:sz w:val="12"/>
                <w:szCs w:val="12"/>
                <w:lang w:bidi="ar-SA"/>
              </w:rPr>
              <w:t>.</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 xml:space="preserve"> =</w:t>
            </w:r>
            <w:r w:rsidRPr="00C718E9">
              <w:rPr>
                <w:rFonts w:ascii="Consolas" w:hAnsi="Consolas" w:cs="Consolas"/>
                <w:color w:val="6A3E3E"/>
                <w:sz w:val="12"/>
                <w:szCs w:val="12"/>
                <w:lang w:bidi="ar-SA"/>
              </w:rPr>
              <w:t>name</w:t>
            </w:r>
            <w:r w:rsidRPr="00C718E9">
              <w:rPr>
                <w:rFonts w:ascii="Consolas" w:hAnsi="Consolas" w:cs="Consolas"/>
                <w:color w:val="000000"/>
                <w:sz w:val="12"/>
                <w:szCs w:val="12"/>
                <w:lang w:bidi="ar-SA"/>
              </w:rPr>
              <w:t>;</w:t>
            </w:r>
            <w:r w:rsidRPr="00C718E9">
              <w:rPr>
                <w:rFonts w:ascii="Consolas" w:hAnsi="Consolas" w:cs="Consolas"/>
                <w:color w:val="000000"/>
                <w:sz w:val="12"/>
                <w:szCs w:val="12"/>
                <w:lang w:bidi="ar-SA"/>
              </w:rPr>
              <w:tab/>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String hello(){</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return</w:t>
            </w:r>
            <w:r w:rsidRPr="00C718E9">
              <w:rPr>
                <w:rFonts w:ascii="Consolas" w:hAnsi="Consolas" w:cs="Consolas"/>
                <w:color w:val="000000"/>
                <w:sz w:val="12"/>
                <w:szCs w:val="12"/>
                <w:lang w:bidi="ar-SA"/>
              </w:rPr>
              <w:t xml:space="preserve"> </w:t>
            </w:r>
            <w:r w:rsidRPr="00C718E9">
              <w:rPr>
                <w:rFonts w:ascii="Consolas" w:hAnsi="Consolas" w:cs="Consolas"/>
                <w:color w:val="2A00FF"/>
                <w:sz w:val="12"/>
                <w:szCs w:val="12"/>
                <w:lang w:bidi="ar-SA"/>
              </w:rPr>
              <w:t>"Hello "</w:t>
            </w:r>
            <w:r w:rsidRPr="00C718E9">
              <w:rPr>
                <w:rFonts w:ascii="Consolas" w:hAnsi="Consolas" w:cs="Consolas"/>
                <w:color w:val="000000"/>
                <w:sz w:val="12"/>
                <w:szCs w:val="12"/>
                <w:lang w:bidi="ar-SA"/>
              </w:rPr>
              <w:t>+</w:t>
            </w:r>
            <w:r w:rsidRPr="00C718E9">
              <w:rPr>
                <w:rFonts w:ascii="Consolas" w:hAnsi="Consolas" w:cs="Consolas"/>
                <w:color w:val="0000C0"/>
                <w:sz w:val="12"/>
                <w:szCs w:val="12"/>
                <w:lang w:bidi="ar-SA"/>
              </w:rPr>
              <w:t>name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static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void</w:t>
            </w:r>
            <w:r w:rsidRPr="00C718E9">
              <w:rPr>
                <w:rFonts w:ascii="Consolas" w:hAnsi="Consolas" w:cs="Consolas"/>
                <w:color w:val="000000"/>
                <w:sz w:val="12"/>
                <w:szCs w:val="12"/>
                <w:lang w:bidi="ar-SA"/>
              </w:rPr>
              <w:t xml:space="preserve"> main(String </w:t>
            </w:r>
            <w:r w:rsidRPr="00C718E9">
              <w:rPr>
                <w:rFonts w:ascii="Consolas" w:hAnsi="Consolas" w:cs="Consolas"/>
                <w:color w:val="6A3E3E"/>
                <w:sz w:val="12"/>
                <w:szCs w:val="12"/>
                <w:lang w:bidi="ar-SA"/>
              </w:rPr>
              <w:t>args</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t xml:space="preserve">HelloSBTJava </w:t>
            </w:r>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HelloSBTJava(</w:t>
            </w:r>
            <w:r w:rsidRPr="00C718E9">
              <w:rPr>
                <w:rFonts w:ascii="Consolas" w:hAnsi="Consolas" w:cs="Consolas"/>
                <w:color w:val="2A00FF"/>
                <w:sz w:val="12"/>
                <w:szCs w:val="12"/>
                <w:lang w:bidi="ar-SA"/>
              </w:rPr>
              <w:t>"Cybage"</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t xml:space="preserve">String </w:t>
            </w:r>
            <w:r w:rsidRPr="00C718E9">
              <w:rPr>
                <w:rFonts w:ascii="Consolas" w:hAnsi="Consolas" w:cs="Consolas"/>
                <w:color w:val="6A3E3E"/>
                <w:sz w:val="12"/>
                <w:szCs w:val="12"/>
                <w:lang w:bidi="ar-SA"/>
              </w:rPr>
              <w:t>msg</w:t>
            </w:r>
            <w:r w:rsidRPr="00C718E9">
              <w:rPr>
                <w:rFonts w:ascii="Consolas" w:hAnsi="Consolas" w:cs="Consolas"/>
                <w:color w:val="000000"/>
                <w:sz w:val="12"/>
                <w:szCs w:val="12"/>
                <w:lang w:bidi="ar-SA"/>
              </w:rPr>
              <w:t xml:space="preserve"> = </w:t>
            </w:r>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.hello();</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t>System.</w:t>
            </w:r>
            <w:r w:rsidRPr="00C718E9">
              <w:rPr>
                <w:rFonts w:ascii="Consolas" w:hAnsi="Consolas" w:cs="Consolas"/>
                <w:b/>
                <w:bCs/>
                <w:i/>
                <w:iCs/>
                <w:color w:val="0000C0"/>
                <w:sz w:val="12"/>
                <w:szCs w:val="12"/>
                <w:lang w:bidi="ar-SA"/>
              </w:rPr>
              <w:t>out</w:t>
            </w:r>
            <w:r w:rsidRPr="00C718E9">
              <w:rPr>
                <w:rFonts w:ascii="Consolas" w:hAnsi="Consolas" w:cs="Consolas"/>
                <w:color w:val="000000"/>
                <w:sz w:val="12"/>
                <w:szCs w:val="12"/>
                <w:lang w:bidi="ar-SA"/>
              </w:rPr>
              <w:t>.println(</w:t>
            </w:r>
            <w:r w:rsidRPr="00C718E9">
              <w:rPr>
                <w:rFonts w:ascii="Consolas" w:hAnsi="Consolas" w:cs="Consolas"/>
                <w:color w:val="6A3E3E"/>
                <w:sz w:val="12"/>
                <w:szCs w:val="12"/>
                <w:lang w:bidi="ar-SA"/>
              </w:rPr>
              <w:t>msg</w:t>
            </w:r>
            <w:r w:rsidRPr="00C718E9">
              <w:rPr>
                <w:rFonts w:ascii="Consolas" w:hAnsi="Consolas" w:cs="Consolas"/>
                <w:color w:val="000000"/>
                <w:sz w:val="12"/>
                <w:szCs w:val="12"/>
                <w:lang w:bidi="ar-SA"/>
              </w:rPr>
              <w:t>);</w:t>
            </w:r>
          </w:p>
          <w:p w:rsidR="00740387" w:rsidRPr="00C718E9" w:rsidRDefault="00740387" w:rsidP="0008120D">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740387" w:rsidP="0008120D">
            <w:pPr>
              <w:autoSpaceDE w:val="0"/>
              <w:autoSpaceDN w:val="0"/>
              <w:adjustRightInd w:val="0"/>
              <w:spacing w:before="0" w:after="0" w:line="240" w:lineRule="auto"/>
              <w:rPr>
                <w:rFonts w:asciiTheme="minorHAnsi" w:hAnsiTheme="minorHAnsi"/>
                <w:color w:val="262626" w:themeColor="text1" w:themeTint="D9"/>
                <w:sz w:val="12"/>
                <w:szCs w:val="12"/>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55284D" w:rsidP="0055284D">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Scala test case</w:t>
            </w:r>
          </w:p>
        </w:tc>
        <w:tc>
          <w:tcPr>
            <w:tcW w:w="2143" w:type="dxa"/>
          </w:tcPr>
          <w:p w:rsidR="00740387" w:rsidRDefault="004E452B" w:rsidP="00827463">
            <w:pPr>
              <w:pStyle w:val="ListParagraph"/>
              <w:tabs>
                <w:tab w:val="left" w:pos="6005"/>
              </w:tabs>
              <w:autoSpaceDE w:val="0"/>
              <w:autoSpaceDN w:val="0"/>
              <w:adjustRightInd w:val="0"/>
              <w:spacing w:before="0" w:after="0" w:line="240" w:lineRule="auto"/>
              <w:ind w:left="0"/>
            </w:pPr>
            <w:r w:rsidRPr="000D0218">
              <w:t>TestHelloSBTScala.scala</w:t>
            </w:r>
          </w:p>
          <w:p w:rsidR="00827463" w:rsidRPr="00267ECD" w:rsidRDefault="00267ECD" w:rsidP="00267ECD">
            <w:pPr>
              <w:rPr>
                <w:sz w:val="12"/>
                <w:szCs w:val="12"/>
              </w:rPr>
            </w:pPr>
            <w:r w:rsidRPr="00976A85">
              <w:rPr>
                <w:sz w:val="12"/>
                <w:szCs w:val="12"/>
              </w:rPr>
              <w:t xml:space="preserve">Location : </w:t>
            </w:r>
            <w:r w:rsidRPr="00267ECD">
              <w:rPr>
                <w:sz w:val="12"/>
                <w:szCs w:val="12"/>
              </w:rPr>
              <w:t>C:\SBT_Workspace\HelloSBT\src\test\scala\com\test\scala</w:t>
            </w:r>
          </w:p>
        </w:tc>
        <w:tc>
          <w:tcPr>
            <w:tcW w:w="5709" w:type="dxa"/>
          </w:tcPr>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scalatest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org.scalatest.FunSuite</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TestHelloSBTScala </w:t>
            </w:r>
            <w:r w:rsidRPr="00C718E9">
              <w:rPr>
                <w:rFonts w:ascii="Consolas" w:hAnsi="Consolas" w:cs="Consolas"/>
                <w:b/>
                <w:bCs/>
                <w:color w:val="7F0055"/>
                <w:sz w:val="12"/>
                <w:szCs w:val="12"/>
                <w:lang w:bidi="ar-SA"/>
              </w:rPr>
              <w:t>extends</w:t>
            </w:r>
            <w:r w:rsidRPr="00C718E9">
              <w:rPr>
                <w:rFonts w:ascii="Consolas" w:hAnsi="Consolas" w:cs="Consolas"/>
                <w:color w:val="000000"/>
                <w:sz w:val="12"/>
                <w:szCs w:val="12"/>
                <w:lang w:bidi="ar-SA"/>
              </w:rPr>
              <w:t xml:space="preserve"> FunSuite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test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"Very Basic : Check of equality 1==1"</w:t>
            </w:r>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assert</w:t>
            </w:r>
            <w:r w:rsidRPr="00C718E9">
              <w:rPr>
                <w:rFonts w:ascii="Consolas" w:hAnsi="Consolas" w:cs="Consolas"/>
                <w:color w:val="000000"/>
                <w:sz w:val="12"/>
                <w:szCs w:val="12"/>
                <w:lang w:bidi="ar-SA"/>
              </w:rPr>
              <w:t>(</w:t>
            </w:r>
            <w:r w:rsidRPr="00C718E9">
              <w:rPr>
                <w:rFonts w:ascii="Consolas" w:hAnsi="Consolas" w:cs="Consolas"/>
                <w:color w:val="C48CFF"/>
                <w:sz w:val="12"/>
                <w:szCs w:val="12"/>
                <w:lang w:bidi="ar-SA"/>
              </w:rPr>
              <w:t>1</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w:t>
            </w:r>
            <w:r w:rsidRPr="00C718E9">
              <w:rPr>
                <w:rFonts w:ascii="Consolas" w:hAnsi="Consolas" w:cs="Consolas"/>
                <w:color w:val="000000"/>
                <w:sz w:val="12"/>
                <w:szCs w:val="12"/>
                <w:lang w:bidi="ar-SA"/>
              </w:rPr>
              <w:t xml:space="preserve"> </w:t>
            </w:r>
            <w:r w:rsidRPr="00C718E9">
              <w:rPr>
                <w:rFonts w:ascii="Consolas" w:hAnsi="Consolas" w:cs="Consolas"/>
                <w:color w:val="C48CFF"/>
                <w:sz w:val="12"/>
                <w:szCs w:val="12"/>
                <w:lang w:bidi="ar-SA"/>
              </w:rPr>
              <w:t>1</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test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"Another Very Basic : Check of equality HelloWorld"</w:t>
            </w:r>
            <w:r w:rsidRPr="00C718E9">
              <w:rPr>
                <w:rFonts w:ascii="Consolas" w:hAnsi="Consolas" w:cs="Consolas"/>
                <w:color w:val="000000"/>
                <w:sz w:val="12"/>
                <w:szCs w:val="12"/>
                <w:lang w:bidi="ar-SA"/>
              </w:rPr>
              <w:t>)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assert</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"Hello World"</w:t>
            </w:r>
            <w:r w:rsidRPr="00C718E9">
              <w:rPr>
                <w:rFonts w:ascii="Consolas" w:hAnsi="Consolas" w:cs="Consolas"/>
                <w:color w:val="000000"/>
                <w:sz w:val="12"/>
                <w:szCs w:val="12"/>
                <w:lang w:bidi="ar-SA"/>
              </w:rPr>
              <w:t xml:space="preserve"> </w:t>
            </w:r>
            <w:r w:rsidRPr="00C718E9">
              <w:rPr>
                <w:rFonts w:ascii="Consolas" w:hAnsi="Consolas" w:cs="Consolas"/>
                <w:color w:val="4C4C4C"/>
                <w:sz w:val="12"/>
                <w:szCs w:val="12"/>
                <w:lang w:bidi="ar-SA"/>
              </w:rPr>
              <w:t>==</w:t>
            </w:r>
            <w:r w:rsidRPr="00C718E9">
              <w:rPr>
                <w:rFonts w:ascii="Consolas" w:hAnsi="Consolas" w:cs="Consolas"/>
                <w:color w:val="000000"/>
                <w:sz w:val="12"/>
                <w:szCs w:val="12"/>
                <w:lang w:bidi="ar-SA"/>
              </w:rPr>
              <w:t xml:space="preserve"> </w:t>
            </w:r>
            <w:r w:rsidRPr="00C718E9">
              <w:rPr>
                <w:rFonts w:ascii="Consolas" w:hAnsi="Consolas" w:cs="Consolas"/>
                <w:color w:val="2A00FF"/>
                <w:sz w:val="12"/>
                <w:szCs w:val="12"/>
                <w:lang w:bidi="ar-SA"/>
              </w:rPr>
              <w:t>"Hello World"</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 xml:space="preserve">  }</w:t>
            </w:r>
          </w:p>
          <w:p w:rsidR="00740387" w:rsidRPr="00C718E9" w:rsidRDefault="004048D9" w:rsidP="004048D9">
            <w:pPr>
              <w:autoSpaceDE w:val="0"/>
              <w:autoSpaceDN w:val="0"/>
              <w:adjustRightInd w:val="0"/>
              <w:spacing w:before="0" w:after="0" w:line="240" w:lineRule="auto"/>
              <w:rPr>
                <w:rFonts w:ascii="Consolas" w:hAnsi="Consolas" w:cs="Consolas"/>
                <w:b/>
                <w:bCs/>
                <w:color w:val="7F0055"/>
                <w:sz w:val="12"/>
                <w:szCs w:val="12"/>
                <w:lang w:bidi="ar-SA"/>
              </w:rPr>
            </w:pPr>
            <w:r w:rsidRPr="00C718E9">
              <w:rPr>
                <w:rFonts w:ascii="Consolas" w:hAnsi="Consolas" w:cs="Consolas"/>
                <w:color w:val="000000"/>
                <w:sz w:val="12"/>
                <w:szCs w:val="12"/>
                <w:lang w:bidi="ar-SA"/>
              </w:rPr>
              <w:t>}</w:t>
            </w:r>
          </w:p>
        </w:tc>
      </w:tr>
      <w:tr w:rsidR="00740387" w:rsidRPr="00E87A4A" w:rsidTr="00FA2A71">
        <w:tc>
          <w:tcPr>
            <w:tcW w:w="1724" w:type="dxa"/>
          </w:tcPr>
          <w:p w:rsidR="00740387" w:rsidRPr="000D0218" w:rsidRDefault="0055284D"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r w:rsidRPr="000D0218">
              <w:rPr>
                <w:rFonts w:asciiTheme="minorHAnsi" w:hAnsiTheme="minorHAnsi"/>
                <w:color w:val="262626" w:themeColor="text1" w:themeTint="D9"/>
              </w:rPr>
              <w:t>Java test case</w:t>
            </w:r>
          </w:p>
        </w:tc>
        <w:tc>
          <w:tcPr>
            <w:tcW w:w="2143" w:type="dxa"/>
          </w:tcPr>
          <w:p w:rsidR="00740387" w:rsidRDefault="0055284D" w:rsidP="008C746C">
            <w:pPr>
              <w:pStyle w:val="ListParagraph"/>
              <w:tabs>
                <w:tab w:val="left" w:pos="6005"/>
              </w:tabs>
              <w:autoSpaceDE w:val="0"/>
              <w:autoSpaceDN w:val="0"/>
              <w:adjustRightInd w:val="0"/>
              <w:spacing w:before="0" w:after="0" w:line="240" w:lineRule="auto"/>
              <w:ind w:left="0"/>
            </w:pPr>
            <w:r w:rsidRPr="000D0218">
              <w:t>TestHelloSBTJava.java</w:t>
            </w:r>
          </w:p>
          <w:p w:rsidR="00451A56" w:rsidRDefault="00451A56" w:rsidP="008C746C">
            <w:pPr>
              <w:pStyle w:val="ListParagraph"/>
              <w:tabs>
                <w:tab w:val="left" w:pos="6005"/>
              </w:tabs>
              <w:autoSpaceDE w:val="0"/>
              <w:autoSpaceDN w:val="0"/>
              <w:adjustRightInd w:val="0"/>
              <w:spacing w:before="0" w:after="0" w:line="240" w:lineRule="auto"/>
              <w:ind w:left="0"/>
            </w:pPr>
          </w:p>
          <w:p w:rsidR="00451A56" w:rsidRPr="00451A56" w:rsidRDefault="00451A56" w:rsidP="008C746C">
            <w:pPr>
              <w:pStyle w:val="ListParagraph"/>
              <w:tabs>
                <w:tab w:val="left" w:pos="6005"/>
              </w:tabs>
              <w:autoSpaceDE w:val="0"/>
              <w:autoSpaceDN w:val="0"/>
              <w:adjustRightInd w:val="0"/>
              <w:spacing w:before="0" w:after="0" w:line="240" w:lineRule="auto"/>
              <w:ind w:left="0"/>
              <w:rPr>
                <w:sz w:val="12"/>
                <w:szCs w:val="12"/>
              </w:rPr>
            </w:pPr>
            <w:r w:rsidRPr="00451A56">
              <w:rPr>
                <w:sz w:val="12"/>
                <w:szCs w:val="12"/>
              </w:rPr>
              <w:t>Location: C:\SBT_Workspace\HelloSBT\src\test\java\com\test\java</w:t>
            </w:r>
          </w:p>
          <w:p w:rsidR="00451A56" w:rsidRPr="000D0218" w:rsidRDefault="00451A56" w:rsidP="008C746C">
            <w:pPr>
              <w:pStyle w:val="ListParagraph"/>
              <w:tabs>
                <w:tab w:val="left" w:pos="6005"/>
              </w:tabs>
              <w:autoSpaceDE w:val="0"/>
              <w:autoSpaceDN w:val="0"/>
              <w:adjustRightInd w:val="0"/>
              <w:spacing w:before="0" w:after="0" w:line="240" w:lineRule="auto"/>
              <w:ind w:left="0"/>
              <w:rPr>
                <w:rFonts w:asciiTheme="minorHAnsi" w:hAnsiTheme="minorHAnsi"/>
                <w:color w:val="262626" w:themeColor="text1" w:themeTint="D9"/>
              </w:rPr>
            </w:pPr>
          </w:p>
        </w:tc>
        <w:tc>
          <w:tcPr>
            <w:tcW w:w="5709" w:type="dxa"/>
          </w:tcPr>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package</w:t>
            </w:r>
            <w:r w:rsidRPr="00C718E9">
              <w:rPr>
                <w:rFonts w:ascii="Consolas" w:hAnsi="Consolas" w:cs="Consolas"/>
                <w:color w:val="000000"/>
                <w:sz w:val="12"/>
                <w:szCs w:val="12"/>
                <w:lang w:bidi="ar-SA"/>
              </w:rPr>
              <w:t xml:space="preserve"> com.test.java;</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static</w:t>
            </w:r>
            <w:r w:rsidRPr="00C718E9">
              <w:rPr>
                <w:rFonts w:ascii="Consolas" w:hAnsi="Consolas" w:cs="Consolas"/>
                <w:color w:val="000000"/>
                <w:sz w:val="12"/>
                <w:szCs w:val="12"/>
                <w:lang w:bidi="ar-SA"/>
              </w:rPr>
              <w:t xml:space="preserve"> org.junit.Assert.*;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org.junit.Test;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import</w:t>
            </w:r>
            <w:r w:rsidRPr="00C718E9">
              <w:rPr>
                <w:rFonts w:ascii="Consolas" w:hAnsi="Consolas" w:cs="Consolas"/>
                <w:color w:val="000000"/>
                <w:sz w:val="12"/>
                <w:szCs w:val="12"/>
                <w:lang w:bidi="ar-SA"/>
              </w:rPr>
              <w:t xml:space="preserve"> com.main.java.HelloSBTJava;</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class</w:t>
            </w:r>
            <w:r w:rsidRPr="00C718E9">
              <w:rPr>
                <w:rFonts w:ascii="Consolas" w:hAnsi="Consolas" w:cs="Consolas"/>
                <w:color w:val="000000"/>
                <w:sz w:val="12"/>
                <w:szCs w:val="12"/>
                <w:lang w:bidi="ar-SA"/>
              </w:rPr>
              <w:t xml:space="preserve"> TestHelloSBTJava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646464"/>
                <w:sz w:val="12"/>
                <w:szCs w:val="12"/>
                <w:lang w:bidi="ar-SA"/>
              </w:rPr>
              <w:t>@Test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b/>
                <w:bCs/>
                <w:color w:val="7F0055"/>
                <w:sz w:val="12"/>
                <w:szCs w:val="12"/>
                <w:lang w:bidi="ar-SA"/>
              </w:rPr>
              <w:t>public</w:t>
            </w:r>
            <w:r w:rsidRPr="00C718E9">
              <w:rPr>
                <w:rFonts w:ascii="Consolas" w:hAnsi="Consolas" w:cs="Consolas"/>
                <w:color w:val="000000"/>
                <w:sz w:val="12"/>
                <w:szCs w:val="12"/>
                <w:lang w:bidi="ar-SA"/>
              </w:rPr>
              <w:t xml:space="preserve"> </w:t>
            </w:r>
            <w:r w:rsidRPr="00C718E9">
              <w:rPr>
                <w:rFonts w:ascii="Consolas" w:hAnsi="Consolas" w:cs="Consolas"/>
                <w:b/>
                <w:bCs/>
                <w:color w:val="7F0055"/>
                <w:sz w:val="12"/>
                <w:szCs w:val="12"/>
                <w:lang w:bidi="ar-SA"/>
              </w:rPr>
              <w:t>void</w:t>
            </w:r>
            <w:r w:rsidRPr="00C718E9">
              <w:rPr>
                <w:rFonts w:ascii="Consolas" w:hAnsi="Consolas" w:cs="Consolas"/>
                <w:color w:val="000000"/>
                <w:sz w:val="12"/>
                <w:szCs w:val="12"/>
                <w:lang w:bidi="ar-SA"/>
              </w:rPr>
              <w:t xml:space="preserve"> testHello() {</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t xml:space="preserve">HelloSBTJava </w:t>
            </w:r>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 xml:space="preserve"> = </w:t>
            </w:r>
            <w:r w:rsidRPr="00C718E9">
              <w:rPr>
                <w:rFonts w:ascii="Consolas" w:hAnsi="Consolas" w:cs="Consolas"/>
                <w:b/>
                <w:bCs/>
                <w:color w:val="7F0055"/>
                <w:sz w:val="12"/>
                <w:szCs w:val="12"/>
                <w:lang w:bidi="ar-SA"/>
              </w:rPr>
              <w:t>new</w:t>
            </w:r>
            <w:r w:rsidRPr="00C718E9">
              <w:rPr>
                <w:rFonts w:ascii="Consolas" w:hAnsi="Consolas" w:cs="Consolas"/>
                <w:color w:val="000000"/>
                <w:sz w:val="12"/>
                <w:szCs w:val="12"/>
                <w:lang w:bidi="ar-SA"/>
              </w:rPr>
              <w:t xml:space="preserve"> HelloSBTJava(</w:t>
            </w:r>
            <w:r w:rsidRPr="00C718E9">
              <w:rPr>
                <w:rFonts w:ascii="Consolas" w:hAnsi="Consolas" w:cs="Consolas"/>
                <w:color w:val="2A00FF"/>
                <w:sz w:val="12"/>
                <w:szCs w:val="12"/>
                <w:lang w:bidi="ar-SA"/>
              </w:rPr>
              <w:t>"Cybage"</w:t>
            </w:r>
            <w:r w:rsidRPr="00C718E9">
              <w:rPr>
                <w:rFonts w:ascii="Consolas" w:hAnsi="Consolas" w:cs="Consolas"/>
                <w:color w:val="000000"/>
                <w:sz w:val="12"/>
                <w:szCs w:val="12"/>
                <w:lang w:bidi="ar-SA"/>
              </w:rPr>
              <w:t>);</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r>
            <w:r w:rsidRPr="00C718E9">
              <w:rPr>
                <w:rFonts w:ascii="Consolas" w:hAnsi="Consolas" w:cs="Consolas"/>
                <w:color w:val="000000"/>
                <w:sz w:val="12"/>
                <w:szCs w:val="12"/>
                <w:lang w:bidi="ar-SA"/>
              </w:rPr>
              <w:tab/>
            </w:r>
            <w:r w:rsidRPr="00C718E9">
              <w:rPr>
                <w:rFonts w:ascii="Consolas" w:hAnsi="Consolas" w:cs="Consolas"/>
                <w:i/>
                <w:iCs/>
                <w:color w:val="000000"/>
                <w:sz w:val="12"/>
                <w:szCs w:val="12"/>
                <w:lang w:bidi="ar-SA"/>
              </w:rPr>
              <w:t>assertEquals</w:t>
            </w:r>
            <w:r w:rsidRPr="00C718E9">
              <w:rPr>
                <w:rFonts w:ascii="Consolas" w:hAnsi="Consolas" w:cs="Consolas"/>
                <w:color w:val="000000"/>
                <w:sz w:val="12"/>
                <w:szCs w:val="12"/>
                <w:lang w:bidi="ar-SA"/>
              </w:rPr>
              <w:t>(</w:t>
            </w:r>
            <w:r w:rsidRPr="00C718E9">
              <w:rPr>
                <w:rFonts w:ascii="Consolas" w:hAnsi="Consolas" w:cs="Consolas"/>
                <w:color w:val="2A00FF"/>
                <w:sz w:val="12"/>
                <w:szCs w:val="12"/>
                <w:lang w:bidi="ar-SA"/>
              </w:rPr>
              <w:t>"Hello Cybage"</w:t>
            </w:r>
            <w:r w:rsidRPr="00C718E9">
              <w:rPr>
                <w:rFonts w:ascii="Consolas" w:hAnsi="Consolas" w:cs="Consolas"/>
                <w:color w:val="000000"/>
                <w:sz w:val="12"/>
                <w:szCs w:val="12"/>
                <w:lang w:bidi="ar-SA"/>
              </w:rPr>
              <w:t xml:space="preserve">, </w:t>
            </w:r>
            <w:r w:rsidRPr="00C718E9">
              <w:rPr>
                <w:rFonts w:ascii="Consolas" w:hAnsi="Consolas" w:cs="Consolas"/>
                <w:color w:val="6A3E3E"/>
                <w:sz w:val="12"/>
                <w:szCs w:val="12"/>
                <w:lang w:bidi="ar-SA"/>
              </w:rPr>
              <w:t>obj</w:t>
            </w:r>
            <w:r w:rsidRPr="00C718E9">
              <w:rPr>
                <w:rFonts w:ascii="Consolas" w:hAnsi="Consolas" w:cs="Consolas"/>
                <w:color w:val="000000"/>
                <w:sz w:val="12"/>
                <w:szCs w:val="12"/>
                <w:lang w:bidi="ar-SA"/>
              </w:rPr>
              <w:t>.hello());</w:t>
            </w:r>
          </w:p>
          <w:p w:rsidR="004048D9" w:rsidRPr="00C718E9" w:rsidRDefault="004048D9" w:rsidP="004048D9">
            <w:pPr>
              <w:autoSpaceDE w:val="0"/>
              <w:autoSpaceDN w:val="0"/>
              <w:adjustRightInd w:val="0"/>
              <w:spacing w:before="0" w:after="0" w:line="240" w:lineRule="auto"/>
              <w:rPr>
                <w:rFonts w:ascii="Consolas" w:hAnsi="Consolas" w:cs="Consolas"/>
                <w:sz w:val="12"/>
                <w:szCs w:val="12"/>
                <w:lang w:bidi="ar-SA"/>
              </w:rPr>
            </w:pPr>
            <w:r w:rsidRPr="00C718E9">
              <w:rPr>
                <w:rFonts w:ascii="Consolas" w:hAnsi="Consolas" w:cs="Consolas"/>
                <w:color w:val="000000"/>
                <w:sz w:val="12"/>
                <w:szCs w:val="12"/>
                <w:lang w:bidi="ar-SA"/>
              </w:rPr>
              <w:tab/>
              <w:t>}</w:t>
            </w:r>
          </w:p>
          <w:p w:rsidR="00740387" w:rsidRPr="00C718E9" w:rsidRDefault="004048D9" w:rsidP="004048D9">
            <w:pPr>
              <w:autoSpaceDE w:val="0"/>
              <w:autoSpaceDN w:val="0"/>
              <w:adjustRightInd w:val="0"/>
              <w:spacing w:before="0" w:after="0" w:line="240" w:lineRule="auto"/>
              <w:rPr>
                <w:rFonts w:ascii="Consolas" w:hAnsi="Consolas" w:cs="Consolas"/>
                <w:b/>
                <w:bCs/>
                <w:color w:val="7F0055"/>
                <w:sz w:val="12"/>
                <w:szCs w:val="12"/>
                <w:lang w:bidi="ar-SA"/>
              </w:rPr>
            </w:pPr>
            <w:r w:rsidRPr="00C718E9">
              <w:rPr>
                <w:rFonts w:ascii="Consolas" w:hAnsi="Consolas" w:cs="Consolas"/>
                <w:color w:val="000000"/>
                <w:sz w:val="12"/>
                <w:szCs w:val="12"/>
                <w:lang w:bidi="ar-SA"/>
              </w:rPr>
              <w:t>}</w:t>
            </w:r>
          </w:p>
        </w:tc>
      </w:tr>
    </w:tbl>
    <w:p w:rsidR="00C24E49" w:rsidRDefault="00C24E49"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92E34" w:rsidRDefault="0006311C"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sidRPr="0006311C">
        <w:rPr>
          <w:rFonts w:asciiTheme="minorHAnsi" w:hAnsiTheme="minorHAnsi"/>
          <w:b/>
          <w:color w:val="262626" w:themeColor="text1" w:themeTint="D9"/>
          <w:sz w:val="22"/>
          <w:szCs w:val="22"/>
          <w:u w:val="single"/>
        </w:rPr>
        <w:t>Building the Project</w:t>
      </w: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We are done with all the required configuration, source code and test cases creation. Now it’s time to build our project and test it.</w:t>
      </w:r>
    </w:p>
    <w:p w:rsidR="002B28A2" w:rsidRDefault="002B28A2"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sidRPr="00F60E2B">
        <w:rPr>
          <w:rFonts w:asciiTheme="minorHAnsi" w:hAnsiTheme="minorHAnsi"/>
          <w:color w:val="262626" w:themeColor="text1" w:themeTint="D9"/>
          <w:sz w:val="22"/>
          <w:szCs w:val="22"/>
        </w:rPr>
        <w:t>O</w:t>
      </w:r>
      <w:r>
        <w:rPr>
          <w:rFonts w:asciiTheme="minorHAnsi" w:hAnsiTheme="minorHAnsi"/>
          <w:color w:val="262626" w:themeColor="text1" w:themeTint="D9"/>
          <w:sz w:val="22"/>
          <w:szCs w:val="22"/>
        </w:rPr>
        <w:t>pen command prompt</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Change to directory </w:t>
      </w:r>
      <w:r w:rsidRPr="00F60E2B">
        <w:rPr>
          <w:rFonts w:asciiTheme="minorHAnsi" w:hAnsiTheme="minorHAnsi"/>
          <w:color w:val="262626" w:themeColor="text1" w:themeTint="D9"/>
          <w:sz w:val="22"/>
          <w:szCs w:val="22"/>
        </w:rPr>
        <w:t>C:\SBT_Workspace\HelloSBT</w:t>
      </w:r>
    </w:p>
    <w:p w:rsidR="00F60E2B" w:rsidRP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r w:rsidRPr="004A51CE">
        <w:rPr>
          <w:rFonts w:asciiTheme="minorHAnsi" w:hAnsiTheme="minorHAnsi"/>
          <w:i/>
          <w:color w:val="002060"/>
          <w:sz w:val="22"/>
          <w:szCs w:val="22"/>
        </w:rPr>
        <w:t>sbt</w:t>
      </w:r>
      <w:r>
        <w:rPr>
          <w:rFonts w:asciiTheme="minorHAnsi" w:hAnsiTheme="minorHAnsi"/>
          <w:i/>
          <w:color w:val="262626" w:themeColor="text1" w:themeTint="D9"/>
          <w:sz w:val="22"/>
          <w:szCs w:val="22"/>
        </w:rPr>
        <w:t xml:space="preserve">, </w:t>
      </w:r>
      <w:r w:rsidRPr="00F60E2B">
        <w:rPr>
          <w:rFonts w:asciiTheme="minorHAnsi" w:hAnsiTheme="minorHAnsi"/>
          <w:color w:val="262626" w:themeColor="text1" w:themeTint="D9"/>
          <w:sz w:val="22"/>
          <w:szCs w:val="22"/>
        </w:rPr>
        <w:t>It</w:t>
      </w:r>
      <w:r>
        <w:rPr>
          <w:rFonts w:asciiTheme="minorHAnsi" w:hAnsiTheme="minorHAnsi"/>
          <w:color w:val="262626" w:themeColor="text1" w:themeTint="D9"/>
          <w:sz w:val="22"/>
          <w:szCs w:val="22"/>
        </w:rPr>
        <w:t>’ll ope</w:t>
      </w:r>
      <w:r w:rsidR="00A55103">
        <w:rPr>
          <w:rFonts w:asciiTheme="minorHAnsi" w:hAnsiTheme="minorHAnsi"/>
          <w:color w:val="262626" w:themeColor="text1" w:themeTint="D9"/>
          <w:sz w:val="22"/>
          <w:szCs w:val="22"/>
        </w:rPr>
        <w:t>n interactive shell prompt which will allows</w:t>
      </w:r>
      <w:r>
        <w:rPr>
          <w:rFonts w:asciiTheme="minorHAnsi" w:hAnsiTheme="minorHAnsi"/>
          <w:color w:val="262626" w:themeColor="text1" w:themeTint="D9"/>
          <w:sz w:val="22"/>
          <w:szCs w:val="22"/>
        </w:rPr>
        <w:t xml:space="preserve"> you </w:t>
      </w:r>
      <w:r w:rsidR="00A55103">
        <w:rPr>
          <w:rFonts w:asciiTheme="minorHAnsi" w:hAnsiTheme="minorHAnsi"/>
          <w:color w:val="262626" w:themeColor="text1" w:themeTint="D9"/>
          <w:sz w:val="22"/>
          <w:szCs w:val="22"/>
        </w:rPr>
        <w:t>to</w:t>
      </w:r>
      <w:r>
        <w:rPr>
          <w:rFonts w:asciiTheme="minorHAnsi" w:hAnsiTheme="minorHAnsi"/>
          <w:color w:val="262626" w:themeColor="text1" w:themeTint="D9"/>
          <w:sz w:val="22"/>
          <w:szCs w:val="22"/>
        </w:rPr>
        <w:t xml:space="preserve"> execute various build commands.</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Clean the project by executing </w:t>
      </w:r>
      <w:r w:rsidRPr="001E4C19">
        <w:rPr>
          <w:rFonts w:asciiTheme="minorHAnsi" w:hAnsiTheme="minorHAnsi"/>
          <w:i/>
          <w:color w:val="002060"/>
          <w:sz w:val="22"/>
          <w:szCs w:val="22"/>
        </w:rPr>
        <w:t>clean</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 xml:space="preserve">command </w:t>
      </w:r>
      <w:r>
        <w:rPr>
          <w:rFonts w:asciiTheme="minorHAnsi" w:hAnsiTheme="minorHAnsi"/>
          <w:color w:val="262626" w:themeColor="text1" w:themeTint="D9"/>
          <w:sz w:val="22"/>
          <w:szCs w:val="22"/>
        </w:rPr>
        <w:t>on interactive shell.</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Compile the project by executing </w:t>
      </w:r>
      <w:r w:rsidRPr="001E4C19">
        <w:rPr>
          <w:rFonts w:asciiTheme="minorHAnsi" w:hAnsiTheme="minorHAnsi"/>
          <w:i/>
          <w:color w:val="002060"/>
          <w:sz w:val="22"/>
          <w:szCs w:val="22"/>
        </w:rPr>
        <w:t>compile</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command</w:t>
      </w:r>
    </w:p>
    <w:p w:rsidR="00F60E2B" w:rsidRDefault="00F60E2B" w:rsidP="00F60E2B">
      <w:pPr>
        <w:pStyle w:val="ListParagraph"/>
        <w:numPr>
          <w:ilvl w:val="0"/>
          <w:numId w:val="21"/>
        </w:numPr>
        <w:tabs>
          <w:tab w:val="left" w:pos="6005"/>
        </w:tabs>
        <w:autoSpaceDE w:val="0"/>
        <w:autoSpaceDN w:val="0"/>
        <w:adjustRightInd w:val="0"/>
        <w:spacing w:before="0" w:after="0" w:line="240" w:lineRule="auto"/>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Run the test-cases by executing </w:t>
      </w:r>
      <w:r w:rsidRPr="001E4C19">
        <w:rPr>
          <w:rFonts w:asciiTheme="minorHAnsi" w:hAnsiTheme="minorHAnsi"/>
          <w:i/>
          <w:color w:val="002060"/>
          <w:sz w:val="22"/>
          <w:szCs w:val="22"/>
        </w:rPr>
        <w:t>test</w:t>
      </w:r>
      <w:r>
        <w:rPr>
          <w:rFonts w:asciiTheme="minorHAnsi" w:hAnsiTheme="minorHAnsi"/>
          <w:color w:val="262626" w:themeColor="text1" w:themeTint="D9"/>
          <w:sz w:val="22"/>
          <w:szCs w:val="22"/>
        </w:rPr>
        <w:t xml:space="preserve"> </w:t>
      </w:r>
      <w:r w:rsidR="001E4C19">
        <w:rPr>
          <w:rFonts w:asciiTheme="minorHAnsi" w:hAnsiTheme="minorHAnsi"/>
          <w:color w:val="262626" w:themeColor="text1" w:themeTint="D9"/>
          <w:sz w:val="22"/>
          <w:szCs w:val="22"/>
        </w:rPr>
        <w:t>command</w:t>
      </w:r>
    </w:p>
    <w:p w:rsidR="00F60E2B" w:rsidRPr="00F60E2B" w:rsidRDefault="004F1469" w:rsidP="004F1469">
      <w:pPr>
        <w:pStyle w:val="ListParagraph"/>
        <w:tabs>
          <w:tab w:val="left" w:pos="6005"/>
        </w:tabs>
        <w:autoSpaceDE w:val="0"/>
        <w:autoSpaceDN w:val="0"/>
        <w:adjustRightInd w:val="0"/>
        <w:spacing w:before="0" w:after="0" w:line="240" w:lineRule="auto"/>
        <w:ind w:left="216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Refer </w:t>
      </w:r>
      <w:r w:rsidR="00D62902">
        <w:rPr>
          <w:rFonts w:asciiTheme="minorHAnsi" w:hAnsiTheme="minorHAnsi"/>
          <w:color w:val="262626" w:themeColor="text1" w:themeTint="D9"/>
          <w:sz w:val="22"/>
          <w:szCs w:val="22"/>
        </w:rPr>
        <w:t>below</w:t>
      </w:r>
      <w:r>
        <w:rPr>
          <w:rFonts w:asciiTheme="minorHAnsi" w:hAnsiTheme="minorHAnsi"/>
          <w:color w:val="262626" w:themeColor="text1" w:themeTint="D9"/>
          <w:sz w:val="22"/>
          <w:szCs w:val="22"/>
        </w:rPr>
        <w:t xml:space="preserve"> screen</w:t>
      </w:r>
      <w:r w:rsidR="006A2CB6">
        <w:rPr>
          <w:rFonts w:asciiTheme="minorHAnsi" w:hAnsiTheme="minorHAnsi"/>
          <w:color w:val="262626" w:themeColor="text1" w:themeTint="D9"/>
          <w:sz w:val="22"/>
          <w:szCs w:val="22"/>
        </w:rPr>
        <w:t xml:space="preserve"> where we’ve executed the same commands as mentioned above</w:t>
      </w:r>
      <w:r>
        <w:rPr>
          <w:rFonts w:asciiTheme="minorHAnsi" w:hAnsiTheme="minorHAnsi"/>
          <w:color w:val="262626" w:themeColor="text1" w:themeTint="D9"/>
          <w:sz w:val="22"/>
          <w:szCs w:val="22"/>
        </w:rPr>
        <w:t>.</w:t>
      </w:r>
      <w:r>
        <w:rPr>
          <w:rFonts w:asciiTheme="minorHAnsi" w:hAnsiTheme="minorHAnsi"/>
          <w:color w:val="262626" w:themeColor="text1" w:themeTint="D9"/>
          <w:sz w:val="22"/>
          <w:szCs w:val="22"/>
        </w:rPr>
        <w:tab/>
      </w:r>
      <w:r w:rsidR="00F60E2B">
        <w:rPr>
          <w:rFonts w:asciiTheme="minorHAnsi" w:hAnsiTheme="minorHAnsi"/>
          <w:color w:val="262626" w:themeColor="text1" w:themeTint="D9"/>
          <w:sz w:val="22"/>
          <w:szCs w:val="22"/>
        </w:rPr>
        <w:tab/>
      </w:r>
    </w:p>
    <w:p w:rsidR="000F0A9E" w:rsidRDefault="000F0A9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63585E" w:rsidRDefault="002C0C7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lastRenderedPageBreak/>
        <w:drawing>
          <wp:inline distT="0" distB="0" distL="0" distR="0" wp14:anchorId="132DF614" wp14:editId="4A95CADC">
            <wp:extent cx="2812211" cy="1580367"/>
            <wp:effectExtent l="0" t="0" r="762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818087" cy="1583669"/>
                    </a:xfrm>
                    <a:prstGeom prst="rect">
                      <a:avLst/>
                    </a:prstGeom>
                  </pic:spPr>
                </pic:pic>
              </a:graphicData>
            </a:graphic>
          </wp:inline>
        </w:drawing>
      </w:r>
    </w:p>
    <w:p w:rsidR="00CE44FF" w:rsidRDefault="00CE44FF"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Please pay attention to compile and test command. The </w:t>
      </w:r>
      <w:r w:rsidRPr="00F30565">
        <w:rPr>
          <w:rFonts w:asciiTheme="minorHAnsi" w:hAnsiTheme="minorHAnsi"/>
          <w:i/>
          <w:color w:val="262626" w:themeColor="text1" w:themeTint="D9"/>
          <w:sz w:val="22"/>
          <w:szCs w:val="22"/>
        </w:rPr>
        <w:t>compile</w:t>
      </w:r>
      <w:r>
        <w:rPr>
          <w:rFonts w:asciiTheme="minorHAnsi" w:hAnsiTheme="minorHAnsi"/>
          <w:color w:val="262626" w:themeColor="text1" w:themeTint="D9"/>
          <w:sz w:val="22"/>
          <w:szCs w:val="22"/>
        </w:rPr>
        <w:t xml:space="preserve"> command has executed all your </w:t>
      </w:r>
      <w:r w:rsidR="00DF3370">
        <w:rPr>
          <w:rFonts w:asciiTheme="minorHAnsi" w:hAnsiTheme="minorHAnsi"/>
          <w:color w:val="262626" w:themeColor="text1" w:themeTint="D9"/>
          <w:sz w:val="22"/>
          <w:szCs w:val="22"/>
        </w:rPr>
        <w:t>J</w:t>
      </w:r>
      <w:r>
        <w:rPr>
          <w:rFonts w:asciiTheme="minorHAnsi" w:hAnsiTheme="minorHAnsi"/>
          <w:color w:val="262626" w:themeColor="text1" w:themeTint="D9"/>
          <w:sz w:val="22"/>
          <w:szCs w:val="22"/>
        </w:rPr>
        <w:t xml:space="preserve">ava and </w:t>
      </w:r>
      <w:r w:rsidR="00DF3370">
        <w:rPr>
          <w:rFonts w:asciiTheme="minorHAnsi" w:hAnsiTheme="minorHAnsi"/>
          <w:color w:val="262626" w:themeColor="text1" w:themeTint="D9"/>
          <w:sz w:val="22"/>
          <w:szCs w:val="22"/>
        </w:rPr>
        <w:t>S</w:t>
      </w:r>
      <w:r>
        <w:rPr>
          <w:rFonts w:asciiTheme="minorHAnsi" w:hAnsiTheme="minorHAnsi"/>
          <w:color w:val="262626" w:themeColor="text1" w:themeTint="D9"/>
          <w:sz w:val="22"/>
          <w:szCs w:val="22"/>
        </w:rPr>
        <w:t xml:space="preserve">cala source code and generated respective class files in the target folder in your project structure. Similarly, </w:t>
      </w:r>
      <w:r w:rsidRPr="00F30565">
        <w:rPr>
          <w:rFonts w:asciiTheme="minorHAnsi" w:hAnsiTheme="minorHAnsi"/>
          <w:i/>
          <w:color w:val="262626" w:themeColor="text1" w:themeTint="D9"/>
          <w:sz w:val="22"/>
          <w:szCs w:val="22"/>
        </w:rPr>
        <w:t>test</w:t>
      </w:r>
      <w:r>
        <w:rPr>
          <w:rFonts w:asciiTheme="minorHAnsi" w:hAnsiTheme="minorHAnsi"/>
          <w:color w:val="262626" w:themeColor="text1" w:themeTint="D9"/>
          <w:sz w:val="22"/>
          <w:szCs w:val="22"/>
        </w:rPr>
        <w:t xml:space="preserve"> command has executed all the scala and java test cases and their respective class files available inside target folder. </w:t>
      </w:r>
      <w:r w:rsidR="00C44814">
        <w:rPr>
          <w:rFonts w:asciiTheme="minorHAnsi" w:hAnsiTheme="minorHAnsi"/>
          <w:color w:val="262626" w:themeColor="text1" w:themeTint="D9"/>
          <w:sz w:val="22"/>
          <w:szCs w:val="22"/>
        </w:rPr>
        <w:t xml:space="preserve">Revisit your Eclipse IDE project structure and verify the generated class files inside target folder. </w:t>
      </w:r>
      <w:r>
        <w:rPr>
          <w:rFonts w:asciiTheme="minorHAnsi" w:hAnsiTheme="minorHAnsi"/>
          <w:color w:val="262626" w:themeColor="text1" w:themeTint="D9"/>
          <w:sz w:val="22"/>
          <w:szCs w:val="22"/>
        </w:rPr>
        <w:t>Refer below screen.</w:t>
      </w: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Pr="00175D76"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16"/>
          <w:szCs w:val="16"/>
        </w:rPr>
      </w:pPr>
      <w:r>
        <w:rPr>
          <w:noProof/>
          <w:lang w:bidi="ar-SA"/>
        </w:rPr>
        <w:drawing>
          <wp:inline distT="0" distB="0" distL="0" distR="0" wp14:anchorId="47E96A74" wp14:editId="54787532">
            <wp:extent cx="1348803" cy="2484408"/>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352765" cy="2491705"/>
                    </a:xfrm>
                    <a:prstGeom prst="rect">
                      <a:avLst/>
                    </a:prstGeom>
                  </pic:spPr>
                </pic:pic>
              </a:graphicData>
            </a:graphic>
          </wp:inline>
        </w:drawing>
      </w:r>
    </w:p>
    <w:p w:rsidR="00F30565" w:rsidRP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F30565" w:rsidRDefault="00F30565"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E233E9" w:rsidRDefault="00E233E9" w:rsidP="00175D76">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Packag</w:t>
      </w:r>
      <w:r w:rsidR="00175D76">
        <w:rPr>
          <w:rFonts w:asciiTheme="minorHAnsi" w:hAnsiTheme="minorHAnsi"/>
          <w:b/>
          <w:color w:val="262626" w:themeColor="text1" w:themeTint="D9"/>
          <w:sz w:val="22"/>
          <w:szCs w:val="22"/>
          <w:u w:val="single"/>
        </w:rPr>
        <w:t>ing and Publishing the artifact</w:t>
      </w:r>
    </w:p>
    <w:p w:rsidR="00175D76" w:rsidRDefault="00175D76"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973BEB" w:rsidRDefault="00440490"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If require, You can </w:t>
      </w:r>
      <w:r w:rsidR="00973BEB">
        <w:rPr>
          <w:rFonts w:asciiTheme="minorHAnsi" w:hAnsiTheme="minorHAnsi"/>
          <w:color w:val="262626" w:themeColor="text1" w:themeTint="D9"/>
          <w:sz w:val="22"/>
          <w:szCs w:val="22"/>
        </w:rPr>
        <w:t>publish project artifact into</w:t>
      </w:r>
      <w:r>
        <w:rPr>
          <w:rFonts w:asciiTheme="minorHAnsi" w:hAnsiTheme="minorHAnsi"/>
          <w:color w:val="262626" w:themeColor="text1" w:themeTint="D9"/>
          <w:sz w:val="22"/>
          <w:szCs w:val="22"/>
        </w:rPr>
        <w:t xml:space="preserve"> local</w:t>
      </w:r>
      <w:r w:rsidR="00973BEB">
        <w:rPr>
          <w:rFonts w:asciiTheme="minorHAnsi" w:hAnsiTheme="minorHAnsi"/>
          <w:color w:val="262626" w:themeColor="text1" w:themeTint="D9"/>
          <w:sz w:val="22"/>
          <w:szCs w:val="22"/>
        </w:rPr>
        <w:t xml:space="preserve"> </w:t>
      </w:r>
      <w:r>
        <w:rPr>
          <w:rFonts w:asciiTheme="minorHAnsi" w:hAnsiTheme="minorHAnsi"/>
          <w:color w:val="262626" w:themeColor="text1" w:themeTint="D9"/>
          <w:sz w:val="22"/>
          <w:szCs w:val="22"/>
        </w:rPr>
        <w:t>m</w:t>
      </w:r>
      <w:r w:rsidR="00973BEB">
        <w:rPr>
          <w:rFonts w:asciiTheme="minorHAnsi" w:hAnsiTheme="minorHAnsi"/>
          <w:color w:val="262626" w:themeColor="text1" w:themeTint="D9"/>
          <w:sz w:val="22"/>
          <w:szCs w:val="22"/>
        </w:rPr>
        <w:t>aven</w:t>
      </w:r>
      <w:r>
        <w:rPr>
          <w:rFonts w:asciiTheme="minorHAnsi" w:hAnsiTheme="minorHAnsi"/>
          <w:color w:val="262626" w:themeColor="text1" w:themeTint="D9"/>
          <w:sz w:val="22"/>
          <w:szCs w:val="22"/>
        </w:rPr>
        <w:t xml:space="preserve"> repository b</w:t>
      </w:r>
      <w:r w:rsidR="00BB701F">
        <w:rPr>
          <w:rFonts w:asciiTheme="minorHAnsi" w:hAnsiTheme="minorHAnsi"/>
          <w:color w:val="262626" w:themeColor="text1" w:themeTint="D9"/>
          <w:sz w:val="22"/>
          <w:szCs w:val="22"/>
        </w:rPr>
        <w:t xml:space="preserve">y adding following entry to </w:t>
      </w:r>
      <w:r w:rsidR="00973BEB">
        <w:rPr>
          <w:rFonts w:asciiTheme="minorHAnsi" w:hAnsiTheme="minorHAnsi"/>
          <w:color w:val="262626" w:themeColor="text1" w:themeTint="D9"/>
          <w:sz w:val="22"/>
          <w:szCs w:val="22"/>
        </w:rPr>
        <w:t xml:space="preserve"> build.sbt</w:t>
      </w:r>
      <w:r w:rsidR="00BB701F">
        <w:rPr>
          <w:rFonts w:asciiTheme="minorHAnsi" w:hAnsiTheme="minorHAnsi"/>
          <w:color w:val="262626" w:themeColor="text1" w:themeTint="D9"/>
          <w:sz w:val="22"/>
          <w:szCs w:val="22"/>
        </w:rPr>
        <w:t>:</w:t>
      </w:r>
    </w:p>
    <w:p w:rsidR="00973BEB" w:rsidRP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175D76" w:rsidRPr="00973BEB" w:rsidRDefault="00175D76" w:rsidP="008C746C">
      <w:pPr>
        <w:pStyle w:val="ListParagraph"/>
        <w:tabs>
          <w:tab w:val="left" w:pos="6005"/>
        </w:tabs>
        <w:autoSpaceDE w:val="0"/>
        <w:autoSpaceDN w:val="0"/>
        <w:adjustRightInd w:val="0"/>
        <w:spacing w:before="0" w:after="0" w:line="240" w:lineRule="auto"/>
        <w:ind w:left="1440"/>
        <w:rPr>
          <w:rFonts w:asciiTheme="minorHAnsi" w:hAnsiTheme="minorHAnsi"/>
          <w:i/>
          <w:color w:val="002060"/>
          <w:sz w:val="18"/>
          <w:szCs w:val="18"/>
        </w:rPr>
      </w:pPr>
      <w:r w:rsidRPr="00973BEB">
        <w:rPr>
          <w:rFonts w:asciiTheme="minorHAnsi" w:hAnsiTheme="minorHAnsi"/>
          <w:i/>
          <w:color w:val="002060"/>
          <w:sz w:val="18"/>
          <w:szCs w:val="18"/>
        </w:rPr>
        <w:t>publishTo := Some(Resolver.file("file",  new File(Path.userHome.absolutePath+"/.m2/repository")))</w:t>
      </w:r>
    </w:p>
    <w:p w:rsidR="008716DE" w:rsidRDefault="008716DE"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B5EFA" w:rsidRDefault="008B5EF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After updating the build.sbt, Open command prompt and start interactive shell by typing </w:t>
      </w:r>
      <w:r w:rsidRPr="0008455E">
        <w:rPr>
          <w:rFonts w:asciiTheme="minorHAnsi" w:hAnsiTheme="minorHAnsi"/>
          <w:i/>
          <w:color w:val="1F497D" w:themeColor="text2"/>
          <w:sz w:val="22"/>
          <w:szCs w:val="22"/>
        </w:rPr>
        <w:t>sbt</w:t>
      </w:r>
      <w:r w:rsidRPr="0008455E">
        <w:rPr>
          <w:rFonts w:asciiTheme="minorHAnsi" w:hAnsiTheme="minorHAnsi"/>
          <w:color w:val="1F497D" w:themeColor="text2"/>
          <w:sz w:val="22"/>
          <w:szCs w:val="22"/>
        </w:rPr>
        <w:t xml:space="preserve"> </w:t>
      </w:r>
      <w:r>
        <w:rPr>
          <w:rFonts w:asciiTheme="minorHAnsi" w:hAnsiTheme="minorHAnsi"/>
          <w:color w:val="262626" w:themeColor="text1" w:themeTint="D9"/>
          <w:sz w:val="22"/>
          <w:szCs w:val="22"/>
        </w:rPr>
        <w:t xml:space="preserve">command on base project’s directory. Execute </w:t>
      </w:r>
      <w:r w:rsidRPr="00D931D2">
        <w:rPr>
          <w:rFonts w:asciiTheme="minorHAnsi" w:hAnsiTheme="minorHAnsi"/>
          <w:i/>
          <w:color w:val="1F497D" w:themeColor="text2"/>
          <w:sz w:val="22"/>
          <w:szCs w:val="22"/>
        </w:rPr>
        <w:t>clean, compile, test</w:t>
      </w:r>
      <w:r>
        <w:rPr>
          <w:rFonts w:asciiTheme="minorHAnsi" w:hAnsiTheme="minorHAnsi"/>
          <w:color w:val="262626" w:themeColor="text1" w:themeTint="D9"/>
          <w:sz w:val="22"/>
          <w:szCs w:val="22"/>
        </w:rPr>
        <w:t xml:space="preserve"> command</w:t>
      </w:r>
      <w:r w:rsidR="00D931D2">
        <w:rPr>
          <w:rFonts w:asciiTheme="minorHAnsi" w:hAnsiTheme="minorHAnsi"/>
          <w:color w:val="262626" w:themeColor="text1" w:themeTint="D9"/>
          <w:sz w:val="22"/>
          <w:szCs w:val="22"/>
        </w:rPr>
        <w:t>s in order</w:t>
      </w:r>
      <w:r>
        <w:rPr>
          <w:rFonts w:asciiTheme="minorHAnsi" w:hAnsiTheme="minorHAnsi"/>
          <w:color w:val="262626" w:themeColor="text1" w:themeTint="D9"/>
          <w:sz w:val="22"/>
          <w:szCs w:val="22"/>
        </w:rPr>
        <w:t xml:space="preserve"> on interactive shell </w:t>
      </w:r>
      <w:r w:rsidR="0009743C">
        <w:rPr>
          <w:rFonts w:asciiTheme="minorHAnsi" w:hAnsiTheme="minorHAnsi"/>
          <w:color w:val="262626" w:themeColor="text1" w:themeTint="D9"/>
          <w:sz w:val="22"/>
          <w:szCs w:val="22"/>
        </w:rPr>
        <w:t xml:space="preserve">to make sure the </w:t>
      </w:r>
      <w:r w:rsidR="004B0501">
        <w:rPr>
          <w:rFonts w:asciiTheme="minorHAnsi" w:hAnsiTheme="minorHAnsi"/>
          <w:color w:val="262626" w:themeColor="text1" w:themeTint="D9"/>
          <w:sz w:val="22"/>
          <w:szCs w:val="22"/>
        </w:rPr>
        <w:t xml:space="preserve">build </w:t>
      </w:r>
      <w:r w:rsidR="0009743C">
        <w:rPr>
          <w:rFonts w:asciiTheme="minorHAnsi" w:hAnsiTheme="minorHAnsi"/>
          <w:color w:val="262626" w:themeColor="text1" w:themeTint="D9"/>
          <w:sz w:val="22"/>
          <w:szCs w:val="22"/>
        </w:rPr>
        <w:t>is error free and ready to package and publish</w:t>
      </w:r>
      <w:r w:rsidR="00295392">
        <w:rPr>
          <w:rFonts w:asciiTheme="minorHAnsi" w:hAnsiTheme="minorHAnsi"/>
          <w:color w:val="262626" w:themeColor="text1" w:themeTint="D9"/>
          <w:sz w:val="22"/>
          <w:szCs w:val="22"/>
        </w:rPr>
        <w:t>.</w:t>
      </w:r>
    </w:p>
    <w:p w:rsidR="008B5EFA" w:rsidRDefault="008B5EFA"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Type </w:t>
      </w:r>
      <w:r w:rsidRPr="00973BEB">
        <w:rPr>
          <w:rFonts w:asciiTheme="minorHAnsi" w:hAnsiTheme="minorHAnsi"/>
          <w:i/>
          <w:color w:val="1F497D" w:themeColor="text2"/>
          <w:sz w:val="22"/>
          <w:szCs w:val="22"/>
        </w:rPr>
        <w:t>package</w:t>
      </w:r>
      <w:r>
        <w:rPr>
          <w:rFonts w:asciiTheme="minorHAnsi" w:hAnsiTheme="minorHAnsi"/>
          <w:color w:val="262626" w:themeColor="text1" w:themeTint="D9"/>
          <w:sz w:val="22"/>
          <w:szCs w:val="22"/>
        </w:rPr>
        <w:t xml:space="preserve"> to package the project into jar file.</w:t>
      </w:r>
      <w:r w:rsidR="00BD4FC2">
        <w:rPr>
          <w:rFonts w:asciiTheme="minorHAnsi" w:hAnsiTheme="minorHAnsi"/>
          <w:color w:val="262626" w:themeColor="text1" w:themeTint="D9"/>
          <w:sz w:val="22"/>
          <w:szCs w:val="22"/>
        </w:rPr>
        <w:t xml:space="preserve"> Check the name of artifact (i.e. jar file) created on the successful execution of command.</w:t>
      </w:r>
    </w:p>
    <w:p w:rsidR="00BD4FC2" w:rsidRDefault="00BD4FC2"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73BEB" w:rsidRDefault="00973BEB"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lastRenderedPageBreak/>
        <w:t xml:space="preserve">Type </w:t>
      </w:r>
      <w:r w:rsidRPr="00973BEB">
        <w:rPr>
          <w:rFonts w:asciiTheme="minorHAnsi" w:hAnsiTheme="minorHAnsi"/>
          <w:i/>
          <w:color w:val="1F497D" w:themeColor="text2"/>
          <w:sz w:val="22"/>
          <w:szCs w:val="22"/>
        </w:rPr>
        <w:t>publish</w:t>
      </w:r>
      <w:r>
        <w:rPr>
          <w:rFonts w:asciiTheme="minorHAnsi" w:hAnsiTheme="minorHAnsi"/>
          <w:color w:val="262626" w:themeColor="text1" w:themeTint="D9"/>
          <w:sz w:val="22"/>
          <w:szCs w:val="22"/>
        </w:rPr>
        <w:t xml:space="preserve"> to publish the generated artifact to your local maven repository.</w:t>
      </w:r>
      <w:r w:rsidR="00D252F3">
        <w:rPr>
          <w:rFonts w:asciiTheme="minorHAnsi" w:hAnsiTheme="minorHAnsi"/>
          <w:color w:val="262626" w:themeColor="text1" w:themeTint="D9"/>
          <w:sz w:val="22"/>
          <w:szCs w:val="22"/>
        </w:rPr>
        <w:t xml:space="preserve"> It’ll read the path of local maven repository you mentioned in build.sbt (i.e. publishTo key/value pair)</w:t>
      </w:r>
    </w:p>
    <w:p w:rsidR="000429A4" w:rsidRDefault="000429A4"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429A4" w:rsidRDefault="000429A4" w:rsidP="008C746C">
      <w:pPr>
        <w:pStyle w:val="ListParagraph"/>
        <w:tabs>
          <w:tab w:val="left" w:pos="6005"/>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716DE" w:rsidRDefault="008716DE"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noProof/>
          <w:lang w:bidi="ar-SA"/>
        </w:rPr>
        <w:drawing>
          <wp:inline distT="0" distB="0" distL="0" distR="0" wp14:anchorId="1830C164" wp14:editId="0E51917B">
            <wp:extent cx="3002640" cy="2053087"/>
            <wp:effectExtent l="0" t="0" r="762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03349" cy="2053572"/>
                    </a:xfrm>
                    <a:prstGeom prst="rect">
                      <a:avLst/>
                    </a:prstGeom>
                  </pic:spPr>
                </pic:pic>
              </a:graphicData>
            </a:graphic>
          </wp:inline>
        </w:drawing>
      </w:r>
    </w:p>
    <w:p w:rsidR="00DD4211" w:rsidRDefault="00DD421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D4211" w:rsidRDefault="00DD4211"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This is the end of our HelloSBT </w:t>
      </w:r>
      <w:r w:rsidR="000750F3">
        <w:rPr>
          <w:rFonts w:asciiTheme="minorHAnsi" w:hAnsiTheme="minorHAnsi"/>
          <w:color w:val="262626" w:themeColor="text1" w:themeTint="D9"/>
          <w:sz w:val="22"/>
          <w:szCs w:val="22"/>
        </w:rPr>
        <w:t>case study</w:t>
      </w:r>
      <w:r>
        <w:rPr>
          <w:rFonts w:asciiTheme="minorHAnsi" w:hAnsiTheme="minorHAnsi"/>
          <w:color w:val="262626" w:themeColor="text1" w:themeTint="D9"/>
          <w:sz w:val="22"/>
          <w:szCs w:val="22"/>
        </w:rPr>
        <w:t xml:space="preserve">. </w:t>
      </w:r>
      <w:r w:rsidR="0016068A">
        <w:rPr>
          <w:rFonts w:asciiTheme="minorHAnsi" w:hAnsiTheme="minorHAnsi"/>
          <w:color w:val="262626" w:themeColor="text1" w:themeTint="D9"/>
          <w:sz w:val="22"/>
          <w:szCs w:val="22"/>
        </w:rPr>
        <w:t xml:space="preserve">Hope you should have fair idea </w:t>
      </w:r>
      <w:r>
        <w:rPr>
          <w:rFonts w:asciiTheme="minorHAnsi" w:hAnsiTheme="minorHAnsi"/>
          <w:color w:val="262626" w:themeColor="text1" w:themeTint="D9"/>
          <w:sz w:val="22"/>
          <w:szCs w:val="22"/>
        </w:rPr>
        <w:t xml:space="preserve">about how to build </w:t>
      </w:r>
      <w:r w:rsidR="00E42731">
        <w:rPr>
          <w:rFonts w:asciiTheme="minorHAnsi" w:hAnsiTheme="minorHAnsi"/>
          <w:color w:val="262626" w:themeColor="text1" w:themeTint="D9"/>
          <w:sz w:val="22"/>
          <w:szCs w:val="22"/>
        </w:rPr>
        <w:t xml:space="preserve">a </w:t>
      </w:r>
      <w:r w:rsidR="00ED5F25">
        <w:rPr>
          <w:rFonts w:asciiTheme="minorHAnsi" w:hAnsiTheme="minorHAnsi"/>
          <w:color w:val="262626" w:themeColor="text1" w:themeTint="D9"/>
          <w:sz w:val="22"/>
          <w:szCs w:val="22"/>
        </w:rPr>
        <w:t>project using SBT and understanding of various basic commands e.g. sbt, clean, compile, test, package, publish etc.</w:t>
      </w:r>
      <w:r w:rsidR="00E42731">
        <w:rPr>
          <w:rFonts w:asciiTheme="minorHAnsi" w:hAnsiTheme="minorHAnsi"/>
          <w:color w:val="262626" w:themeColor="text1" w:themeTint="D9"/>
          <w:sz w:val="22"/>
          <w:szCs w:val="22"/>
        </w:rPr>
        <w:t xml:space="preserve"> You should have now fair amount of understanding of various configuration files e.g. build.sbt, global/local plugins.sbt file, user.properties and</w:t>
      </w:r>
      <w:r w:rsidR="00757AB7">
        <w:rPr>
          <w:rFonts w:asciiTheme="minorHAnsi" w:hAnsiTheme="minorHAnsi"/>
          <w:color w:val="262626" w:themeColor="text1" w:themeTint="D9"/>
          <w:sz w:val="22"/>
          <w:szCs w:val="22"/>
        </w:rPr>
        <w:t xml:space="preserve"> interactive sbt shell.</w:t>
      </w:r>
    </w:p>
    <w:p w:rsidR="00757AB7" w:rsidRDefault="00757AB7"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306EF4" w:rsidRDefault="0083713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So far so good. We have now enough understanding of SBT to explore more features of it. </w:t>
      </w:r>
    </w:p>
    <w:p w:rsidR="00306EF4" w:rsidRDefault="00837135" w:rsidP="008C746C">
      <w:pPr>
        <w:pStyle w:val="ListParagraph"/>
        <w:tabs>
          <w:tab w:val="left" w:pos="6005"/>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We’ll now focus o</w:t>
      </w:r>
      <w:r w:rsidR="00306EF4">
        <w:rPr>
          <w:rFonts w:asciiTheme="minorHAnsi" w:hAnsiTheme="minorHAnsi"/>
          <w:color w:val="262626" w:themeColor="text1" w:themeTint="D9"/>
          <w:sz w:val="22"/>
          <w:szCs w:val="22"/>
        </w:rPr>
        <w:t>n</w:t>
      </w:r>
      <w:r>
        <w:rPr>
          <w:rFonts w:asciiTheme="minorHAnsi" w:hAnsiTheme="minorHAnsi"/>
          <w:color w:val="262626" w:themeColor="text1" w:themeTint="D9"/>
          <w:sz w:val="22"/>
          <w:szCs w:val="22"/>
        </w:rPr>
        <w:t xml:space="preserve"> </w:t>
      </w:r>
      <w:r w:rsidR="00306EF4">
        <w:rPr>
          <w:rFonts w:asciiTheme="minorHAnsi" w:hAnsiTheme="minorHAnsi"/>
          <w:color w:val="262626" w:themeColor="text1" w:themeTint="D9"/>
          <w:sz w:val="22"/>
          <w:szCs w:val="22"/>
        </w:rPr>
        <w:t xml:space="preserve">integrating various test, code coverage, code analysis, test automation, Database migration etc. </w:t>
      </w:r>
      <w:r w:rsidR="00871227">
        <w:rPr>
          <w:rFonts w:asciiTheme="minorHAnsi" w:hAnsiTheme="minorHAnsi"/>
          <w:color w:val="262626" w:themeColor="text1" w:themeTint="D9"/>
          <w:sz w:val="22"/>
          <w:szCs w:val="22"/>
        </w:rPr>
        <w:t>open source</w:t>
      </w:r>
      <w:r w:rsidR="00306EF4">
        <w:rPr>
          <w:rFonts w:asciiTheme="minorHAnsi" w:hAnsiTheme="minorHAnsi"/>
          <w:color w:val="262626" w:themeColor="text1" w:themeTint="D9"/>
          <w:sz w:val="22"/>
          <w:szCs w:val="22"/>
        </w:rPr>
        <w:t xml:space="preserve"> tools with SBT.</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435C8E" w:rsidP="00AA094C">
      <w:pPr>
        <w:pStyle w:val="Heading1"/>
        <w:spacing w:before="0" w:line="240" w:lineRule="auto"/>
        <w:rPr>
          <w:rFonts w:asciiTheme="minorHAnsi" w:hAnsiTheme="minorHAnsi"/>
        </w:rPr>
      </w:pPr>
      <w:r>
        <w:rPr>
          <w:rFonts w:asciiTheme="minorHAnsi" w:hAnsiTheme="minorHAnsi"/>
        </w:rPr>
        <w:t>more features</w:t>
      </w:r>
    </w:p>
    <w:p w:rsidR="00A33CFB" w:rsidRDefault="00A33CFB"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D65962" w:rsidRDefault="00D65962" w:rsidP="00F7760C">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color w:val="262626" w:themeColor="text1" w:themeTint="D9"/>
          <w:sz w:val="22"/>
          <w:szCs w:val="22"/>
        </w:rPr>
        <w:t>There are different mode</w:t>
      </w:r>
      <w:r w:rsidR="003802A5">
        <w:rPr>
          <w:rFonts w:asciiTheme="minorHAnsi" w:hAnsiTheme="minorHAnsi"/>
          <w:color w:val="262626" w:themeColor="text1" w:themeTint="D9"/>
          <w:sz w:val="22"/>
          <w:szCs w:val="22"/>
        </w:rPr>
        <w:t xml:space="preserve"> of runni</w:t>
      </w:r>
      <w:r w:rsidR="00C77080">
        <w:rPr>
          <w:rFonts w:asciiTheme="minorHAnsi" w:hAnsiTheme="minorHAnsi"/>
          <w:color w:val="262626" w:themeColor="text1" w:themeTint="D9"/>
          <w:sz w:val="22"/>
          <w:szCs w:val="22"/>
        </w:rPr>
        <w:t>ng sbt build commands and it allows to revisit the commands you’ve already executed on your interactive shell.</w:t>
      </w:r>
      <w:r w:rsidR="00F7760C">
        <w:rPr>
          <w:rFonts w:asciiTheme="minorHAnsi" w:hAnsiTheme="minorHAnsi"/>
          <w:color w:val="262626" w:themeColor="text1" w:themeTint="D9"/>
          <w:sz w:val="22"/>
          <w:szCs w:val="22"/>
        </w:rPr>
        <w:t xml:space="preserve"> This section </w:t>
      </w:r>
      <w:r w:rsidR="00F7760C" w:rsidRPr="00F7760C">
        <w:rPr>
          <w:rFonts w:asciiTheme="minorHAnsi" w:hAnsiTheme="minorHAnsi"/>
          <w:color w:val="262626" w:themeColor="text1" w:themeTint="D9"/>
          <w:sz w:val="22"/>
          <w:szCs w:val="22"/>
        </w:rPr>
        <w:t>describes how to use sbt on</w:t>
      </w:r>
      <w:r w:rsidR="00763FFA">
        <w:rPr>
          <w:rFonts w:asciiTheme="minorHAnsi" w:hAnsiTheme="minorHAnsi"/>
          <w:color w:val="262626" w:themeColor="text1" w:themeTint="D9"/>
          <w:sz w:val="22"/>
          <w:szCs w:val="22"/>
        </w:rPr>
        <w:t>ce you have set up your project and how to get list of recently executed commands on interactive shell.</w:t>
      </w:r>
      <w:r w:rsidR="004D57FD">
        <w:rPr>
          <w:rFonts w:asciiTheme="minorHAnsi" w:hAnsiTheme="minorHAnsi"/>
          <w:color w:val="262626" w:themeColor="text1" w:themeTint="D9"/>
          <w:sz w:val="22"/>
          <w:szCs w:val="22"/>
        </w:rPr>
        <w:t xml:space="preserve"> Here we</w:t>
      </w:r>
      <w:r w:rsidR="00F7760C" w:rsidRPr="00F7760C">
        <w:rPr>
          <w:rFonts w:asciiTheme="minorHAnsi" w:hAnsiTheme="minorHAnsi"/>
          <w:color w:val="262626" w:themeColor="text1" w:themeTint="D9"/>
          <w:sz w:val="22"/>
          <w:szCs w:val="22"/>
        </w:rPr>
        <w:t xml:space="preserve"> assumes</w:t>
      </w:r>
      <w:r w:rsidR="00CC2FE4">
        <w:rPr>
          <w:rFonts w:asciiTheme="minorHAnsi" w:hAnsiTheme="minorHAnsi"/>
          <w:color w:val="262626" w:themeColor="text1" w:themeTint="D9"/>
          <w:sz w:val="22"/>
          <w:szCs w:val="22"/>
        </w:rPr>
        <w:t xml:space="preserve"> you’ve installed sbt and completed </w:t>
      </w:r>
      <w:r w:rsidR="00F7760C" w:rsidRPr="00F7760C">
        <w:rPr>
          <w:rFonts w:asciiTheme="minorHAnsi" w:hAnsiTheme="minorHAnsi"/>
          <w:color w:val="262626" w:themeColor="text1" w:themeTint="D9"/>
          <w:sz w:val="22"/>
          <w:szCs w:val="22"/>
        </w:rPr>
        <w:t>Hello</w:t>
      </w:r>
      <w:r w:rsidR="00CC2FE4">
        <w:rPr>
          <w:rFonts w:asciiTheme="minorHAnsi" w:hAnsiTheme="minorHAnsi"/>
          <w:color w:val="262626" w:themeColor="text1" w:themeTint="D9"/>
          <w:sz w:val="22"/>
          <w:szCs w:val="22"/>
        </w:rPr>
        <w:t>SBT mentioned in above section.</w:t>
      </w:r>
    </w:p>
    <w:p w:rsidR="00D65962" w:rsidRDefault="00D65962"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A33CFB" w:rsidRDefault="00D65962"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 xml:space="preserve">Interactive Mode </w:t>
      </w:r>
      <w:r w:rsidR="007B6720">
        <w:rPr>
          <w:rFonts w:asciiTheme="minorHAnsi" w:hAnsiTheme="minorHAnsi"/>
          <w:b/>
          <w:color w:val="262626" w:themeColor="text1" w:themeTint="D9"/>
          <w:sz w:val="22"/>
          <w:szCs w:val="22"/>
          <w:u w:val="single"/>
        </w:rPr>
        <w:t>:</w:t>
      </w:r>
    </w:p>
    <w:p w:rsidR="007B6720" w:rsidRDefault="007B6720"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987519" w:rsidRDefault="007B6720" w:rsidP="007B6720">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B6720">
        <w:rPr>
          <w:rFonts w:asciiTheme="minorHAnsi" w:hAnsiTheme="minorHAnsi"/>
          <w:color w:val="262626" w:themeColor="text1" w:themeTint="D9"/>
          <w:sz w:val="22"/>
          <w:szCs w:val="22"/>
        </w:rPr>
        <w:t>Running sbt with no command line arguments starts it in interactive mode.</w:t>
      </w:r>
      <w:r w:rsidR="00204B14">
        <w:rPr>
          <w:rFonts w:asciiTheme="minorHAnsi" w:hAnsiTheme="minorHAnsi"/>
          <w:color w:val="262626" w:themeColor="text1" w:themeTint="D9"/>
          <w:sz w:val="22"/>
          <w:szCs w:val="22"/>
        </w:rPr>
        <w:t xml:space="preserve"> </w:t>
      </w:r>
      <w:r w:rsidR="00905861">
        <w:rPr>
          <w:rFonts w:asciiTheme="minorHAnsi" w:hAnsiTheme="minorHAnsi"/>
          <w:color w:val="262626" w:themeColor="text1" w:themeTint="D9"/>
          <w:sz w:val="22"/>
          <w:szCs w:val="22"/>
        </w:rPr>
        <w:t xml:space="preserve"> </w:t>
      </w:r>
    </w:p>
    <w:p w:rsidR="00905861" w:rsidRDefault="00905861" w:rsidP="007B6720">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87519" w:rsidRPr="00987519" w:rsidRDefault="00314662"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 xml:space="preserve">To start interactive Mode, </w:t>
      </w:r>
      <w:r w:rsidR="00987519" w:rsidRPr="00987519">
        <w:rPr>
          <w:rFonts w:asciiTheme="minorHAnsi" w:hAnsiTheme="minorHAnsi"/>
          <w:color w:val="262626" w:themeColor="text1" w:themeTint="D9"/>
          <w:sz w:val="22"/>
          <w:szCs w:val="22"/>
        </w:rPr>
        <w:t xml:space="preserve">Run </w:t>
      </w:r>
      <w:r w:rsidR="00987519" w:rsidRPr="009E1801">
        <w:rPr>
          <w:rFonts w:asciiTheme="minorHAnsi" w:hAnsiTheme="minorHAnsi"/>
          <w:i/>
          <w:color w:val="262626" w:themeColor="text1" w:themeTint="D9"/>
          <w:sz w:val="22"/>
          <w:szCs w:val="22"/>
        </w:rPr>
        <w:t>sbt</w:t>
      </w:r>
      <w:r w:rsidR="00987519" w:rsidRPr="00987519">
        <w:rPr>
          <w:rFonts w:asciiTheme="minorHAnsi" w:hAnsiTheme="minorHAnsi"/>
          <w:color w:val="262626" w:themeColor="text1" w:themeTint="D9"/>
          <w:sz w:val="22"/>
          <w:szCs w:val="22"/>
        </w:rPr>
        <w:t xml:space="preserve"> </w:t>
      </w:r>
      <w:r w:rsidR="009E1801">
        <w:rPr>
          <w:rFonts w:asciiTheme="minorHAnsi" w:hAnsiTheme="minorHAnsi"/>
          <w:color w:val="262626" w:themeColor="text1" w:themeTint="D9"/>
          <w:sz w:val="22"/>
          <w:szCs w:val="22"/>
        </w:rPr>
        <w:t xml:space="preserve">command </w:t>
      </w:r>
      <w:r w:rsidR="00987519" w:rsidRPr="00987519">
        <w:rPr>
          <w:rFonts w:asciiTheme="minorHAnsi" w:hAnsiTheme="minorHAnsi"/>
          <w:color w:val="262626" w:themeColor="text1" w:themeTint="D9"/>
          <w:sz w:val="22"/>
          <w:szCs w:val="22"/>
        </w:rPr>
        <w:t>in your project directory with no arguments:</w:t>
      </w:r>
    </w:p>
    <w:p w:rsidR="00905861"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87519"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905861">
        <w:rPr>
          <w:rFonts w:asciiTheme="minorHAnsi" w:hAnsiTheme="minorHAnsi"/>
          <w:color w:val="262626" w:themeColor="text1" w:themeTint="D9"/>
          <w:sz w:val="22"/>
          <w:szCs w:val="22"/>
        </w:rPr>
        <w:t>C:\SBT_Workspace\HelloSBT&gt;sbt</w:t>
      </w:r>
    </w:p>
    <w:p w:rsidR="00905861" w:rsidRPr="00905861"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b/>
          <w:color w:val="1F497D" w:themeColor="text2"/>
          <w:sz w:val="22"/>
          <w:szCs w:val="22"/>
        </w:rPr>
      </w:pPr>
      <w:r w:rsidRPr="00905861">
        <w:rPr>
          <w:rFonts w:asciiTheme="minorHAnsi" w:hAnsiTheme="minorHAnsi"/>
          <w:b/>
          <w:color w:val="1F497D" w:themeColor="text2"/>
          <w:sz w:val="22"/>
          <w:szCs w:val="22"/>
        </w:rPr>
        <w:t>&gt;</w:t>
      </w:r>
      <w:r>
        <w:rPr>
          <w:rFonts w:asciiTheme="minorHAnsi" w:hAnsiTheme="minorHAnsi"/>
          <w:b/>
          <w:color w:val="1F497D" w:themeColor="text2"/>
          <w:sz w:val="22"/>
          <w:szCs w:val="22"/>
        </w:rPr>
        <w:t xml:space="preserve"> </w:t>
      </w:r>
      <w:r w:rsidR="006D7800">
        <w:rPr>
          <w:rFonts w:asciiTheme="minorHAnsi" w:hAnsiTheme="minorHAnsi"/>
          <w:b/>
          <w:color w:val="1F497D" w:themeColor="text2"/>
          <w:sz w:val="22"/>
          <w:szCs w:val="22"/>
        </w:rPr>
        <w:t xml:space="preserve"> </w:t>
      </w:r>
      <w:r>
        <w:rPr>
          <w:rFonts w:asciiTheme="minorHAnsi" w:hAnsiTheme="minorHAnsi"/>
          <w:b/>
          <w:color w:val="1F497D" w:themeColor="text2"/>
          <w:sz w:val="22"/>
          <w:szCs w:val="22"/>
        </w:rPr>
        <w:t>(</w:t>
      </w:r>
      <w:r>
        <w:rPr>
          <w:rFonts w:asciiTheme="minorHAnsi" w:hAnsiTheme="minorHAnsi"/>
          <w:color w:val="1F497D" w:themeColor="text2"/>
          <w:sz w:val="22"/>
          <w:szCs w:val="22"/>
        </w:rPr>
        <w:t>It’s an interactive shell</w:t>
      </w:r>
      <w:r>
        <w:rPr>
          <w:rFonts w:asciiTheme="minorHAnsi" w:hAnsiTheme="minorHAnsi"/>
          <w:b/>
          <w:color w:val="1F497D" w:themeColor="text2"/>
          <w:sz w:val="22"/>
          <w:szCs w:val="22"/>
        </w:rPr>
        <w:t>)</w:t>
      </w:r>
    </w:p>
    <w:p w:rsidR="00905861" w:rsidRDefault="00905861"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9576B" w:rsidRPr="0079576B" w:rsidRDefault="00E51155"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Y</w:t>
      </w:r>
      <w:r w:rsidR="0079576B" w:rsidRPr="0079576B">
        <w:rPr>
          <w:rFonts w:asciiTheme="minorHAnsi" w:hAnsiTheme="minorHAnsi"/>
          <w:color w:val="262626" w:themeColor="text1" w:themeTint="D9"/>
          <w:sz w:val="22"/>
          <w:szCs w:val="22"/>
        </w:rPr>
        <w:t>ou could type compile</w:t>
      </w:r>
      <w:r w:rsidR="005433AB">
        <w:rPr>
          <w:rFonts w:asciiTheme="minorHAnsi" w:hAnsiTheme="minorHAnsi"/>
          <w:color w:val="262626" w:themeColor="text1" w:themeTint="D9"/>
          <w:sz w:val="22"/>
          <w:szCs w:val="22"/>
        </w:rPr>
        <w:t xml:space="preserve"> the scala/java sourcecode </w:t>
      </w:r>
      <w:r w:rsidR="0079576B" w:rsidRPr="0079576B">
        <w:rPr>
          <w:rFonts w:asciiTheme="minorHAnsi" w:hAnsiTheme="minorHAnsi"/>
          <w:color w:val="262626" w:themeColor="text1" w:themeTint="D9"/>
          <w:sz w:val="22"/>
          <w:szCs w:val="22"/>
        </w:rPr>
        <w:t xml:space="preserve"> at the sbt prompt</w:t>
      </w:r>
      <w:r w:rsidR="004E6F28">
        <w:rPr>
          <w:rFonts w:asciiTheme="minorHAnsi" w:hAnsiTheme="minorHAnsi"/>
          <w:color w:val="262626" w:themeColor="text1" w:themeTint="D9"/>
          <w:sz w:val="22"/>
          <w:szCs w:val="22"/>
        </w:rPr>
        <w:t xml:space="preserve"> using compile command</w:t>
      </w:r>
      <w:r w:rsidR="0079576B" w:rsidRPr="0079576B">
        <w:rPr>
          <w:rFonts w:asciiTheme="minorHAnsi" w:hAnsiTheme="minorHAnsi"/>
          <w:color w:val="262626" w:themeColor="text1" w:themeTint="D9"/>
          <w:sz w:val="22"/>
          <w:szCs w:val="22"/>
        </w:rPr>
        <w:t>:</w:t>
      </w: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t>&gt; compile</w:t>
      </w:r>
    </w:p>
    <w:p w:rsidR="0079576B" w:rsidRP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t>To compile again, press up arrow and then enter.</w:t>
      </w:r>
    </w:p>
    <w:p w:rsidR="0079576B" w:rsidRP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t xml:space="preserve">To run your program, type </w:t>
      </w:r>
      <w:r w:rsidRPr="00FB260D">
        <w:rPr>
          <w:rFonts w:asciiTheme="minorHAnsi" w:hAnsiTheme="minorHAnsi"/>
          <w:i/>
          <w:color w:val="262626" w:themeColor="text1" w:themeTint="D9"/>
          <w:sz w:val="22"/>
          <w:szCs w:val="22"/>
        </w:rPr>
        <w:t>run</w:t>
      </w:r>
      <w:r w:rsidRPr="0079576B">
        <w:rPr>
          <w:rFonts w:asciiTheme="minorHAnsi" w:hAnsiTheme="minorHAnsi"/>
          <w:color w:val="262626" w:themeColor="text1" w:themeTint="D9"/>
          <w:sz w:val="22"/>
          <w:szCs w:val="22"/>
        </w:rPr>
        <w:t>.</w:t>
      </w:r>
    </w:p>
    <w:p w:rsidR="0079576B" w:rsidRDefault="0079576B" w:rsidP="0079576B">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9576B">
        <w:rPr>
          <w:rFonts w:asciiTheme="minorHAnsi" w:hAnsiTheme="minorHAnsi"/>
          <w:color w:val="262626" w:themeColor="text1" w:themeTint="D9"/>
          <w:sz w:val="22"/>
          <w:szCs w:val="22"/>
        </w:rPr>
        <w:lastRenderedPageBreak/>
        <w:t xml:space="preserve">To leave interactive mode, type exit or use </w:t>
      </w:r>
      <w:r w:rsidRPr="0051310D">
        <w:rPr>
          <w:rFonts w:asciiTheme="minorHAnsi" w:hAnsiTheme="minorHAnsi"/>
          <w:i/>
          <w:color w:val="262626" w:themeColor="text1" w:themeTint="D9"/>
          <w:sz w:val="22"/>
          <w:szCs w:val="22"/>
        </w:rPr>
        <w:t>Ctrl+Z (Windows)</w:t>
      </w:r>
      <w:r w:rsidRPr="0079576B">
        <w:rPr>
          <w:rFonts w:asciiTheme="minorHAnsi" w:hAnsiTheme="minorHAnsi"/>
          <w:color w:val="262626" w:themeColor="text1" w:themeTint="D9"/>
          <w:sz w:val="22"/>
          <w:szCs w:val="22"/>
        </w:rPr>
        <w:t>.</w:t>
      </w:r>
    </w:p>
    <w:p w:rsidR="0079576B" w:rsidRDefault="0079576B" w:rsidP="009875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905861" w:rsidRPr="007B6720" w:rsidRDefault="00905861" w:rsidP="00905861">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7B6720">
        <w:rPr>
          <w:rFonts w:asciiTheme="minorHAnsi" w:hAnsiTheme="minorHAnsi"/>
          <w:color w:val="262626" w:themeColor="text1" w:themeTint="D9"/>
          <w:sz w:val="22"/>
          <w:szCs w:val="22"/>
        </w:rPr>
        <w:t>Interacti</w:t>
      </w:r>
      <w:r>
        <w:rPr>
          <w:rFonts w:asciiTheme="minorHAnsi" w:hAnsiTheme="minorHAnsi"/>
          <w:color w:val="262626" w:themeColor="text1" w:themeTint="D9"/>
          <w:sz w:val="22"/>
          <w:szCs w:val="22"/>
        </w:rPr>
        <w:t>ve mode has a command prompt where you can type various build commands and it’ll get executed interactively.</w:t>
      </w:r>
      <w:r w:rsidR="00AA1848">
        <w:rPr>
          <w:rFonts w:asciiTheme="minorHAnsi" w:hAnsiTheme="minorHAnsi"/>
          <w:color w:val="262626" w:themeColor="text1" w:themeTint="D9"/>
          <w:sz w:val="22"/>
          <w:szCs w:val="22"/>
        </w:rPr>
        <w:t xml:space="preserve"> </w:t>
      </w:r>
      <w:r>
        <w:rPr>
          <w:rFonts w:asciiTheme="minorHAnsi" w:hAnsiTheme="minorHAnsi"/>
          <w:color w:val="262626" w:themeColor="text1" w:themeTint="D9"/>
          <w:sz w:val="22"/>
          <w:szCs w:val="22"/>
        </w:rPr>
        <w:t xml:space="preserve">We’ve already worked with interactive mode in our HelloSBT case study. </w:t>
      </w:r>
    </w:p>
    <w:p w:rsidR="00D65962" w:rsidRDefault="00D65962" w:rsidP="00A33CFB">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D65962" w:rsidRDefault="00D65962"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 xml:space="preserve">Batch Mode </w:t>
      </w:r>
    </w:p>
    <w:p w:rsidR="000A7E19" w:rsidRDefault="000A7E19"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0A7E19" w:rsidRDefault="000A7E19"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0A7E19">
        <w:rPr>
          <w:rFonts w:asciiTheme="minorHAnsi" w:hAnsiTheme="minorHAnsi"/>
          <w:color w:val="262626" w:themeColor="text1" w:themeTint="D9"/>
          <w:sz w:val="22"/>
          <w:szCs w:val="22"/>
        </w:rPr>
        <w:t>You can also run sbt in batch mode, specifying a space-separated list of sbt</w:t>
      </w:r>
      <w:r w:rsidR="001F5181">
        <w:rPr>
          <w:rFonts w:asciiTheme="minorHAnsi" w:hAnsiTheme="minorHAnsi"/>
          <w:color w:val="262626" w:themeColor="text1" w:themeTint="D9"/>
          <w:sz w:val="22"/>
          <w:szCs w:val="22"/>
        </w:rPr>
        <w:t xml:space="preserve"> </w:t>
      </w:r>
      <w:r w:rsidRPr="000A7E19">
        <w:rPr>
          <w:rFonts w:asciiTheme="minorHAnsi" w:hAnsiTheme="minorHAnsi"/>
          <w:color w:val="262626" w:themeColor="text1" w:themeTint="D9"/>
          <w:sz w:val="22"/>
          <w:szCs w:val="22"/>
        </w:rPr>
        <w:t>commands as arguments. For sbt commands that take arguments, pass the</w:t>
      </w:r>
      <w:r w:rsidR="001F5181">
        <w:rPr>
          <w:rFonts w:asciiTheme="minorHAnsi" w:hAnsiTheme="minorHAnsi"/>
          <w:color w:val="262626" w:themeColor="text1" w:themeTint="D9"/>
          <w:sz w:val="22"/>
          <w:szCs w:val="22"/>
        </w:rPr>
        <w:t xml:space="preserve"> </w:t>
      </w:r>
      <w:r w:rsidRPr="000A7E19">
        <w:rPr>
          <w:rFonts w:asciiTheme="minorHAnsi" w:hAnsiTheme="minorHAnsi"/>
          <w:color w:val="262626" w:themeColor="text1" w:themeTint="D9"/>
          <w:sz w:val="22"/>
          <w:szCs w:val="22"/>
        </w:rPr>
        <w:t>command and arguments as one argument to sbt by enclosing them in quotes.</w:t>
      </w:r>
      <w:r w:rsidR="001F5181">
        <w:rPr>
          <w:rFonts w:asciiTheme="minorHAnsi" w:hAnsiTheme="minorHAnsi"/>
          <w:color w:val="262626" w:themeColor="text1" w:themeTint="D9"/>
          <w:sz w:val="22"/>
          <w:szCs w:val="22"/>
        </w:rPr>
        <w:t xml:space="preserve"> </w:t>
      </w:r>
    </w:p>
    <w:p w:rsidR="001F5181" w:rsidRPr="000A7E19" w:rsidRDefault="001F5181"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0A7E19" w:rsidRPr="000A7E19" w:rsidRDefault="000A7E19"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0A7E19">
        <w:rPr>
          <w:rFonts w:asciiTheme="minorHAnsi" w:hAnsiTheme="minorHAnsi"/>
          <w:color w:val="262626" w:themeColor="text1" w:themeTint="D9"/>
          <w:sz w:val="22"/>
          <w:szCs w:val="22"/>
        </w:rPr>
        <w:t>For example,</w:t>
      </w:r>
    </w:p>
    <w:p w:rsidR="000A7E19" w:rsidRPr="000A7E19" w:rsidRDefault="00765231"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905861">
        <w:rPr>
          <w:rFonts w:asciiTheme="minorHAnsi" w:hAnsiTheme="minorHAnsi"/>
          <w:color w:val="262626" w:themeColor="text1" w:themeTint="D9"/>
          <w:sz w:val="22"/>
          <w:szCs w:val="22"/>
        </w:rPr>
        <w:t>C:\SBT_Workspace\HelloSBT&gt;sbt</w:t>
      </w:r>
      <w:r w:rsidR="000A7E19" w:rsidRPr="000A7E19">
        <w:rPr>
          <w:rFonts w:asciiTheme="minorHAnsi" w:hAnsiTheme="minorHAnsi"/>
          <w:color w:val="262626" w:themeColor="text1" w:themeTint="D9"/>
          <w:sz w:val="22"/>
          <w:szCs w:val="22"/>
        </w:rPr>
        <w:t xml:space="preserve"> clean compile </w:t>
      </w:r>
      <w:r>
        <w:rPr>
          <w:rFonts w:asciiTheme="minorHAnsi" w:hAnsiTheme="minorHAnsi"/>
          <w:color w:val="262626" w:themeColor="text1" w:themeTint="D9"/>
          <w:sz w:val="22"/>
          <w:szCs w:val="22"/>
        </w:rPr>
        <w:t>test</w:t>
      </w:r>
    </w:p>
    <w:p w:rsidR="001F5181" w:rsidRDefault="001F5181" w:rsidP="000A7E1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D65962" w:rsidRDefault="00D65962"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r>
        <w:rPr>
          <w:rFonts w:asciiTheme="minorHAnsi" w:hAnsiTheme="minorHAnsi"/>
          <w:b/>
          <w:color w:val="262626" w:themeColor="text1" w:themeTint="D9"/>
          <w:sz w:val="22"/>
          <w:szCs w:val="22"/>
          <w:u w:val="single"/>
        </w:rPr>
        <w:t xml:space="preserve">Continuous Build and Test </w:t>
      </w:r>
    </w:p>
    <w:p w:rsidR="008B2969" w:rsidRDefault="008B2969" w:rsidP="00D65962">
      <w:pPr>
        <w:pStyle w:val="ListParagraph"/>
        <w:tabs>
          <w:tab w:val="center" w:pos="6120"/>
        </w:tabs>
        <w:autoSpaceDE w:val="0"/>
        <w:autoSpaceDN w:val="0"/>
        <w:adjustRightInd w:val="0"/>
        <w:spacing w:before="0" w:after="0" w:line="240" w:lineRule="auto"/>
        <w:ind w:left="1440"/>
        <w:rPr>
          <w:rFonts w:asciiTheme="minorHAnsi" w:hAnsiTheme="minorHAnsi"/>
          <w:b/>
          <w:color w:val="262626" w:themeColor="text1" w:themeTint="D9"/>
          <w:sz w:val="22"/>
          <w:szCs w:val="22"/>
          <w:u w:val="single"/>
        </w:rPr>
      </w:pPr>
    </w:p>
    <w:p w:rsid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To speed up your edit-compile-test cycle, you can ask sbt to automatically recompile</w:t>
      </w:r>
      <w:r w:rsidR="00CC2711">
        <w:rPr>
          <w:rFonts w:asciiTheme="minorHAnsi" w:hAnsiTheme="minorHAnsi"/>
          <w:color w:val="262626" w:themeColor="text1" w:themeTint="D9"/>
          <w:sz w:val="22"/>
          <w:szCs w:val="22"/>
        </w:rPr>
        <w:t xml:space="preserve"> </w:t>
      </w:r>
      <w:r w:rsidRPr="008B2969">
        <w:rPr>
          <w:rFonts w:asciiTheme="minorHAnsi" w:hAnsiTheme="minorHAnsi"/>
          <w:color w:val="262626" w:themeColor="text1" w:themeTint="D9"/>
          <w:sz w:val="22"/>
          <w:szCs w:val="22"/>
        </w:rPr>
        <w:t>or run tests whenever you save a source file.</w:t>
      </w:r>
    </w:p>
    <w:p w:rsidR="00CC2711" w:rsidRPr="008B2969" w:rsidRDefault="00CC2711"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Make a command run when one or more source files change by prefixing the</w:t>
      </w:r>
      <w:r w:rsidR="00CC2711">
        <w:rPr>
          <w:rFonts w:asciiTheme="minorHAnsi" w:hAnsiTheme="minorHAnsi"/>
          <w:color w:val="262626" w:themeColor="text1" w:themeTint="D9"/>
          <w:sz w:val="22"/>
          <w:szCs w:val="22"/>
        </w:rPr>
        <w:t xml:space="preserve"> </w:t>
      </w:r>
      <w:r w:rsidRPr="008B2969">
        <w:rPr>
          <w:rFonts w:asciiTheme="minorHAnsi" w:hAnsiTheme="minorHAnsi"/>
          <w:color w:val="262626" w:themeColor="text1" w:themeTint="D9"/>
          <w:sz w:val="22"/>
          <w:szCs w:val="22"/>
        </w:rPr>
        <w:t>command with ~. For example, in interactive mode try:</w:t>
      </w:r>
    </w:p>
    <w:p w:rsidR="00CC2711" w:rsidRPr="008B2969" w:rsidRDefault="00CC2711"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B2969" w:rsidRP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&gt; ~ compile</w:t>
      </w:r>
    </w:p>
    <w:p w:rsidR="00CC2711" w:rsidRDefault="00CC2711"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B2969" w:rsidRDefault="008B2969"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8B2969">
        <w:rPr>
          <w:rFonts w:asciiTheme="minorHAnsi" w:hAnsiTheme="minorHAnsi"/>
          <w:color w:val="262626" w:themeColor="text1" w:themeTint="D9"/>
          <w:sz w:val="22"/>
          <w:szCs w:val="22"/>
        </w:rPr>
        <w:t>Press enter to stop watching for changes.</w:t>
      </w:r>
      <w:r w:rsidR="00CC2711">
        <w:rPr>
          <w:rFonts w:asciiTheme="minorHAnsi" w:hAnsiTheme="minorHAnsi"/>
          <w:color w:val="262626" w:themeColor="text1" w:themeTint="D9"/>
          <w:sz w:val="22"/>
          <w:szCs w:val="22"/>
        </w:rPr>
        <w:t xml:space="preserve"> </w:t>
      </w:r>
      <w:r w:rsidRPr="008B2969">
        <w:rPr>
          <w:rFonts w:asciiTheme="minorHAnsi" w:hAnsiTheme="minorHAnsi"/>
          <w:color w:val="262626" w:themeColor="text1" w:themeTint="D9"/>
          <w:sz w:val="22"/>
          <w:szCs w:val="22"/>
        </w:rPr>
        <w:t>You can use the ~ prefix with either interactive mode or batch mode.</w:t>
      </w:r>
    </w:p>
    <w:p w:rsidR="00AF4F05" w:rsidRDefault="00AF4F05"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F4F05" w:rsidRDefault="00AF4F05" w:rsidP="008B2969">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b/>
          <w:color w:val="262626" w:themeColor="text1" w:themeTint="D9"/>
          <w:sz w:val="22"/>
          <w:szCs w:val="22"/>
          <w:u w:val="single"/>
        </w:rPr>
        <w:t>Tab completion</w:t>
      </w:r>
    </w:p>
    <w:p w:rsidR="00832E40" w:rsidRDefault="00832E40"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F4F05" w:rsidRDefault="00AF4F05"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Interactive mode has tab completion, including at an empty prompt. A special</w:t>
      </w:r>
      <w:r w:rsidR="00832E40">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sbt convention is that pressing tab once may show only a subset of most likely</w:t>
      </w:r>
      <w:r w:rsidR="00832E40">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completions, while pressing it more times shows more verbose choices.</w:t>
      </w:r>
    </w:p>
    <w:p w:rsidR="00832E40" w:rsidRDefault="00832E40"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832E40" w:rsidRDefault="00141CE8"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Pr>
          <w:rFonts w:asciiTheme="minorHAnsi" w:hAnsiTheme="minorHAnsi"/>
          <w:b/>
          <w:color w:val="262626" w:themeColor="text1" w:themeTint="D9"/>
          <w:sz w:val="22"/>
          <w:szCs w:val="22"/>
          <w:u w:val="single"/>
        </w:rPr>
        <w:t>History</w:t>
      </w:r>
      <w:r w:rsidR="00832E40">
        <w:rPr>
          <w:rFonts w:asciiTheme="minorHAnsi" w:hAnsiTheme="minorHAnsi"/>
          <w:b/>
          <w:color w:val="262626" w:themeColor="text1" w:themeTint="D9"/>
          <w:sz w:val="22"/>
          <w:szCs w:val="22"/>
          <w:u w:val="single"/>
        </w:rPr>
        <w:t xml:space="preserve"> command</w:t>
      </w:r>
    </w:p>
    <w:p w:rsidR="00832E40" w:rsidRPr="00AF4F05" w:rsidRDefault="00832E40"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F4F05" w:rsidRPr="00AF4F05" w:rsidRDefault="00AF4F05"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Interactive mode remembers history, even if you exit sbt and restart it. The</w:t>
      </w:r>
      <w:r w:rsidR="00772485">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simplest way to access history is with the up arrow key. The following commands</w:t>
      </w:r>
      <w:r w:rsidR="00772485">
        <w:rPr>
          <w:rFonts w:asciiTheme="minorHAnsi" w:hAnsiTheme="minorHAnsi"/>
          <w:color w:val="262626" w:themeColor="text1" w:themeTint="D9"/>
          <w:sz w:val="22"/>
          <w:szCs w:val="22"/>
        </w:rPr>
        <w:t xml:space="preserve"> </w:t>
      </w:r>
      <w:r w:rsidRPr="00AF4F05">
        <w:rPr>
          <w:rFonts w:asciiTheme="minorHAnsi" w:hAnsiTheme="minorHAnsi"/>
          <w:color w:val="262626" w:themeColor="text1" w:themeTint="D9"/>
          <w:sz w:val="22"/>
          <w:szCs w:val="22"/>
        </w:rPr>
        <w:t>are also supported:</w:t>
      </w:r>
    </w:p>
    <w:p w:rsidR="00772485" w:rsidRDefault="00772485"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tbl>
      <w:tblPr>
        <w:tblStyle w:val="TableGrid"/>
        <w:tblW w:w="0" w:type="auto"/>
        <w:tblInd w:w="1440" w:type="dxa"/>
        <w:tblLook w:val="04A0" w:firstRow="1" w:lastRow="0" w:firstColumn="1" w:lastColumn="0" w:noHBand="0" w:noVBand="1"/>
      </w:tblPr>
      <w:tblGrid>
        <w:gridCol w:w="1728"/>
        <w:gridCol w:w="7848"/>
      </w:tblGrid>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Command</w:t>
            </w:r>
          </w:p>
        </w:tc>
        <w:tc>
          <w:tcPr>
            <w:tcW w:w="784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Description</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w:t>
            </w:r>
          </w:p>
        </w:tc>
        <w:tc>
          <w:tcPr>
            <w:tcW w:w="784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Show history command help.</w:t>
            </w:r>
          </w:p>
        </w:tc>
      </w:tr>
      <w:tr w:rsidR="009257C3" w:rsidTr="009257C3">
        <w:tc>
          <w:tcPr>
            <w:tcW w:w="172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previous command again.</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Show all previous commands.</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!:n</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Show the last n commands.</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!n</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command with index n, as shown by the !: command.</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!-n</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nth command before this one.</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Pr>
                <w:rFonts w:asciiTheme="minorHAnsi" w:hAnsiTheme="minorHAnsi"/>
                <w:color w:val="262626" w:themeColor="text1" w:themeTint="D9"/>
                <w:sz w:val="22"/>
                <w:szCs w:val="22"/>
              </w:rPr>
              <w:t>!string</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most recent command starting with ‘string.’</w:t>
            </w:r>
          </w:p>
        </w:tc>
      </w:tr>
      <w:tr w:rsidR="009257C3" w:rsidTr="009257C3">
        <w:tc>
          <w:tcPr>
            <w:tcW w:w="1728" w:type="dxa"/>
          </w:tcPr>
          <w:p w:rsidR="009257C3"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!?string</w:t>
            </w:r>
          </w:p>
        </w:tc>
        <w:tc>
          <w:tcPr>
            <w:tcW w:w="7848" w:type="dxa"/>
          </w:tcPr>
          <w:p w:rsidR="009257C3" w:rsidRPr="00AF4F05" w:rsidRDefault="009257C3" w:rsidP="00AF4F05">
            <w:pPr>
              <w:pStyle w:val="ListParagraph"/>
              <w:tabs>
                <w:tab w:val="center" w:pos="6120"/>
              </w:tabs>
              <w:autoSpaceDE w:val="0"/>
              <w:autoSpaceDN w:val="0"/>
              <w:adjustRightInd w:val="0"/>
              <w:spacing w:before="0" w:after="0" w:line="240" w:lineRule="auto"/>
              <w:ind w:left="0"/>
              <w:rPr>
                <w:rFonts w:asciiTheme="minorHAnsi" w:hAnsiTheme="minorHAnsi"/>
                <w:color w:val="262626" w:themeColor="text1" w:themeTint="D9"/>
                <w:sz w:val="22"/>
                <w:szCs w:val="22"/>
              </w:rPr>
            </w:pPr>
            <w:r w:rsidRPr="00AF4F05">
              <w:rPr>
                <w:rFonts w:asciiTheme="minorHAnsi" w:hAnsiTheme="minorHAnsi"/>
                <w:color w:val="262626" w:themeColor="text1" w:themeTint="D9"/>
                <w:sz w:val="22"/>
                <w:szCs w:val="22"/>
              </w:rPr>
              <w:t>Execute the most recent command containing ‘string.’</w:t>
            </w:r>
          </w:p>
        </w:tc>
      </w:tr>
    </w:tbl>
    <w:p w:rsidR="009257C3" w:rsidRDefault="009257C3" w:rsidP="00AF4F05">
      <w:pPr>
        <w:pStyle w:val="ListParagraph"/>
        <w:tabs>
          <w:tab w:val="center" w:pos="6120"/>
        </w:tabs>
        <w:autoSpaceDE w:val="0"/>
        <w:autoSpaceDN w:val="0"/>
        <w:adjustRightInd w:val="0"/>
        <w:spacing w:before="0" w:after="0" w:line="240" w:lineRule="auto"/>
        <w:ind w:left="1440"/>
        <w:rPr>
          <w:rFonts w:asciiTheme="minorHAnsi" w:hAnsiTheme="minorHAnsi"/>
          <w:color w:val="262626" w:themeColor="text1" w:themeTint="D9"/>
          <w:sz w:val="22"/>
          <w:szCs w:val="22"/>
        </w:rPr>
      </w:pPr>
    </w:p>
    <w:p w:rsidR="00AA094C" w:rsidRPr="005B25D1" w:rsidRDefault="00497809" w:rsidP="00AA094C">
      <w:pPr>
        <w:pStyle w:val="Heading1"/>
        <w:spacing w:before="0" w:line="240" w:lineRule="auto"/>
        <w:rPr>
          <w:rFonts w:asciiTheme="minorHAnsi" w:hAnsiTheme="minorHAnsi"/>
        </w:rPr>
      </w:pPr>
      <w:r>
        <w:rPr>
          <w:rFonts w:asciiTheme="minorHAnsi" w:hAnsiTheme="minorHAnsi"/>
        </w:rPr>
        <w:lastRenderedPageBreak/>
        <w:t xml:space="preserve">INTEGRATION WITH </w:t>
      </w:r>
      <w:r w:rsidR="00A47188">
        <w:rPr>
          <w:rFonts w:asciiTheme="minorHAnsi" w:hAnsiTheme="minorHAnsi"/>
        </w:rPr>
        <w:t xml:space="preserve">OTHER </w:t>
      </w:r>
      <w:r>
        <w:rPr>
          <w:rFonts w:asciiTheme="minorHAnsi" w:hAnsiTheme="minorHAnsi"/>
        </w:rPr>
        <w:t>TOOLS/TECHNOLOGIES</w:t>
      </w:r>
    </w:p>
    <w:p w:rsidR="00B316DB" w:rsidRDefault="00B316DB"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B316DB" w:rsidRDefault="00607D0F"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color w:val="000000"/>
          <w:sz w:val="22"/>
          <w:szCs w:val="22"/>
        </w:rPr>
      </w:pPr>
      <w:r>
        <w:rPr>
          <w:rFonts w:asciiTheme="minorHAnsi" w:hAnsiTheme="minorHAnsi" w:cstheme="minorHAnsi"/>
          <w:color w:val="000000"/>
          <w:sz w:val="22"/>
          <w:szCs w:val="22"/>
        </w:rPr>
        <w:t xml:space="preserve">This section covers integration of </w:t>
      </w:r>
      <w:r w:rsidR="00B316DB">
        <w:rPr>
          <w:rFonts w:asciiTheme="minorHAnsi" w:hAnsiTheme="minorHAnsi" w:cstheme="minorHAnsi"/>
          <w:color w:val="000000"/>
          <w:sz w:val="22"/>
          <w:szCs w:val="22"/>
        </w:rPr>
        <w:t xml:space="preserve">SBT with </w:t>
      </w:r>
      <w:r>
        <w:rPr>
          <w:rFonts w:asciiTheme="minorHAnsi" w:hAnsiTheme="minorHAnsi" w:cstheme="minorHAnsi"/>
          <w:color w:val="000000"/>
          <w:sz w:val="22"/>
          <w:szCs w:val="22"/>
        </w:rPr>
        <w:t>various</w:t>
      </w:r>
      <w:r w:rsidR="00425828">
        <w:rPr>
          <w:rFonts w:asciiTheme="minorHAnsi" w:hAnsiTheme="minorHAnsi" w:cstheme="minorHAnsi"/>
          <w:color w:val="000000"/>
          <w:sz w:val="22"/>
          <w:szCs w:val="22"/>
        </w:rPr>
        <w:t xml:space="preserve"> </w:t>
      </w:r>
      <w:r w:rsidR="00B316DB">
        <w:rPr>
          <w:rFonts w:asciiTheme="minorHAnsi" w:hAnsiTheme="minorHAnsi" w:cstheme="minorHAnsi"/>
          <w:color w:val="000000"/>
          <w:sz w:val="22"/>
          <w:szCs w:val="22"/>
        </w:rPr>
        <w:t>open</w:t>
      </w:r>
      <w:r w:rsidR="00B16FC8">
        <w:rPr>
          <w:rFonts w:asciiTheme="minorHAnsi" w:hAnsiTheme="minorHAnsi" w:cstheme="minorHAnsi"/>
          <w:color w:val="000000"/>
          <w:sz w:val="22"/>
          <w:szCs w:val="22"/>
        </w:rPr>
        <w:t xml:space="preserve"> </w:t>
      </w:r>
      <w:r w:rsidR="00B316DB">
        <w:rPr>
          <w:rFonts w:asciiTheme="minorHAnsi" w:hAnsiTheme="minorHAnsi" w:cstheme="minorHAnsi"/>
          <w:color w:val="000000"/>
          <w:sz w:val="22"/>
          <w:szCs w:val="22"/>
        </w:rPr>
        <w:t>source tools/technologies</w:t>
      </w:r>
      <w:r>
        <w:rPr>
          <w:rFonts w:asciiTheme="minorHAnsi" w:hAnsiTheme="minorHAnsi" w:cstheme="minorHAnsi"/>
          <w:color w:val="000000"/>
          <w:sz w:val="22"/>
          <w:szCs w:val="22"/>
        </w:rPr>
        <w:t xml:space="preserve"> which are useful to improve the code quality</w:t>
      </w:r>
      <w:r w:rsidR="00063BA1">
        <w:rPr>
          <w:rFonts w:asciiTheme="minorHAnsi" w:hAnsiTheme="minorHAnsi" w:cstheme="minorHAnsi"/>
          <w:color w:val="000000"/>
          <w:sz w:val="22"/>
          <w:szCs w:val="22"/>
        </w:rPr>
        <w:t>,</w:t>
      </w:r>
      <w:r>
        <w:rPr>
          <w:rFonts w:asciiTheme="minorHAnsi" w:hAnsiTheme="minorHAnsi" w:cstheme="minorHAnsi"/>
          <w:color w:val="000000"/>
          <w:sz w:val="22"/>
          <w:szCs w:val="22"/>
        </w:rPr>
        <w:t xml:space="preserve"> automation testing </w:t>
      </w:r>
      <w:r w:rsidR="00063BA1">
        <w:rPr>
          <w:rFonts w:asciiTheme="minorHAnsi" w:hAnsiTheme="minorHAnsi" w:cstheme="minorHAnsi"/>
          <w:color w:val="000000"/>
          <w:sz w:val="22"/>
          <w:szCs w:val="22"/>
        </w:rPr>
        <w:t xml:space="preserve">and database migration which often require </w:t>
      </w:r>
      <w:r>
        <w:rPr>
          <w:rFonts w:asciiTheme="minorHAnsi" w:hAnsiTheme="minorHAnsi" w:cstheme="minorHAnsi"/>
          <w:color w:val="000000"/>
          <w:sz w:val="22"/>
          <w:szCs w:val="22"/>
        </w:rPr>
        <w:t xml:space="preserve">during software development. </w:t>
      </w:r>
    </w:p>
    <w:p w:rsidR="000F0379" w:rsidRDefault="000F0379"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color w:val="000000"/>
          <w:sz w:val="22"/>
          <w:szCs w:val="22"/>
        </w:rPr>
      </w:pPr>
    </w:p>
    <w:p w:rsidR="00330CF3" w:rsidRDefault="00330CF3" w:rsidP="00EA0B38">
      <w:pPr>
        <w:pStyle w:val="ListParagraph"/>
        <w:tabs>
          <w:tab w:val="center" w:pos="6120"/>
        </w:tabs>
        <w:autoSpaceDE w:val="0"/>
        <w:autoSpaceDN w:val="0"/>
        <w:adjustRightInd w:val="0"/>
        <w:spacing w:before="0" w:after="0" w:line="240" w:lineRule="auto"/>
        <w:ind w:left="1440"/>
        <w:rPr>
          <w:rFonts w:asciiTheme="minorHAnsi" w:hAnsiTheme="minorHAnsi" w:cstheme="minorHAnsi"/>
          <w:color w:val="000000"/>
          <w:sz w:val="22"/>
          <w:szCs w:val="22"/>
        </w:rPr>
      </w:pPr>
      <w:r>
        <w:rPr>
          <w:rFonts w:asciiTheme="minorHAnsi" w:hAnsiTheme="minorHAnsi" w:cstheme="minorHAnsi"/>
          <w:color w:val="000000"/>
          <w:sz w:val="22"/>
          <w:szCs w:val="22"/>
        </w:rPr>
        <w:t xml:space="preserve">We have categorized the list of tools/technologies based on their respective usage : </w:t>
      </w:r>
      <w:r w:rsidR="006F186A">
        <w:rPr>
          <w:rFonts w:asciiTheme="minorHAnsi" w:hAnsiTheme="minorHAnsi" w:cstheme="minorHAnsi"/>
          <w:color w:val="000000"/>
          <w:sz w:val="22"/>
          <w:szCs w:val="22"/>
        </w:rPr>
        <w:tab/>
      </w:r>
    </w:p>
    <w:p w:rsidR="00330CF3" w:rsidRDefault="00330CF3"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Testing</w:t>
      </w:r>
    </w:p>
    <w:p w:rsidR="00753734" w:rsidRDefault="006D4C7A" w:rsidP="00330CF3">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sidRPr="00330CF3">
        <w:rPr>
          <w:rFonts w:asciiTheme="minorHAnsi" w:hAnsiTheme="minorHAnsi" w:cstheme="minorHAnsi"/>
          <w:color w:val="000000"/>
          <w:sz w:val="22"/>
          <w:szCs w:val="22"/>
        </w:rPr>
        <w:t>Junit</w:t>
      </w:r>
    </w:p>
    <w:p w:rsidR="00330CF3" w:rsidRDefault="00330CF3" w:rsidP="00330CF3">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ScalaTest</w:t>
      </w:r>
    </w:p>
    <w:p w:rsidR="006D4C7A" w:rsidRDefault="00330CF3"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Continous Integration</w:t>
      </w:r>
    </w:p>
    <w:p w:rsidR="00330CF3" w:rsidRDefault="00330CF3" w:rsidP="00330CF3">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Jenkins</w:t>
      </w:r>
    </w:p>
    <w:p w:rsidR="004712AF" w:rsidRPr="00753734" w:rsidRDefault="00330CF3" w:rsidP="004712AF">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Code Coverage</w:t>
      </w:r>
    </w:p>
    <w:p w:rsidR="006D4C7A" w:rsidRDefault="006D4C7A" w:rsidP="005F59C1">
      <w:pPr>
        <w:pStyle w:val="ListParagraph"/>
        <w:numPr>
          <w:ilvl w:val="0"/>
          <w:numId w:val="27"/>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Jacoco</w:t>
      </w:r>
    </w:p>
    <w:p w:rsidR="005F59C1" w:rsidRDefault="005F59C1" w:rsidP="005F59C1">
      <w:pPr>
        <w:pStyle w:val="ListParagraph"/>
        <w:numPr>
          <w:ilvl w:val="0"/>
          <w:numId w:val="27"/>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Scoverage</w:t>
      </w:r>
    </w:p>
    <w:p w:rsidR="005F59C1" w:rsidRDefault="005F59C1"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Static code analysis</w:t>
      </w:r>
    </w:p>
    <w:p w:rsidR="00B72FD2" w:rsidRDefault="006D4C7A"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Scala</w:t>
      </w:r>
      <w:r w:rsidR="0077429B">
        <w:rPr>
          <w:rFonts w:asciiTheme="minorHAnsi" w:hAnsiTheme="minorHAnsi" w:cstheme="minorHAnsi"/>
          <w:color w:val="000000"/>
          <w:sz w:val="22"/>
          <w:szCs w:val="22"/>
        </w:rPr>
        <w:t>s</w:t>
      </w:r>
      <w:r>
        <w:rPr>
          <w:rFonts w:asciiTheme="minorHAnsi" w:hAnsiTheme="minorHAnsi" w:cstheme="minorHAnsi"/>
          <w:color w:val="000000"/>
          <w:sz w:val="22"/>
          <w:szCs w:val="22"/>
        </w:rPr>
        <w:t>tyle</w:t>
      </w:r>
    </w:p>
    <w:p w:rsidR="005F59C1" w:rsidRDefault="005F59C1"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Automation testing</w:t>
      </w:r>
    </w:p>
    <w:p w:rsidR="00076A8B" w:rsidRDefault="00076A8B"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Gatling</w:t>
      </w:r>
    </w:p>
    <w:p w:rsidR="00076A8B" w:rsidRDefault="00076A8B"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Selenium</w:t>
      </w:r>
    </w:p>
    <w:p w:rsidR="005F59C1" w:rsidRDefault="005F59C1"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Database Migration</w:t>
      </w:r>
    </w:p>
    <w:p w:rsidR="005F59C1" w:rsidRDefault="005F59C1" w:rsidP="005F59C1">
      <w:pPr>
        <w:pStyle w:val="ListParagraph"/>
        <w:numPr>
          <w:ilvl w:val="1"/>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Flyway</w:t>
      </w:r>
    </w:p>
    <w:p w:rsidR="00076A8B" w:rsidRDefault="00076A8B" w:rsidP="00753734">
      <w:pPr>
        <w:pStyle w:val="ListParagraph"/>
        <w:numPr>
          <w:ilvl w:val="0"/>
          <w:numId w:val="26"/>
        </w:num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Sonarqube</w:t>
      </w:r>
      <w:r w:rsidR="0071600B">
        <w:rPr>
          <w:rFonts w:asciiTheme="minorHAnsi" w:hAnsiTheme="minorHAnsi" w:cstheme="minorHAnsi"/>
          <w:color w:val="000000"/>
          <w:sz w:val="22"/>
          <w:szCs w:val="22"/>
        </w:rPr>
        <w:t xml:space="preserve"> and Sonar-runner</w:t>
      </w:r>
    </w:p>
    <w:p w:rsidR="00181B60" w:rsidRDefault="00181B60" w:rsidP="00181B60">
      <w:pPr>
        <w:tabs>
          <w:tab w:val="left" w:pos="149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ab/>
      </w:r>
    </w:p>
    <w:p w:rsidR="00923D17" w:rsidRDefault="00923D17"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925C6C" w:rsidRDefault="00925C6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Testing</w:t>
      </w:r>
    </w:p>
    <w:p w:rsidR="0022301B" w:rsidRDefault="0022301B"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p>
    <w:p w:rsidR="00925C6C" w:rsidRPr="005F59C1" w:rsidRDefault="00925C6C"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r w:rsidRPr="005F59C1">
        <w:rPr>
          <w:rFonts w:asciiTheme="minorHAnsi" w:hAnsiTheme="minorHAnsi" w:cstheme="minorHAnsi"/>
          <w:color w:val="000000"/>
          <w:sz w:val="22"/>
          <w:szCs w:val="22"/>
        </w:rPr>
        <w:t>Testing give you an insight into working of an application. It helps in understanding the extent to which the application</w:t>
      </w:r>
      <w:r w:rsidR="00A20CF6">
        <w:rPr>
          <w:rFonts w:asciiTheme="minorHAnsi" w:hAnsiTheme="minorHAnsi" w:cstheme="minorHAnsi"/>
          <w:color w:val="000000"/>
          <w:sz w:val="22"/>
          <w:szCs w:val="22"/>
        </w:rPr>
        <w:t xml:space="preserve"> </w:t>
      </w:r>
      <w:r w:rsidRPr="005F59C1">
        <w:rPr>
          <w:rFonts w:asciiTheme="minorHAnsi" w:hAnsiTheme="minorHAnsi" w:cstheme="minorHAnsi"/>
          <w:color w:val="000000"/>
          <w:sz w:val="22"/>
          <w:szCs w:val="22"/>
        </w:rPr>
        <w:t xml:space="preserve">does its job and the cases where it fails to do so. SBT provides support for running tests in </w:t>
      </w:r>
      <w:r w:rsidR="000E7D0E" w:rsidRPr="005F59C1">
        <w:rPr>
          <w:rFonts w:asciiTheme="minorHAnsi" w:hAnsiTheme="minorHAnsi" w:cstheme="minorHAnsi"/>
          <w:color w:val="000000"/>
          <w:sz w:val="22"/>
          <w:szCs w:val="22"/>
        </w:rPr>
        <w:t>continuous</w:t>
      </w:r>
      <w:r w:rsidRPr="005F59C1">
        <w:rPr>
          <w:rFonts w:asciiTheme="minorHAnsi" w:hAnsiTheme="minorHAnsi" w:cstheme="minorHAnsi"/>
          <w:color w:val="000000"/>
          <w:sz w:val="22"/>
          <w:szCs w:val="22"/>
        </w:rPr>
        <w:t xml:space="preserve"> mode so that you can see the impact the moment a change is made.</w:t>
      </w:r>
    </w:p>
    <w:p w:rsidR="00925C6C" w:rsidRPr="005F59C1" w:rsidRDefault="00925C6C"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p>
    <w:p w:rsidR="00925C6C" w:rsidRDefault="00925C6C" w:rsidP="00925C6C">
      <w:pPr>
        <w:pStyle w:val="ListParagraph"/>
        <w:tabs>
          <w:tab w:val="left" w:pos="1490"/>
        </w:tabs>
        <w:autoSpaceDE w:val="0"/>
        <w:autoSpaceDN w:val="0"/>
        <w:adjustRightInd w:val="0"/>
        <w:spacing w:before="0" w:after="0" w:line="240" w:lineRule="auto"/>
        <w:ind w:left="2210"/>
        <w:rPr>
          <w:rFonts w:asciiTheme="minorHAnsi" w:hAnsiTheme="minorHAnsi" w:cstheme="minorHAnsi"/>
          <w:color w:val="000000"/>
          <w:sz w:val="22"/>
          <w:szCs w:val="22"/>
        </w:rPr>
      </w:pPr>
      <w:r w:rsidRPr="005F59C1">
        <w:rPr>
          <w:rFonts w:asciiTheme="minorHAnsi" w:hAnsiTheme="minorHAnsi" w:cstheme="minorHAnsi"/>
          <w:color w:val="000000"/>
          <w:sz w:val="22"/>
          <w:szCs w:val="22"/>
        </w:rPr>
        <w:t>All the major Scala testing framework can be used within SBT project just by adding them as a project dependency for the test configuration.</w:t>
      </w:r>
    </w:p>
    <w:p w:rsidR="00925C6C" w:rsidRDefault="00925C6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947DCB" w:rsidRPr="00FE793B" w:rsidRDefault="0077429B" w:rsidP="00947DCB">
      <w:pPr>
        <w:pStyle w:val="ListParagraph"/>
        <w:numPr>
          <w:ilvl w:val="0"/>
          <w:numId w:val="28"/>
        </w:numPr>
        <w:tabs>
          <w:tab w:val="center" w:pos="6120"/>
        </w:tabs>
        <w:autoSpaceDE w:val="0"/>
        <w:autoSpaceDN w:val="0"/>
        <w:adjustRightInd w:val="0"/>
        <w:spacing w:before="0" w:after="0" w:line="240" w:lineRule="auto"/>
        <w:rPr>
          <w:rFonts w:ascii="Arial" w:hAnsi="Arial" w:cs="Arial"/>
          <w:color w:val="222222"/>
          <w:shd w:val="clear" w:color="auto" w:fill="FFFFFF"/>
        </w:rPr>
      </w:pPr>
      <w:r w:rsidRPr="00FE793B">
        <w:rPr>
          <w:rFonts w:asciiTheme="minorHAnsi" w:hAnsiTheme="minorHAnsi" w:cstheme="minorHAnsi"/>
          <w:b/>
          <w:color w:val="000000"/>
          <w:sz w:val="22"/>
          <w:szCs w:val="22"/>
        </w:rPr>
        <w:t>JUnit</w:t>
      </w:r>
      <w:r w:rsidR="00FE793B" w:rsidRPr="00FE793B">
        <w:rPr>
          <w:rFonts w:asciiTheme="minorHAnsi" w:hAnsiTheme="minorHAnsi" w:cstheme="minorHAnsi"/>
          <w:b/>
          <w:color w:val="000000"/>
          <w:sz w:val="22"/>
          <w:szCs w:val="22"/>
        </w:rPr>
        <w:t xml:space="preserve"> </w:t>
      </w:r>
      <w:r w:rsidR="00FE793B">
        <w:rPr>
          <w:rFonts w:asciiTheme="minorHAnsi" w:hAnsiTheme="minorHAnsi" w:cstheme="minorHAnsi"/>
          <w:b/>
          <w:color w:val="000000"/>
          <w:sz w:val="22"/>
          <w:szCs w:val="22"/>
        </w:rPr>
        <w:t xml:space="preserve">: </w:t>
      </w:r>
      <w:r w:rsidR="00947DCB" w:rsidRPr="00FE793B">
        <w:rPr>
          <w:rFonts w:ascii="Arial" w:hAnsi="Arial" w:cs="Arial"/>
          <w:bCs/>
          <w:color w:val="222222"/>
          <w:shd w:val="clear" w:color="auto" w:fill="FFFFFF"/>
        </w:rPr>
        <w:t>JUnit</w:t>
      </w:r>
      <w:r w:rsidR="00947DCB" w:rsidRPr="00FE793B">
        <w:rPr>
          <w:rStyle w:val="apple-converted-space"/>
          <w:rFonts w:ascii="Arial" w:hAnsi="Arial" w:cs="Arial"/>
          <w:color w:val="222222"/>
          <w:shd w:val="clear" w:color="auto" w:fill="FFFFFF"/>
        </w:rPr>
        <w:t> </w:t>
      </w:r>
      <w:r w:rsidR="00947DCB" w:rsidRPr="00FE793B">
        <w:rPr>
          <w:rFonts w:ascii="Arial" w:hAnsi="Arial" w:cs="Arial"/>
          <w:color w:val="222222"/>
          <w:shd w:val="clear" w:color="auto" w:fill="FFFFFF"/>
        </w:rPr>
        <w:t>is a unit testing framework for the Java programming language.</w:t>
      </w:r>
      <w:r w:rsidR="00B304BE" w:rsidRPr="00FE793B">
        <w:rPr>
          <w:rFonts w:ascii="Arial" w:hAnsi="Arial" w:cs="Arial"/>
          <w:color w:val="222222"/>
          <w:shd w:val="clear" w:color="auto" w:fill="FFFFFF"/>
        </w:rPr>
        <w:t xml:space="preserve"> </w:t>
      </w:r>
      <w:r w:rsidR="00947DCB" w:rsidRPr="00FE793B">
        <w:rPr>
          <w:rFonts w:ascii="Arial" w:hAnsi="Arial" w:cs="Arial"/>
          <w:bCs/>
          <w:color w:val="222222"/>
          <w:shd w:val="clear" w:color="auto" w:fill="FFFFFF"/>
        </w:rPr>
        <w:t>JUnit</w:t>
      </w:r>
      <w:r w:rsidR="00947DCB" w:rsidRPr="00FE793B">
        <w:rPr>
          <w:rStyle w:val="apple-converted-space"/>
          <w:rFonts w:ascii="Arial" w:hAnsi="Arial" w:cs="Arial"/>
          <w:color w:val="222222"/>
          <w:shd w:val="clear" w:color="auto" w:fill="FFFFFF"/>
        </w:rPr>
        <w:t> </w:t>
      </w:r>
      <w:r w:rsidR="00947DCB" w:rsidRPr="00FE793B">
        <w:rPr>
          <w:rFonts w:ascii="Arial" w:hAnsi="Arial" w:cs="Arial"/>
          <w:color w:val="222222"/>
          <w:shd w:val="clear" w:color="auto" w:fill="FFFFFF"/>
        </w:rPr>
        <w:t>has been important in the development of test-driven development, and is one of a family of unit testing frameworks.</w:t>
      </w:r>
    </w:p>
    <w:p w:rsidR="00B304BE" w:rsidRDefault="00B304BE" w:rsidP="00947DCB">
      <w:pPr>
        <w:pStyle w:val="ListParagraph"/>
        <w:tabs>
          <w:tab w:val="center" w:pos="6120"/>
        </w:tabs>
        <w:autoSpaceDE w:val="0"/>
        <w:autoSpaceDN w:val="0"/>
        <w:adjustRightInd w:val="0"/>
        <w:spacing w:before="0" w:after="0" w:line="240" w:lineRule="auto"/>
        <w:ind w:left="2160"/>
        <w:rPr>
          <w:rFonts w:ascii="Arial" w:hAnsi="Arial" w:cs="Arial"/>
          <w:color w:val="222222"/>
          <w:shd w:val="clear" w:color="auto" w:fill="FFFFFF"/>
        </w:rPr>
      </w:pPr>
      <w:r>
        <w:rPr>
          <w:rFonts w:ascii="Arial" w:hAnsi="Arial" w:cs="Arial"/>
          <w:color w:val="222222"/>
          <w:shd w:val="clear" w:color="auto" w:fill="FFFFFF"/>
        </w:rPr>
        <w:t xml:space="preserve">Integrating JUnit in SBT project will help us to compile and run JUnit </w:t>
      </w:r>
      <w:r w:rsidR="00905402">
        <w:rPr>
          <w:rFonts w:ascii="Arial" w:hAnsi="Arial" w:cs="Arial"/>
          <w:color w:val="222222"/>
          <w:shd w:val="clear" w:color="auto" w:fill="FFFFFF"/>
        </w:rPr>
        <w:t>test cases</w:t>
      </w:r>
      <w:r>
        <w:rPr>
          <w:rFonts w:ascii="Arial" w:hAnsi="Arial" w:cs="Arial"/>
          <w:color w:val="222222"/>
          <w:shd w:val="clear" w:color="auto" w:fill="FFFFFF"/>
        </w:rPr>
        <w:t xml:space="preserve"> written in Java.</w:t>
      </w:r>
    </w:p>
    <w:p w:rsidR="00947DCB" w:rsidRDefault="00947DCB" w:rsidP="00947DCB">
      <w:pPr>
        <w:pStyle w:val="ListParagraph"/>
        <w:tabs>
          <w:tab w:val="center" w:pos="6120"/>
        </w:tabs>
        <w:autoSpaceDE w:val="0"/>
        <w:autoSpaceDN w:val="0"/>
        <w:adjustRightInd w:val="0"/>
        <w:spacing w:before="0" w:after="0" w:line="240" w:lineRule="auto"/>
        <w:ind w:left="2160"/>
        <w:rPr>
          <w:rFonts w:ascii="Arial" w:hAnsi="Arial" w:cs="Arial"/>
          <w:color w:val="222222"/>
          <w:shd w:val="clear" w:color="auto" w:fill="FFFFFF"/>
        </w:rPr>
      </w:pPr>
    </w:p>
    <w:p w:rsidR="00947DCB" w:rsidRDefault="002F30DA" w:rsidP="00947DCB">
      <w:pPr>
        <w:pStyle w:val="ListParagraph"/>
        <w:tabs>
          <w:tab w:val="center" w:pos="6120"/>
        </w:tabs>
        <w:autoSpaceDE w:val="0"/>
        <w:autoSpaceDN w:val="0"/>
        <w:adjustRightInd w:val="0"/>
        <w:spacing w:before="0" w:after="0" w:line="240" w:lineRule="auto"/>
        <w:ind w:left="2160"/>
        <w:rPr>
          <w:rFonts w:ascii="Arial" w:hAnsi="Arial" w:cs="Arial"/>
          <w:i/>
          <w:color w:val="222222"/>
          <w:shd w:val="clear" w:color="auto" w:fill="FFFFFF"/>
        </w:rPr>
      </w:pPr>
      <w:r>
        <w:rPr>
          <w:rFonts w:ascii="Arial" w:hAnsi="Arial" w:cs="Arial"/>
          <w:color w:val="222222"/>
          <w:shd w:val="clear" w:color="auto" w:fill="FFFFFF"/>
        </w:rPr>
        <w:t xml:space="preserve">To integrate JUnit with SBT, </w:t>
      </w:r>
      <w:r w:rsidR="00A90A0F">
        <w:rPr>
          <w:rFonts w:ascii="Arial" w:hAnsi="Arial" w:cs="Arial"/>
          <w:color w:val="222222"/>
          <w:shd w:val="clear" w:color="auto" w:fill="FFFFFF"/>
        </w:rPr>
        <w:t xml:space="preserve">Append following configuration </w:t>
      </w:r>
      <w:r w:rsidR="003E3A5D">
        <w:rPr>
          <w:rFonts w:ascii="Arial" w:hAnsi="Arial" w:cs="Arial"/>
          <w:color w:val="222222"/>
          <w:shd w:val="clear" w:color="auto" w:fill="FFFFFF"/>
        </w:rPr>
        <w:t xml:space="preserve">in </w:t>
      </w:r>
      <w:r w:rsidR="00A90A0F" w:rsidRPr="00731251">
        <w:rPr>
          <w:rFonts w:ascii="Arial" w:hAnsi="Arial" w:cs="Arial"/>
          <w:i/>
          <w:color w:val="222222"/>
          <w:shd w:val="clear" w:color="auto" w:fill="FFFFFF"/>
        </w:rPr>
        <w:t>build.sbt.</w:t>
      </w:r>
    </w:p>
    <w:p w:rsidR="008362F8" w:rsidRDefault="008362F8" w:rsidP="00947DCB">
      <w:pPr>
        <w:pStyle w:val="ListParagraph"/>
        <w:tabs>
          <w:tab w:val="center" w:pos="6120"/>
        </w:tabs>
        <w:autoSpaceDE w:val="0"/>
        <w:autoSpaceDN w:val="0"/>
        <w:adjustRightInd w:val="0"/>
        <w:spacing w:before="0" w:after="0" w:line="240" w:lineRule="auto"/>
        <w:ind w:left="2160"/>
        <w:rPr>
          <w:rFonts w:ascii="Arial" w:hAnsi="Arial" w:cs="Arial"/>
          <w:color w:val="222222"/>
          <w:shd w:val="clear" w:color="auto" w:fill="FFFFFF"/>
        </w:rPr>
      </w:pPr>
    </w:p>
    <w:tbl>
      <w:tblPr>
        <w:tblStyle w:val="TableGrid"/>
        <w:tblW w:w="0" w:type="auto"/>
        <w:tblInd w:w="2160" w:type="dxa"/>
        <w:tblLook w:val="04A0" w:firstRow="1" w:lastRow="0" w:firstColumn="1" w:lastColumn="0" w:noHBand="0" w:noVBand="1"/>
      </w:tblPr>
      <w:tblGrid>
        <w:gridCol w:w="1188"/>
        <w:gridCol w:w="7668"/>
      </w:tblGrid>
      <w:tr w:rsidR="008362F8" w:rsidTr="008362F8">
        <w:tc>
          <w:tcPr>
            <w:tcW w:w="1188" w:type="dxa"/>
          </w:tcPr>
          <w:p w:rsidR="008362F8" w:rsidRDefault="008362F8" w:rsidP="00947DCB">
            <w:pPr>
              <w:pStyle w:val="ListParagraph"/>
              <w:tabs>
                <w:tab w:val="center" w:pos="6120"/>
              </w:tabs>
              <w:autoSpaceDE w:val="0"/>
              <w:autoSpaceDN w:val="0"/>
              <w:adjustRightInd w:val="0"/>
              <w:spacing w:before="0" w:after="0" w:line="240" w:lineRule="auto"/>
              <w:ind w:left="0"/>
              <w:rPr>
                <w:rFonts w:ascii="Arial" w:hAnsi="Arial" w:cs="Arial"/>
                <w:color w:val="222222"/>
                <w:shd w:val="clear" w:color="auto" w:fill="FFFFFF"/>
              </w:rPr>
            </w:pPr>
            <w:r>
              <w:rPr>
                <w:rFonts w:ascii="Arial" w:hAnsi="Arial" w:cs="Arial"/>
                <w:color w:val="222222"/>
                <w:shd w:val="clear" w:color="auto" w:fill="FFFFFF"/>
              </w:rPr>
              <w:t>build.sbt</w:t>
            </w:r>
          </w:p>
        </w:tc>
        <w:tc>
          <w:tcPr>
            <w:tcW w:w="7668" w:type="dxa"/>
          </w:tcPr>
          <w:p w:rsidR="008362F8" w:rsidRDefault="008362F8" w:rsidP="00947DCB">
            <w:pPr>
              <w:pStyle w:val="ListParagraph"/>
              <w:tabs>
                <w:tab w:val="center" w:pos="6120"/>
              </w:tabs>
              <w:autoSpaceDE w:val="0"/>
              <w:autoSpaceDN w:val="0"/>
              <w:adjustRightInd w:val="0"/>
              <w:spacing w:before="0" w:after="0" w:line="240" w:lineRule="auto"/>
              <w:ind w:left="0"/>
              <w:rPr>
                <w:rFonts w:ascii="Arial" w:hAnsi="Arial" w:cs="Arial"/>
                <w:color w:val="222222"/>
                <w:shd w:val="clear" w:color="auto" w:fill="FFFFFF"/>
              </w:rPr>
            </w:pPr>
            <w:r w:rsidRPr="008F1A5F">
              <w:rPr>
                <w:rFonts w:asciiTheme="minorHAnsi" w:hAnsiTheme="minorHAnsi" w:cstheme="minorHAnsi"/>
                <w:i/>
                <w:color w:val="1F497D" w:themeColor="text2"/>
                <w:sz w:val="22"/>
                <w:szCs w:val="22"/>
              </w:rPr>
              <w:t>libraryDependencies += "junit" % "junit" % "4.10" % “test”</w:t>
            </w:r>
          </w:p>
        </w:tc>
      </w:tr>
    </w:tbl>
    <w:p w:rsidR="00171AF4" w:rsidRDefault="00171AF4" w:rsidP="00947DCB">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1F497D" w:themeColor="text2"/>
          <w:sz w:val="22"/>
          <w:szCs w:val="22"/>
        </w:rPr>
      </w:pPr>
    </w:p>
    <w:p w:rsidR="00113D01" w:rsidRPr="00EC5B43" w:rsidRDefault="00171AF4" w:rsidP="00113D01">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EC5B43">
        <w:rPr>
          <w:rFonts w:asciiTheme="minorHAnsi" w:hAnsiTheme="minorHAnsi" w:cstheme="minorHAnsi"/>
          <w:b/>
          <w:color w:val="000000"/>
          <w:sz w:val="22"/>
          <w:szCs w:val="22"/>
        </w:rPr>
        <w:t>ScalaTest</w:t>
      </w:r>
      <w:r w:rsidR="00EC5B43" w:rsidRPr="00EC5B43">
        <w:rPr>
          <w:rFonts w:asciiTheme="minorHAnsi" w:hAnsiTheme="minorHAnsi" w:cstheme="minorHAnsi"/>
          <w:b/>
          <w:color w:val="000000"/>
          <w:sz w:val="22"/>
          <w:szCs w:val="22"/>
        </w:rPr>
        <w:t xml:space="preserve"> :</w:t>
      </w:r>
      <w:r w:rsidR="00EC5B43">
        <w:rPr>
          <w:rFonts w:asciiTheme="minorHAnsi" w:hAnsiTheme="minorHAnsi" w:cstheme="minorHAnsi"/>
          <w:b/>
          <w:color w:val="000000"/>
          <w:sz w:val="22"/>
          <w:szCs w:val="22"/>
        </w:rPr>
        <w:t xml:space="preserve"> </w:t>
      </w:r>
      <w:r w:rsidR="005B7ADC" w:rsidRPr="00EC5B43">
        <w:rPr>
          <w:rFonts w:asciiTheme="minorHAnsi" w:hAnsiTheme="minorHAnsi" w:cstheme="minorHAnsi"/>
          <w:color w:val="000000"/>
          <w:sz w:val="22"/>
          <w:szCs w:val="22"/>
        </w:rPr>
        <w:t xml:space="preserve">ScalaTest primarily written in Scala language which can be used to </w:t>
      </w:r>
      <w:r w:rsidR="00113D01" w:rsidRPr="00EC5B43">
        <w:rPr>
          <w:rFonts w:asciiTheme="minorHAnsi" w:hAnsiTheme="minorHAnsi" w:cstheme="minorHAnsi"/>
          <w:color w:val="000000"/>
          <w:sz w:val="22"/>
          <w:szCs w:val="22"/>
        </w:rPr>
        <w:t>test either Scala or Java code</w:t>
      </w:r>
      <w:r w:rsidR="005B7ADC" w:rsidRPr="00EC5B43">
        <w:rPr>
          <w:rFonts w:asciiTheme="minorHAnsi" w:hAnsiTheme="minorHAnsi" w:cstheme="minorHAnsi"/>
          <w:color w:val="000000"/>
          <w:sz w:val="22"/>
          <w:szCs w:val="22"/>
        </w:rPr>
        <w:t>.</w:t>
      </w:r>
    </w:p>
    <w:p w:rsidR="00FF3E95" w:rsidRDefault="00FF3E95" w:rsidP="00FF3E95">
      <w:pPr>
        <w:pStyle w:val="ListParagraph"/>
        <w:tabs>
          <w:tab w:val="center" w:pos="6120"/>
        </w:tabs>
        <w:autoSpaceDE w:val="0"/>
        <w:autoSpaceDN w:val="0"/>
        <w:adjustRightInd w:val="0"/>
        <w:spacing w:before="0" w:after="0" w:line="240" w:lineRule="auto"/>
        <w:ind w:left="2160"/>
        <w:rPr>
          <w:rFonts w:ascii="Arial" w:hAnsi="Arial" w:cs="Arial"/>
          <w:color w:val="222222"/>
          <w:shd w:val="clear" w:color="auto" w:fill="FFFFFF"/>
        </w:rPr>
      </w:pPr>
    </w:p>
    <w:p w:rsidR="00FF3E95" w:rsidRDefault="00FF3E95" w:rsidP="00FF3E95">
      <w:pPr>
        <w:pStyle w:val="ListParagraph"/>
        <w:tabs>
          <w:tab w:val="center" w:pos="6120"/>
        </w:tabs>
        <w:autoSpaceDE w:val="0"/>
        <w:autoSpaceDN w:val="0"/>
        <w:adjustRightInd w:val="0"/>
        <w:spacing w:before="0" w:after="0" w:line="240" w:lineRule="auto"/>
        <w:ind w:left="2160"/>
        <w:rPr>
          <w:rFonts w:ascii="Arial" w:hAnsi="Arial" w:cs="Arial"/>
          <w:i/>
          <w:color w:val="222222"/>
          <w:shd w:val="clear" w:color="auto" w:fill="FFFFFF"/>
        </w:rPr>
      </w:pPr>
      <w:r>
        <w:rPr>
          <w:rFonts w:ascii="Arial" w:hAnsi="Arial" w:cs="Arial"/>
          <w:color w:val="222222"/>
          <w:shd w:val="clear" w:color="auto" w:fill="FFFFFF"/>
        </w:rPr>
        <w:t>To integrate ScalaTest with SBT</w:t>
      </w:r>
      <w:r w:rsidR="00382FC7">
        <w:rPr>
          <w:rFonts w:ascii="Arial" w:hAnsi="Arial" w:cs="Arial"/>
          <w:color w:val="222222"/>
          <w:shd w:val="clear" w:color="auto" w:fill="FFFFFF"/>
        </w:rPr>
        <w:t xml:space="preserve">, Append following configuration in </w:t>
      </w:r>
      <w:r w:rsidR="00382FC7" w:rsidRPr="00731251">
        <w:rPr>
          <w:rFonts w:ascii="Arial" w:hAnsi="Arial" w:cs="Arial"/>
          <w:i/>
          <w:color w:val="222222"/>
          <w:shd w:val="clear" w:color="auto" w:fill="FFFFFF"/>
        </w:rPr>
        <w:t>build.sbt.</w:t>
      </w:r>
    </w:p>
    <w:p w:rsidR="00126B47" w:rsidRDefault="00126B47" w:rsidP="00126B47">
      <w:pPr>
        <w:pStyle w:val="ListParagraph"/>
        <w:tabs>
          <w:tab w:val="center" w:pos="6120"/>
        </w:tabs>
        <w:autoSpaceDE w:val="0"/>
        <w:autoSpaceDN w:val="0"/>
        <w:adjustRightInd w:val="0"/>
        <w:spacing w:before="0" w:after="0" w:line="240" w:lineRule="auto"/>
        <w:ind w:left="2160"/>
        <w:rPr>
          <w:rFonts w:ascii="Arial" w:hAnsi="Arial" w:cs="Arial"/>
          <w:color w:val="222222"/>
          <w:shd w:val="clear" w:color="auto" w:fill="FFFFFF"/>
        </w:rPr>
      </w:pPr>
    </w:p>
    <w:tbl>
      <w:tblPr>
        <w:tblStyle w:val="TableGrid"/>
        <w:tblW w:w="0" w:type="auto"/>
        <w:tblInd w:w="2160" w:type="dxa"/>
        <w:tblLook w:val="04A0" w:firstRow="1" w:lastRow="0" w:firstColumn="1" w:lastColumn="0" w:noHBand="0" w:noVBand="1"/>
      </w:tblPr>
      <w:tblGrid>
        <w:gridCol w:w="1188"/>
        <w:gridCol w:w="7668"/>
      </w:tblGrid>
      <w:tr w:rsidR="00126B47" w:rsidTr="00B70A2A">
        <w:tc>
          <w:tcPr>
            <w:tcW w:w="1188" w:type="dxa"/>
          </w:tcPr>
          <w:p w:rsidR="00126B47" w:rsidRDefault="00126B47" w:rsidP="00B70A2A">
            <w:pPr>
              <w:pStyle w:val="ListParagraph"/>
              <w:tabs>
                <w:tab w:val="center" w:pos="6120"/>
              </w:tabs>
              <w:autoSpaceDE w:val="0"/>
              <w:autoSpaceDN w:val="0"/>
              <w:adjustRightInd w:val="0"/>
              <w:spacing w:before="0" w:after="0" w:line="240" w:lineRule="auto"/>
              <w:ind w:left="0"/>
              <w:rPr>
                <w:rFonts w:ascii="Arial" w:hAnsi="Arial" w:cs="Arial"/>
                <w:color w:val="222222"/>
                <w:shd w:val="clear" w:color="auto" w:fill="FFFFFF"/>
              </w:rPr>
            </w:pPr>
            <w:r>
              <w:rPr>
                <w:rFonts w:ascii="Arial" w:hAnsi="Arial" w:cs="Arial"/>
                <w:color w:val="222222"/>
                <w:shd w:val="clear" w:color="auto" w:fill="FFFFFF"/>
              </w:rPr>
              <w:lastRenderedPageBreak/>
              <w:t>build.sbt</w:t>
            </w:r>
          </w:p>
        </w:tc>
        <w:tc>
          <w:tcPr>
            <w:tcW w:w="7668" w:type="dxa"/>
          </w:tcPr>
          <w:p w:rsidR="00126B47" w:rsidRDefault="00126B47" w:rsidP="00B70A2A">
            <w:pPr>
              <w:pStyle w:val="ListParagraph"/>
              <w:tabs>
                <w:tab w:val="center" w:pos="6120"/>
              </w:tabs>
              <w:autoSpaceDE w:val="0"/>
              <w:autoSpaceDN w:val="0"/>
              <w:adjustRightInd w:val="0"/>
              <w:spacing w:before="0" w:after="0" w:line="240" w:lineRule="auto"/>
              <w:ind w:left="0"/>
              <w:rPr>
                <w:rFonts w:ascii="Arial" w:hAnsi="Arial" w:cs="Arial"/>
                <w:color w:val="222222"/>
                <w:shd w:val="clear" w:color="auto" w:fill="FFFFFF"/>
              </w:rPr>
            </w:pPr>
            <w:r w:rsidRPr="0020230B">
              <w:rPr>
                <w:rFonts w:asciiTheme="minorHAnsi" w:hAnsiTheme="minorHAnsi" w:cstheme="minorHAnsi"/>
                <w:i/>
                <w:color w:val="1F497D" w:themeColor="text2"/>
                <w:sz w:val="22"/>
                <w:szCs w:val="22"/>
              </w:rPr>
              <w:t>libraryDependencies += "org.scalatest" % "scalatest_2.11" % "2.2.4" % "test"</w:t>
            </w:r>
          </w:p>
        </w:tc>
      </w:tr>
    </w:tbl>
    <w:p w:rsidR="00126B47" w:rsidRDefault="00126B47" w:rsidP="00FF3E95">
      <w:pPr>
        <w:pStyle w:val="ListParagraph"/>
        <w:tabs>
          <w:tab w:val="center" w:pos="6120"/>
        </w:tabs>
        <w:autoSpaceDE w:val="0"/>
        <w:autoSpaceDN w:val="0"/>
        <w:adjustRightInd w:val="0"/>
        <w:spacing w:before="0" w:after="0" w:line="240" w:lineRule="auto"/>
        <w:ind w:left="2160"/>
        <w:rPr>
          <w:rFonts w:ascii="Arial" w:hAnsi="Arial" w:cs="Arial"/>
          <w:i/>
          <w:color w:val="222222"/>
          <w:shd w:val="clear" w:color="auto" w:fill="FFFFFF"/>
        </w:rPr>
      </w:pPr>
    </w:p>
    <w:p w:rsidR="0077429B" w:rsidRDefault="00420C38"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Continuous</w:t>
      </w:r>
      <w:r w:rsidR="00FB50E1">
        <w:rPr>
          <w:rFonts w:asciiTheme="minorHAnsi" w:hAnsiTheme="minorHAnsi" w:cstheme="minorHAnsi"/>
          <w:b/>
          <w:color w:val="000000"/>
          <w:sz w:val="22"/>
          <w:szCs w:val="22"/>
          <w:u w:val="single"/>
        </w:rPr>
        <w:t xml:space="preserve"> Integration</w:t>
      </w:r>
    </w:p>
    <w:p w:rsidR="00BE647C" w:rsidRDefault="00BE647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237205" w:rsidRPr="00AD19CA" w:rsidRDefault="00BE647C" w:rsidP="00237205">
      <w:pPr>
        <w:pStyle w:val="ListParagraph"/>
        <w:numPr>
          <w:ilvl w:val="0"/>
          <w:numId w:val="28"/>
        </w:numPr>
        <w:tabs>
          <w:tab w:val="center" w:pos="6120"/>
        </w:tabs>
        <w:autoSpaceDE w:val="0"/>
        <w:autoSpaceDN w:val="0"/>
        <w:adjustRightInd w:val="0"/>
        <w:spacing w:before="0" w:after="0" w:line="240" w:lineRule="auto"/>
        <w:rPr>
          <w:rFonts w:ascii="Arial" w:hAnsi="Arial" w:cs="Arial"/>
          <w:bCs/>
          <w:color w:val="222222"/>
          <w:shd w:val="clear" w:color="auto" w:fill="FFFFFF"/>
        </w:rPr>
      </w:pPr>
      <w:r w:rsidRPr="00AD19CA">
        <w:rPr>
          <w:rFonts w:asciiTheme="minorHAnsi" w:hAnsiTheme="minorHAnsi" w:cstheme="minorHAnsi"/>
          <w:b/>
          <w:color w:val="000000"/>
          <w:sz w:val="22"/>
          <w:szCs w:val="22"/>
        </w:rPr>
        <w:t>Jenkins</w:t>
      </w:r>
      <w:r w:rsidR="00AD19CA" w:rsidRPr="00AD19CA">
        <w:rPr>
          <w:rFonts w:asciiTheme="minorHAnsi" w:hAnsiTheme="minorHAnsi" w:cstheme="minorHAnsi"/>
          <w:b/>
          <w:color w:val="000000"/>
          <w:sz w:val="22"/>
          <w:szCs w:val="22"/>
        </w:rPr>
        <w:t xml:space="preserve"> : </w:t>
      </w:r>
      <w:r w:rsidR="00750ED6" w:rsidRPr="00AD19CA">
        <w:rPr>
          <w:rFonts w:ascii="Arial" w:hAnsi="Arial" w:cs="Arial"/>
          <w:bCs/>
          <w:color w:val="222222"/>
          <w:shd w:val="clear" w:color="auto" w:fill="FFFFFF"/>
        </w:rPr>
        <w:t>Jenkins is an open-source continuous integration server with 300+ plugins to support all kinds of software development.</w:t>
      </w:r>
    </w:p>
    <w:p w:rsidR="00531C54" w:rsidRDefault="00531C54"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531C54" w:rsidRDefault="00836605"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rFonts w:ascii="Arial" w:hAnsi="Arial" w:cs="Arial"/>
          <w:bCs/>
          <w:color w:val="222222"/>
          <w:shd w:val="clear" w:color="auto" w:fill="FFFFFF"/>
        </w:rPr>
        <w:t xml:space="preserve">You can configure Jenkins to build your SBT project. Please refer </w:t>
      </w:r>
      <w:hyperlink r:id="rId33" w:history="1">
        <w:r w:rsidRPr="00604133">
          <w:rPr>
            <w:rStyle w:val="Hyperlink"/>
            <w:rFonts w:ascii="Arial" w:hAnsi="Arial" w:cs="Arial"/>
            <w:bCs/>
            <w:shd w:val="clear" w:color="auto" w:fill="FFFFFF"/>
          </w:rPr>
          <w:t>https://wiki.jenkins-ci.org/display/JENKINS/sbt+plugin</w:t>
        </w:r>
      </w:hyperlink>
      <w:r>
        <w:rPr>
          <w:rFonts w:ascii="Arial" w:hAnsi="Arial" w:cs="Arial"/>
          <w:bCs/>
          <w:color w:val="222222"/>
          <w:shd w:val="clear" w:color="auto" w:fill="FFFFFF"/>
        </w:rPr>
        <w:t xml:space="preserve"> to configure SBT plugin into Jenkins. </w:t>
      </w:r>
    </w:p>
    <w:p w:rsidR="00A16D16" w:rsidRDefault="00A16D16"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A16D16" w:rsidRDefault="00666BC0"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rFonts w:ascii="Arial" w:hAnsi="Arial" w:cs="Arial"/>
          <w:bCs/>
          <w:color w:val="222222"/>
          <w:shd w:val="clear" w:color="auto" w:fill="FFFFFF"/>
        </w:rPr>
        <w:t>Download and install sbt-plugin using Manage Jenkins</w:t>
      </w:r>
      <w:r w:rsidR="004F6C54">
        <w:rPr>
          <w:rFonts w:ascii="Arial" w:hAnsi="Arial" w:cs="Arial"/>
          <w:bCs/>
          <w:color w:val="222222"/>
          <w:shd w:val="clear" w:color="auto" w:fill="FFFFFF"/>
        </w:rPr>
        <w:t xml:space="preserve"> -&gt; </w:t>
      </w:r>
      <w:r w:rsidR="00F56886">
        <w:rPr>
          <w:rFonts w:ascii="Arial" w:hAnsi="Arial" w:cs="Arial"/>
          <w:bCs/>
          <w:color w:val="222222"/>
          <w:shd w:val="clear" w:color="auto" w:fill="FFFFFF"/>
        </w:rPr>
        <w:t>Manage Plugins link in</w:t>
      </w:r>
      <w:r>
        <w:rPr>
          <w:rFonts w:ascii="Arial" w:hAnsi="Arial" w:cs="Arial"/>
          <w:bCs/>
          <w:color w:val="222222"/>
          <w:shd w:val="clear" w:color="auto" w:fill="FFFFFF"/>
        </w:rPr>
        <w:t xml:space="preserve"> Jenkins dashboard.</w:t>
      </w:r>
    </w:p>
    <w:p w:rsidR="004F6C54" w:rsidRDefault="004F6C54"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4F6C54" w:rsidRDefault="004F6C54"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rFonts w:ascii="Arial" w:hAnsi="Arial" w:cs="Arial"/>
          <w:bCs/>
          <w:color w:val="222222"/>
          <w:shd w:val="clear" w:color="auto" w:fill="FFFFFF"/>
        </w:rPr>
        <w:t>Using Manage Jenkins -&gt; Configure System link you can link your SBT installation by providing path of sbt-launch jar.</w:t>
      </w: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rFonts w:ascii="Arial" w:hAnsi="Arial" w:cs="Arial"/>
          <w:bCs/>
          <w:color w:val="222222"/>
          <w:shd w:val="clear" w:color="auto" w:fill="FFFFFF"/>
        </w:rPr>
        <w:t xml:space="preserve">You can configure the SBT which you </w:t>
      </w:r>
      <w:r w:rsidR="00F823A5">
        <w:rPr>
          <w:rFonts w:ascii="Arial" w:hAnsi="Arial" w:cs="Arial"/>
          <w:bCs/>
          <w:color w:val="222222"/>
          <w:shd w:val="clear" w:color="auto" w:fill="FFFFFF"/>
        </w:rPr>
        <w:t xml:space="preserve">just </w:t>
      </w:r>
      <w:r>
        <w:rPr>
          <w:rFonts w:ascii="Arial" w:hAnsi="Arial" w:cs="Arial"/>
          <w:bCs/>
          <w:color w:val="222222"/>
          <w:shd w:val="clear" w:color="auto" w:fill="FFFFFF"/>
        </w:rPr>
        <w:t xml:space="preserve">configured in above steps for </w:t>
      </w:r>
      <w:r w:rsidR="00F823A5">
        <w:rPr>
          <w:rFonts w:ascii="Arial" w:hAnsi="Arial" w:cs="Arial"/>
          <w:bCs/>
          <w:color w:val="222222"/>
          <w:shd w:val="clear" w:color="auto" w:fill="FFFFFF"/>
        </w:rPr>
        <w:t xml:space="preserve">the </w:t>
      </w:r>
      <w:r>
        <w:rPr>
          <w:rFonts w:ascii="Arial" w:hAnsi="Arial" w:cs="Arial"/>
          <w:bCs/>
          <w:color w:val="222222"/>
          <w:shd w:val="clear" w:color="auto" w:fill="FFFFFF"/>
        </w:rPr>
        <w:t>proje</w:t>
      </w:r>
      <w:r w:rsidR="00914FB3">
        <w:rPr>
          <w:rFonts w:ascii="Arial" w:hAnsi="Arial" w:cs="Arial"/>
          <w:bCs/>
          <w:color w:val="222222"/>
          <w:shd w:val="clear" w:color="auto" w:fill="FFFFFF"/>
        </w:rPr>
        <w:t xml:space="preserve">ct </w:t>
      </w:r>
      <w:r w:rsidR="00F823A5">
        <w:rPr>
          <w:rFonts w:ascii="Arial" w:hAnsi="Arial" w:cs="Arial"/>
          <w:bCs/>
          <w:color w:val="222222"/>
          <w:shd w:val="clear" w:color="auto" w:fill="FFFFFF"/>
        </w:rPr>
        <w:t>which you would like to get managed by Jenkins for CI.</w:t>
      </w:r>
      <w:r w:rsidR="009763CD">
        <w:rPr>
          <w:rFonts w:ascii="Arial" w:hAnsi="Arial" w:cs="Arial"/>
          <w:bCs/>
          <w:color w:val="222222"/>
          <w:shd w:val="clear" w:color="auto" w:fill="FFFFFF"/>
        </w:rPr>
        <w:t xml:space="preserve"> You can supply sbt build command here (highlighted in below image).</w:t>
      </w: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3A667A" w:rsidRDefault="003A667A"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p>
    <w:p w:rsidR="003A667A" w:rsidRDefault="009763CD" w:rsidP="00237205">
      <w:pPr>
        <w:pStyle w:val="ListParagraph"/>
        <w:tabs>
          <w:tab w:val="center" w:pos="6120"/>
        </w:tabs>
        <w:autoSpaceDE w:val="0"/>
        <w:autoSpaceDN w:val="0"/>
        <w:adjustRightInd w:val="0"/>
        <w:spacing w:before="0" w:after="0" w:line="240" w:lineRule="auto"/>
        <w:ind w:left="2160"/>
        <w:rPr>
          <w:rFonts w:ascii="Arial" w:hAnsi="Arial" w:cs="Arial"/>
          <w:bCs/>
          <w:color w:val="222222"/>
          <w:shd w:val="clear" w:color="auto" w:fill="FFFFFF"/>
        </w:rPr>
      </w:pPr>
      <w:r>
        <w:rPr>
          <w:noProof/>
          <w:lang w:bidi="ar-SA"/>
        </w:rPr>
        <w:drawing>
          <wp:inline distT="0" distB="0" distL="0" distR="0" wp14:anchorId="3CFB2A25" wp14:editId="0A8C9779">
            <wp:extent cx="1661823" cy="715354"/>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665165" cy="716793"/>
                    </a:xfrm>
                    <a:prstGeom prst="rect">
                      <a:avLst/>
                    </a:prstGeom>
                  </pic:spPr>
                </pic:pic>
              </a:graphicData>
            </a:graphic>
          </wp:inline>
        </w:drawing>
      </w:r>
    </w:p>
    <w:p w:rsidR="00956FA2" w:rsidRPr="00956FA2" w:rsidRDefault="00956FA2" w:rsidP="00956FA2">
      <w:pPr>
        <w:tabs>
          <w:tab w:val="center" w:pos="6120"/>
        </w:tabs>
        <w:autoSpaceDE w:val="0"/>
        <w:autoSpaceDN w:val="0"/>
        <w:adjustRightInd w:val="0"/>
        <w:spacing w:before="0" w:after="0" w:line="240" w:lineRule="auto"/>
        <w:rPr>
          <w:rFonts w:ascii="Arial" w:hAnsi="Arial" w:cs="Arial"/>
          <w:bCs/>
          <w:color w:val="222222"/>
          <w:shd w:val="clear" w:color="auto" w:fill="FFFFFF"/>
        </w:rPr>
      </w:pPr>
    </w:p>
    <w:p w:rsidR="00531C54" w:rsidRPr="00956FA2" w:rsidRDefault="00654F88" w:rsidP="00956FA2">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Code coverage</w:t>
      </w:r>
    </w:p>
    <w:p w:rsidR="006924BC" w:rsidRPr="00237205" w:rsidRDefault="006924BC" w:rsidP="00237205">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C00364" w:rsidRPr="00AF48D9" w:rsidRDefault="00A7267F" w:rsidP="00C00364">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AF48D9">
        <w:rPr>
          <w:rFonts w:asciiTheme="minorHAnsi" w:hAnsiTheme="minorHAnsi" w:cstheme="minorHAnsi"/>
          <w:b/>
          <w:color w:val="000000"/>
          <w:sz w:val="22"/>
          <w:szCs w:val="22"/>
        </w:rPr>
        <w:t>J</w:t>
      </w:r>
      <w:r w:rsidR="00324388" w:rsidRPr="00AF48D9">
        <w:rPr>
          <w:rFonts w:asciiTheme="minorHAnsi" w:hAnsiTheme="minorHAnsi" w:cstheme="minorHAnsi"/>
          <w:b/>
          <w:color w:val="000000"/>
          <w:sz w:val="22"/>
          <w:szCs w:val="22"/>
        </w:rPr>
        <w:t>acoco</w:t>
      </w:r>
      <w:r w:rsidR="00AF48D9" w:rsidRPr="00AF48D9">
        <w:rPr>
          <w:rFonts w:asciiTheme="minorHAnsi" w:hAnsiTheme="minorHAnsi" w:cstheme="minorHAnsi"/>
          <w:b/>
          <w:color w:val="000000"/>
          <w:sz w:val="22"/>
          <w:szCs w:val="22"/>
        </w:rPr>
        <w:t xml:space="preserve"> : </w:t>
      </w:r>
      <w:r w:rsidR="00C00364" w:rsidRPr="00AF48D9">
        <w:rPr>
          <w:rFonts w:asciiTheme="minorHAnsi" w:hAnsiTheme="minorHAnsi" w:cstheme="minorHAnsi"/>
          <w:color w:val="000000"/>
          <w:sz w:val="22"/>
          <w:szCs w:val="22"/>
        </w:rPr>
        <w:t>JaCoCo is a free code coverage library for Java</w:t>
      </w:r>
    </w:p>
    <w:p w:rsidR="00324388" w:rsidRDefault="00324388" w:rsidP="00324388">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
    <w:p w:rsidR="00584235" w:rsidRPr="00584235" w:rsidRDefault="00584235" w:rsidP="0032438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584235">
        <w:rPr>
          <w:rFonts w:asciiTheme="minorHAnsi" w:hAnsiTheme="minorHAnsi" w:cstheme="minorHAnsi"/>
          <w:color w:val="000000"/>
          <w:sz w:val="22"/>
          <w:szCs w:val="22"/>
        </w:rPr>
        <w:t xml:space="preserve">To integrate </w:t>
      </w:r>
      <w:r>
        <w:rPr>
          <w:rFonts w:asciiTheme="minorHAnsi" w:hAnsiTheme="minorHAnsi" w:cstheme="minorHAnsi"/>
          <w:color w:val="000000"/>
          <w:sz w:val="22"/>
          <w:szCs w:val="22"/>
        </w:rPr>
        <w:t>Jacoco</w:t>
      </w:r>
      <w:r w:rsidRPr="00584235">
        <w:rPr>
          <w:rFonts w:asciiTheme="minorHAnsi" w:hAnsiTheme="minorHAnsi" w:cstheme="minorHAnsi"/>
          <w:color w:val="000000"/>
          <w:sz w:val="22"/>
          <w:szCs w:val="22"/>
        </w:rPr>
        <w:t xml:space="preserve"> with SBT</w:t>
      </w:r>
      <w:r>
        <w:rPr>
          <w:rFonts w:asciiTheme="minorHAnsi" w:hAnsiTheme="minorHAnsi" w:cstheme="minorHAnsi"/>
          <w:color w:val="000000"/>
          <w:sz w:val="22"/>
          <w:szCs w:val="22"/>
        </w:rPr>
        <w:t>, Below are the configuration required in respective configuration file.</w:t>
      </w:r>
    </w:p>
    <w:tbl>
      <w:tblPr>
        <w:tblStyle w:val="TableGrid"/>
        <w:tblW w:w="0" w:type="auto"/>
        <w:tblInd w:w="2160" w:type="dxa"/>
        <w:tblLook w:val="04A0" w:firstRow="1" w:lastRow="0" w:firstColumn="1" w:lastColumn="0" w:noHBand="0" w:noVBand="1"/>
      </w:tblPr>
      <w:tblGrid>
        <w:gridCol w:w="3078"/>
        <w:gridCol w:w="5778"/>
      </w:tblGrid>
      <w:tr w:rsidR="00C35506" w:rsidTr="0023686A">
        <w:tc>
          <w:tcPr>
            <w:tcW w:w="3078" w:type="dxa"/>
          </w:tcPr>
          <w:p w:rsidR="00C35506" w:rsidRPr="00ED0AA1"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build.sbt</w:t>
            </w:r>
          </w:p>
        </w:tc>
        <w:tc>
          <w:tcPr>
            <w:tcW w:w="5778" w:type="dxa"/>
          </w:tcPr>
          <w:p w:rsidR="00C35506" w:rsidRPr="00ED0AA1"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jacoco.settings</w:t>
            </w:r>
          </w:p>
        </w:tc>
      </w:tr>
      <w:tr w:rsidR="005246A9" w:rsidTr="0023686A">
        <w:tc>
          <w:tcPr>
            <w:tcW w:w="3078" w:type="dxa"/>
          </w:tcPr>
          <w:p w:rsidR="005246A9" w:rsidRPr="00ED0AA1" w:rsidRDefault="00717621"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plugins.sbt</w:t>
            </w:r>
          </w:p>
        </w:tc>
        <w:tc>
          <w:tcPr>
            <w:tcW w:w="5778" w:type="dxa"/>
          </w:tcPr>
          <w:p w:rsidR="005246A9" w:rsidRPr="00ED0AA1" w:rsidRDefault="005246A9"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addSbtPlugin("de.johoop" % "jacoco4sbt" % "2.1.6")</w:t>
            </w:r>
          </w:p>
        </w:tc>
      </w:tr>
      <w:tr w:rsidR="005246A9" w:rsidTr="0023686A">
        <w:tc>
          <w:tcPr>
            <w:tcW w:w="3078" w:type="dxa"/>
          </w:tcPr>
          <w:p w:rsidR="005246A9" w:rsidRPr="00ED0AA1"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Command to execute on Interactive shell</w:t>
            </w:r>
          </w:p>
        </w:tc>
        <w:tc>
          <w:tcPr>
            <w:tcW w:w="5778" w:type="dxa"/>
          </w:tcPr>
          <w:p w:rsidR="005246A9" w:rsidRPr="00ED0AA1" w:rsidRDefault="00C35506" w:rsidP="00324388">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sbt jacoco:cover</w:t>
            </w:r>
          </w:p>
        </w:tc>
      </w:tr>
    </w:tbl>
    <w:p w:rsidR="00324388" w:rsidRDefault="00324388" w:rsidP="00ED0AA1">
      <w:pPr>
        <w:pStyle w:val="ListParagraph"/>
        <w:tabs>
          <w:tab w:val="center" w:pos="6120"/>
        </w:tabs>
        <w:autoSpaceDE w:val="0"/>
        <w:autoSpaceDN w:val="0"/>
        <w:adjustRightInd w:val="0"/>
        <w:spacing w:before="0" w:after="0" w:line="240" w:lineRule="auto"/>
        <w:ind w:left="0"/>
        <w:rPr>
          <w:rFonts w:asciiTheme="minorHAnsi" w:hAnsiTheme="minorHAnsi" w:cstheme="minorHAnsi"/>
          <w:b/>
          <w:color w:val="000000"/>
          <w:sz w:val="22"/>
          <w:szCs w:val="22"/>
        </w:rPr>
      </w:pPr>
    </w:p>
    <w:p w:rsidR="00FF1356" w:rsidRDefault="00FF1356" w:rsidP="00ED0AA1">
      <w:pPr>
        <w:pStyle w:val="ListParagraph"/>
        <w:tabs>
          <w:tab w:val="center" w:pos="6120"/>
        </w:tabs>
        <w:autoSpaceDE w:val="0"/>
        <w:autoSpaceDN w:val="0"/>
        <w:adjustRightInd w:val="0"/>
        <w:spacing w:before="0" w:after="0" w:line="240" w:lineRule="auto"/>
        <w:ind w:left="0"/>
        <w:rPr>
          <w:rFonts w:asciiTheme="minorHAnsi" w:hAnsiTheme="minorHAnsi" w:cstheme="minorHAnsi"/>
          <w:b/>
          <w:color w:val="000000"/>
          <w:sz w:val="22"/>
          <w:szCs w:val="22"/>
        </w:rPr>
      </w:pPr>
    </w:p>
    <w:p w:rsidR="004906E8" w:rsidRPr="00AF48D9" w:rsidRDefault="00324388" w:rsidP="004906E8">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sidRPr="00AF48D9">
        <w:rPr>
          <w:rFonts w:asciiTheme="minorHAnsi" w:hAnsiTheme="minorHAnsi" w:cstheme="minorHAnsi"/>
          <w:b/>
          <w:color w:val="000000"/>
          <w:sz w:val="22"/>
          <w:szCs w:val="22"/>
        </w:rPr>
        <w:t>Scoverage</w:t>
      </w:r>
      <w:r w:rsidR="00AF48D9" w:rsidRPr="00AF48D9">
        <w:rPr>
          <w:rFonts w:asciiTheme="minorHAnsi" w:hAnsiTheme="minorHAnsi" w:cstheme="minorHAnsi"/>
          <w:b/>
          <w:color w:val="000000"/>
          <w:sz w:val="22"/>
          <w:szCs w:val="22"/>
        </w:rPr>
        <w:t xml:space="preserve"> :</w:t>
      </w:r>
      <w:r w:rsidR="00AF48D9">
        <w:rPr>
          <w:rFonts w:asciiTheme="minorHAnsi" w:hAnsiTheme="minorHAnsi" w:cstheme="minorHAnsi"/>
          <w:b/>
          <w:color w:val="000000"/>
          <w:sz w:val="22"/>
          <w:szCs w:val="22"/>
        </w:rPr>
        <w:t xml:space="preserve"> </w:t>
      </w:r>
      <w:r w:rsidR="00AF48D9" w:rsidRPr="001579E9">
        <w:rPr>
          <w:rFonts w:asciiTheme="minorHAnsi" w:hAnsiTheme="minorHAnsi" w:cstheme="minorHAnsi"/>
          <w:color w:val="000000"/>
          <w:sz w:val="22"/>
          <w:szCs w:val="22"/>
        </w:rPr>
        <w:t>S</w:t>
      </w:r>
      <w:r w:rsidR="004906E8" w:rsidRPr="00AF48D9">
        <w:rPr>
          <w:rFonts w:asciiTheme="minorHAnsi" w:hAnsiTheme="minorHAnsi" w:cstheme="minorHAnsi"/>
          <w:color w:val="000000"/>
          <w:sz w:val="22"/>
          <w:szCs w:val="22"/>
        </w:rPr>
        <w:t>coverage is a free Apache licensed code coverage tool for scala</w:t>
      </w:r>
      <w:r w:rsidR="00B37B15" w:rsidRPr="00AF48D9">
        <w:rPr>
          <w:rFonts w:asciiTheme="minorHAnsi" w:hAnsiTheme="minorHAnsi" w:cstheme="minorHAnsi"/>
          <w:color w:val="000000"/>
          <w:sz w:val="22"/>
          <w:szCs w:val="22"/>
        </w:rPr>
        <w:t>.</w:t>
      </w:r>
    </w:p>
    <w:p w:rsidR="002D3CCC" w:rsidRDefault="002D3CCC" w:rsidP="002D3CCC">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
    <w:p w:rsidR="00B24309" w:rsidRDefault="00B24309" w:rsidP="002D3CCC">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r w:rsidRPr="00584235">
        <w:rPr>
          <w:rFonts w:asciiTheme="minorHAnsi" w:hAnsiTheme="minorHAnsi" w:cstheme="minorHAnsi"/>
          <w:color w:val="000000"/>
          <w:sz w:val="22"/>
          <w:szCs w:val="22"/>
        </w:rPr>
        <w:t xml:space="preserve">To integrate </w:t>
      </w:r>
      <w:r>
        <w:rPr>
          <w:rFonts w:asciiTheme="minorHAnsi" w:hAnsiTheme="minorHAnsi" w:cstheme="minorHAnsi"/>
          <w:color w:val="000000"/>
          <w:sz w:val="22"/>
          <w:szCs w:val="22"/>
        </w:rPr>
        <w:t>Scoverage</w:t>
      </w:r>
      <w:r w:rsidRPr="00584235">
        <w:rPr>
          <w:rFonts w:asciiTheme="minorHAnsi" w:hAnsiTheme="minorHAnsi" w:cstheme="minorHAnsi"/>
          <w:color w:val="000000"/>
          <w:sz w:val="22"/>
          <w:szCs w:val="22"/>
        </w:rPr>
        <w:t xml:space="preserve"> with SBT</w:t>
      </w:r>
      <w:r>
        <w:rPr>
          <w:rFonts w:asciiTheme="minorHAnsi" w:hAnsiTheme="minorHAnsi" w:cstheme="minorHAnsi"/>
          <w:color w:val="000000"/>
          <w:sz w:val="22"/>
          <w:szCs w:val="22"/>
        </w:rPr>
        <w:t>, Below are the</w:t>
      </w:r>
      <w:r w:rsidR="00F863E2">
        <w:rPr>
          <w:rFonts w:asciiTheme="minorHAnsi" w:hAnsiTheme="minorHAnsi" w:cstheme="minorHAnsi"/>
          <w:color w:val="000000"/>
          <w:sz w:val="22"/>
          <w:szCs w:val="22"/>
        </w:rPr>
        <w:t xml:space="preserve"> configuration required in plugins.sbt</w:t>
      </w:r>
      <w:r>
        <w:rPr>
          <w:rFonts w:asciiTheme="minorHAnsi" w:hAnsiTheme="minorHAnsi" w:cstheme="minorHAnsi"/>
          <w:color w:val="000000"/>
          <w:sz w:val="22"/>
          <w:szCs w:val="22"/>
        </w:rPr>
        <w:t>.</w:t>
      </w:r>
    </w:p>
    <w:tbl>
      <w:tblPr>
        <w:tblStyle w:val="TableGrid"/>
        <w:tblW w:w="0" w:type="auto"/>
        <w:tblInd w:w="2160" w:type="dxa"/>
        <w:tblLook w:val="04A0" w:firstRow="1" w:lastRow="0" w:firstColumn="1" w:lastColumn="0" w:noHBand="0" w:noVBand="1"/>
      </w:tblPr>
      <w:tblGrid>
        <w:gridCol w:w="3078"/>
        <w:gridCol w:w="5778"/>
      </w:tblGrid>
      <w:tr w:rsidR="002D3CCC" w:rsidTr="00B70A2A">
        <w:tc>
          <w:tcPr>
            <w:tcW w:w="3078" w:type="dxa"/>
          </w:tcPr>
          <w:p w:rsidR="002D3CCC" w:rsidRPr="00ED0AA1" w:rsidRDefault="002D3CCC" w:rsidP="00B70A2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plugins.sbt</w:t>
            </w:r>
          </w:p>
        </w:tc>
        <w:tc>
          <w:tcPr>
            <w:tcW w:w="5778" w:type="dxa"/>
          </w:tcPr>
          <w:p w:rsidR="002D3CCC" w:rsidRPr="00ED0AA1" w:rsidRDefault="008912EB" w:rsidP="00B70A2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8912EB">
              <w:rPr>
                <w:rFonts w:asciiTheme="minorHAnsi" w:hAnsiTheme="minorHAnsi" w:cstheme="minorHAnsi"/>
                <w:i/>
                <w:color w:val="1F497D" w:themeColor="text2"/>
                <w:sz w:val="22"/>
                <w:szCs w:val="22"/>
              </w:rPr>
              <w:t>addSbtPlugin("org.scoverage" % "sbt-scoverage" % "1.1.0")</w:t>
            </w:r>
          </w:p>
        </w:tc>
      </w:tr>
    </w:tbl>
    <w:p w:rsidR="00D06605" w:rsidRDefault="00D06605" w:rsidP="002D3CCC">
      <w:pPr>
        <w:pStyle w:val="ListParagraph"/>
        <w:tabs>
          <w:tab w:val="center" w:pos="6120"/>
        </w:tabs>
        <w:autoSpaceDE w:val="0"/>
        <w:autoSpaceDN w:val="0"/>
        <w:adjustRightInd w:val="0"/>
        <w:spacing w:before="0" w:after="0" w:line="240" w:lineRule="auto"/>
        <w:ind w:left="0"/>
        <w:rPr>
          <w:rFonts w:asciiTheme="minorHAnsi" w:hAnsiTheme="minorHAnsi" w:cstheme="minorHAnsi"/>
          <w:b/>
          <w:color w:val="000000"/>
          <w:sz w:val="22"/>
          <w:szCs w:val="22"/>
          <w:u w:val="single"/>
        </w:rPr>
      </w:pPr>
    </w:p>
    <w:p w:rsidR="0097222D" w:rsidRPr="00425BBA" w:rsidRDefault="0097222D"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r w:rsidRPr="00425BBA">
        <w:rPr>
          <w:rFonts w:asciiTheme="minorHAnsi" w:hAnsiTheme="minorHAnsi" w:cstheme="minorHAnsi"/>
          <w:b/>
          <w:color w:val="000000"/>
          <w:sz w:val="22"/>
          <w:szCs w:val="22"/>
        </w:rPr>
        <w:t>Usage</w:t>
      </w:r>
      <w:r w:rsidR="00425BBA">
        <w:rPr>
          <w:rFonts w:asciiTheme="minorHAnsi" w:hAnsiTheme="minorHAnsi" w:cstheme="minorHAnsi"/>
          <w:b/>
          <w:color w:val="000000"/>
          <w:sz w:val="22"/>
          <w:szCs w:val="22"/>
        </w:rPr>
        <w:t xml:space="preserve"> :</w:t>
      </w:r>
    </w:p>
    <w:p w:rsidR="0097222D" w:rsidRDefault="0097222D"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163CB1"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Pr>
          <w:rFonts w:asciiTheme="minorHAnsi" w:hAnsiTheme="minorHAnsi" w:cstheme="minorHAnsi"/>
          <w:color w:val="000000"/>
          <w:sz w:val="22"/>
          <w:szCs w:val="22"/>
        </w:rPr>
        <w:t xml:space="preserve">You can use following command to enable the code coverage </w:t>
      </w:r>
      <w:r w:rsidR="00163CB1" w:rsidRPr="00163CB1">
        <w:rPr>
          <w:rFonts w:asciiTheme="minorHAnsi" w:hAnsiTheme="minorHAnsi" w:cstheme="minorHAnsi"/>
          <w:color w:val="000000"/>
          <w:sz w:val="22"/>
          <w:szCs w:val="22"/>
        </w:rPr>
        <w:t>:</w:t>
      </w:r>
    </w:p>
    <w:p w:rsidR="00163CB1" w:rsidRPr="007B2CCF"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1F497D" w:themeColor="text2"/>
          <w:sz w:val="22"/>
          <w:szCs w:val="22"/>
        </w:rPr>
      </w:pPr>
      <w:r w:rsidRPr="007B2CCF">
        <w:rPr>
          <w:rFonts w:asciiTheme="minorHAnsi" w:hAnsiTheme="minorHAnsi" w:cstheme="minorHAnsi"/>
          <w:i/>
          <w:color w:val="1F497D" w:themeColor="text2"/>
          <w:sz w:val="22"/>
          <w:szCs w:val="22"/>
        </w:rPr>
        <w:t>&gt;</w:t>
      </w:r>
      <w:r w:rsidR="00163CB1" w:rsidRPr="007B2CCF">
        <w:rPr>
          <w:rFonts w:asciiTheme="minorHAnsi" w:hAnsiTheme="minorHAnsi" w:cstheme="minorHAnsi"/>
          <w:i/>
          <w:color w:val="1F497D" w:themeColor="text2"/>
          <w:sz w:val="22"/>
          <w:szCs w:val="22"/>
        </w:rPr>
        <w:t>sbt clean coverage test</w:t>
      </w:r>
    </w:p>
    <w:p w:rsidR="008A05E5"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163CB1"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163CB1">
        <w:rPr>
          <w:rFonts w:asciiTheme="minorHAnsi" w:hAnsiTheme="minorHAnsi" w:cstheme="minorHAnsi"/>
          <w:color w:val="000000"/>
          <w:sz w:val="22"/>
          <w:szCs w:val="22"/>
        </w:rPr>
        <w:t xml:space="preserve">You can also enable </w:t>
      </w:r>
      <w:r w:rsidR="008A05E5">
        <w:rPr>
          <w:rFonts w:asciiTheme="minorHAnsi" w:hAnsiTheme="minorHAnsi" w:cstheme="minorHAnsi"/>
          <w:color w:val="000000"/>
          <w:sz w:val="22"/>
          <w:szCs w:val="22"/>
        </w:rPr>
        <w:t>coverage directly in your build by typing following in build.sbt</w:t>
      </w:r>
    </w:p>
    <w:p w:rsidR="00163CB1" w:rsidRPr="007B2CCF"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000000"/>
          <w:sz w:val="22"/>
          <w:szCs w:val="22"/>
        </w:rPr>
      </w:pPr>
      <w:r w:rsidRPr="007B2CCF">
        <w:rPr>
          <w:rFonts w:asciiTheme="minorHAnsi" w:hAnsiTheme="minorHAnsi" w:cstheme="minorHAnsi"/>
          <w:i/>
          <w:color w:val="1F497D" w:themeColor="text2"/>
          <w:sz w:val="22"/>
          <w:szCs w:val="22"/>
        </w:rPr>
        <w:t>coverageEnabled := true</w:t>
      </w:r>
    </w:p>
    <w:p w:rsidR="008A05E5" w:rsidRDefault="008A05E5"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163CB1"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163CB1">
        <w:rPr>
          <w:rFonts w:asciiTheme="minorHAnsi" w:hAnsiTheme="minorHAnsi" w:cstheme="minorHAnsi"/>
          <w:color w:val="000000"/>
          <w:sz w:val="22"/>
          <w:szCs w:val="22"/>
        </w:rPr>
        <w:lastRenderedPageBreak/>
        <w:t>After the tests have finished you should then run</w:t>
      </w:r>
    </w:p>
    <w:p w:rsidR="00163CB1" w:rsidRPr="007B2CCF" w:rsidRDefault="007B2CCF" w:rsidP="006D5B97">
      <w:pPr>
        <w:pStyle w:val="ListParagraph"/>
        <w:tabs>
          <w:tab w:val="left" w:pos="5159"/>
        </w:tabs>
        <w:autoSpaceDE w:val="0"/>
        <w:autoSpaceDN w:val="0"/>
        <w:adjustRightInd w:val="0"/>
        <w:spacing w:before="0" w:after="0" w:line="240" w:lineRule="auto"/>
        <w:ind w:left="2160"/>
        <w:rPr>
          <w:rFonts w:asciiTheme="minorHAnsi" w:hAnsiTheme="minorHAnsi" w:cstheme="minorHAnsi"/>
          <w:i/>
          <w:color w:val="000000"/>
          <w:sz w:val="22"/>
          <w:szCs w:val="22"/>
        </w:rPr>
      </w:pPr>
      <w:r w:rsidRPr="007B2CCF">
        <w:rPr>
          <w:rFonts w:asciiTheme="minorHAnsi" w:hAnsiTheme="minorHAnsi" w:cstheme="minorHAnsi"/>
          <w:i/>
          <w:color w:val="1F497D" w:themeColor="text2"/>
          <w:sz w:val="22"/>
          <w:szCs w:val="22"/>
        </w:rPr>
        <w:t>&gt;</w:t>
      </w:r>
      <w:r w:rsidR="00163CB1" w:rsidRPr="007B2CCF">
        <w:rPr>
          <w:rFonts w:asciiTheme="minorHAnsi" w:hAnsiTheme="minorHAnsi" w:cstheme="minorHAnsi"/>
          <w:i/>
          <w:color w:val="1F497D" w:themeColor="text2"/>
          <w:sz w:val="22"/>
          <w:szCs w:val="22"/>
        </w:rPr>
        <w:t>sbt coverageReport</w:t>
      </w:r>
      <w:r w:rsidR="006D5B97">
        <w:rPr>
          <w:rFonts w:asciiTheme="minorHAnsi" w:hAnsiTheme="minorHAnsi" w:cstheme="minorHAnsi"/>
          <w:i/>
          <w:color w:val="1F497D" w:themeColor="text2"/>
          <w:sz w:val="22"/>
          <w:szCs w:val="22"/>
        </w:rPr>
        <w:tab/>
      </w:r>
    </w:p>
    <w:p w:rsidR="00163CB1" w:rsidRPr="00163CB1"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163CB1">
        <w:rPr>
          <w:rFonts w:asciiTheme="minorHAnsi" w:hAnsiTheme="minorHAnsi" w:cstheme="minorHAnsi"/>
          <w:color w:val="000000"/>
          <w:sz w:val="22"/>
          <w:szCs w:val="22"/>
        </w:rPr>
        <w:t xml:space="preserve">to generate the reports. You will find the coverage reports inside target/scoverage-report. There are HTML and XML reports. The XML is useful if you need to </w:t>
      </w:r>
      <w:r w:rsidR="00B106F9" w:rsidRPr="00163CB1">
        <w:rPr>
          <w:rFonts w:asciiTheme="minorHAnsi" w:hAnsiTheme="minorHAnsi" w:cstheme="minorHAnsi"/>
          <w:color w:val="000000"/>
          <w:sz w:val="22"/>
          <w:szCs w:val="22"/>
        </w:rPr>
        <w:t>programmatically</w:t>
      </w:r>
      <w:r w:rsidRPr="00163CB1">
        <w:rPr>
          <w:rFonts w:asciiTheme="minorHAnsi" w:hAnsiTheme="minorHAnsi" w:cstheme="minorHAnsi"/>
          <w:color w:val="000000"/>
          <w:sz w:val="22"/>
          <w:szCs w:val="22"/>
        </w:rPr>
        <w:t xml:space="preserve"> use the results, or if you're writing a tool.</w:t>
      </w:r>
    </w:p>
    <w:p w:rsidR="00163CB1" w:rsidRPr="00163CB1"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337C7B"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163CB1">
        <w:rPr>
          <w:rFonts w:asciiTheme="minorHAnsi" w:hAnsiTheme="minorHAnsi" w:cstheme="minorHAnsi"/>
          <w:color w:val="000000"/>
          <w:sz w:val="22"/>
          <w:szCs w:val="22"/>
        </w:rPr>
        <w:t xml:space="preserve">If you're running the coverage reports from within an sbt console session (as opposed to one command per sbt launch), then the coverage command is sticky. </w:t>
      </w:r>
    </w:p>
    <w:p w:rsidR="00337C7B" w:rsidRDefault="00337C7B"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163CB1" w:rsidRPr="00163CB1" w:rsidRDefault="00163CB1" w:rsidP="00163CB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163CB1">
        <w:rPr>
          <w:rFonts w:asciiTheme="minorHAnsi" w:hAnsiTheme="minorHAnsi" w:cstheme="minorHAnsi"/>
          <w:color w:val="000000"/>
          <w:sz w:val="22"/>
          <w:szCs w:val="22"/>
        </w:rPr>
        <w:t xml:space="preserve">To turn it back off when you're done running reports, use the </w:t>
      </w:r>
      <w:r w:rsidRPr="006078F8">
        <w:rPr>
          <w:rFonts w:asciiTheme="minorHAnsi" w:hAnsiTheme="minorHAnsi" w:cstheme="minorHAnsi"/>
          <w:i/>
          <w:color w:val="1F497D" w:themeColor="text2"/>
          <w:sz w:val="22"/>
          <w:szCs w:val="22"/>
        </w:rPr>
        <w:t>coverageOff</w:t>
      </w:r>
      <w:r w:rsidRPr="006078F8">
        <w:rPr>
          <w:rFonts w:asciiTheme="minorHAnsi" w:hAnsiTheme="minorHAnsi" w:cstheme="minorHAnsi"/>
          <w:color w:val="1F497D" w:themeColor="text2"/>
          <w:sz w:val="22"/>
          <w:szCs w:val="22"/>
        </w:rPr>
        <w:t xml:space="preserve"> </w:t>
      </w:r>
      <w:r w:rsidRPr="00163CB1">
        <w:rPr>
          <w:rFonts w:asciiTheme="minorHAnsi" w:hAnsiTheme="minorHAnsi" w:cstheme="minorHAnsi"/>
          <w:color w:val="000000"/>
          <w:sz w:val="22"/>
          <w:szCs w:val="22"/>
        </w:rPr>
        <w:t xml:space="preserve">command </w:t>
      </w:r>
      <w:r w:rsidR="00347D8B">
        <w:rPr>
          <w:rFonts w:asciiTheme="minorHAnsi" w:hAnsiTheme="minorHAnsi" w:cstheme="minorHAnsi"/>
          <w:color w:val="000000"/>
          <w:sz w:val="22"/>
          <w:szCs w:val="22"/>
        </w:rPr>
        <w:t xml:space="preserve">on interactive shell </w:t>
      </w:r>
      <w:r w:rsidRPr="00163CB1">
        <w:rPr>
          <w:rFonts w:asciiTheme="minorHAnsi" w:hAnsiTheme="minorHAnsi" w:cstheme="minorHAnsi"/>
          <w:color w:val="000000"/>
          <w:sz w:val="22"/>
          <w:szCs w:val="22"/>
        </w:rPr>
        <w:t xml:space="preserve">or reset coverageEnabled with set </w:t>
      </w:r>
      <w:r w:rsidRPr="00347D8B">
        <w:rPr>
          <w:rFonts w:asciiTheme="minorHAnsi" w:hAnsiTheme="minorHAnsi" w:cstheme="minorHAnsi"/>
          <w:i/>
          <w:color w:val="1F497D" w:themeColor="text2"/>
          <w:sz w:val="22"/>
          <w:szCs w:val="22"/>
        </w:rPr>
        <w:t>coverageEnabled := false</w:t>
      </w:r>
      <w:r w:rsidR="00347D8B">
        <w:rPr>
          <w:rFonts w:asciiTheme="minorHAnsi" w:hAnsiTheme="minorHAnsi" w:cstheme="minorHAnsi"/>
          <w:color w:val="000000"/>
          <w:sz w:val="22"/>
          <w:szCs w:val="22"/>
        </w:rPr>
        <w:t xml:space="preserve"> in build.sbt</w:t>
      </w:r>
    </w:p>
    <w:p w:rsidR="00D06605" w:rsidRPr="002E08E4" w:rsidRDefault="00D06605"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77429B" w:rsidRDefault="00B9454C"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Static code analysis</w:t>
      </w:r>
    </w:p>
    <w:p w:rsidR="00071C33" w:rsidRDefault="00071C33"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071C33" w:rsidRPr="008453F1" w:rsidRDefault="00071C33" w:rsidP="00C219F1">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r>
        <w:rPr>
          <w:rFonts w:asciiTheme="minorHAnsi" w:hAnsiTheme="minorHAnsi" w:cstheme="minorHAnsi"/>
          <w:b/>
          <w:color w:val="000000"/>
          <w:sz w:val="22"/>
          <w:szCs w:val="22"/>
        </w:rPr>
        <w:t>ScalaStyle</w:t>
      </w:r>
      <w:r w:rsidRPr="00AF48D9">
        <w:rPr>
          <w:rFonts w:asciiTheme="minorHAnsi" w:hAnsiTheme="minorHAnsi" w:cstheme="minorHAnsi"/>
          <w:b/>
          <w:color w:val="000000"/>
          <w:sz w:val="22"/>
          <w:szCs w:val="22"/>
        </w:rPr>
        <w:t xml:space="preserve"> :</w:t>
      </w:r>
      <w:r w:rsidR="00C219F1">
        <w:rPr>
          <w:rFonts w:asciiTheme="minorHAnsi" w:hAnsiTheme="minorHAnsi" w:cstheme="minorHAnsi"/>
          <w:b/>
          <w:color w:val="000000"/>
          <w:sz w:val="22"/>
          <w:szCs w:val="22"/>
        </w:rPr>
        <w:t xml:space="preserve"> </w:t>
      </w:r>
      <w:r w:rsidR="00C219F1" w:rsidRPr="00C219F1">
        <w:rPr>
          <w:rFonts w:asciiTheme="minorHAnsi" w:hAnsiTheme="minorHAnsi" w:cstheme="minorHAnsi"/>
          <w:color w:val="000000"/>
          <w:sz w:val="22"/>
          <w:szCs w:val="22"/>
        </w:rPr>
        <w:t xml:space="preserve">Scalastyle examines </w:t>
      </w:r>
      <w:r w:rsidR="00ED175B">
        <w:rPr>
          <w:rFonts w:asciiTheme="minorHAnsi" w:hAnsiTheme="minorHAnsi" w:cstheme="minorHAnsi"/>
          <w:color w:val="000000"/>
          <w:sz w:val="22"/>
          <w:szCs w:val="22"/>
        </w:rPr>
        <w:t>the</w:t>
      </w:r>
      <w:r w:rsidR="00C219F1" w:rsidRPr="00C219F1">
        <w:rPr>
          <w:rFonts w:asciiTheme="minorHAnsi" w:hAnsiTheme="minorHAnsi" w:cstheme="minorHAnsi"/>
          <w:color w:val="000000"/>
          <w:sz w:val="22"/>
          <w:szCs w:val="22"/>
        </w:rPr>
        <w:t xml:space="preserve"> Scala code and indicate</w:t>
      </w:r>
      <w:r w:rsidR="00A0622D">
        <w:rPr>
          <w:rFonts w:asciiTheme="minorHAnsi" w:hAnsiTheme="minorHAnsi" w:cstheme="minorHAnsi"/>
          <w:color w:val="000000"/>
          <w:sz w:val="22"/>
          <w:szCs w:val="22"/>
        </w:rPr>
        <w:t xml:space="preserve">s potential problems with it. It is similar to what </w:t>
      </w:r>
      <w:r w:rsidR="00C219F1" w:rsidRPr="00C219F1">
        <w:rPr>
          <w:rFonts w:asciiTheme="minorHAnsi" w:hAnsiTheme="minorHAnsi" w:cstheme="minorHAnsi"/>
          <w:color w:val="000000"/>
          <w:sz w:val="22"/>
          <w:szCs w:val="22"/>
        </w:rPr>
        <w:t>Checkstyle</w:t>
      </w:r>
      <w:r w:rsidR="00A0622D">
        <w:rPr>
          <w:rFonts w:asciiTheme="minorHAnsi" w:hAnsiTheme="minorHAnsi" w:cstheme="minorHAnsi"/>
          <w:color w:val="000000"/>
          <w:sz w:val="22"/>
          <w:szCs w:val="22"/>
        </w:rPr>
        <w:t xml:space="preserve"> does </w:t>
      </w:r>
      <w:r w:rsidR="00C219F1" w:rsidRPr="00C219F1">
        <w:rPr>
          <w:rFonts w:asciiTheme="minorHAnsi" w:hAnsiTheme="minorHAnsi" w:cstheme="minorHAnsi"/>
          <w:color w:val="000000"/>
          <w:sz w:val="22"/>
          <w:szCs w:val="22"/>
        </w:rPr>
        <w:t>for Java</w:t>
      </w:r>
      <w:r w:rsidR="00A0622D">
        <w:rPr>
          <w:rFonts w:asciiTheme="minorHAnsi" w:hAnsiTheme="minorHAnsi" w:cstheme="minorHAnsi"/>
          <w:color w:val="000000"/>
          <w:sz w:val="22"/>
          <w:szCs w:val="22"/>
        </w:rPr>
        <w:t xml:space="preserve"> e</w:t>
      </w:r>
      <w:r w:rsidR="00C219F1" w:rsidRPr="00C219F1">
        <w:rPr>
          <w:rFonts w:asciiTheme="minorHAnsi" w:hAnsiTheme="minorHAnsi" w:cstheme="minorHAnsi"/>
          <w:color w:val="000000"/>
          <w:sz w:val="22"/>
          <w:szCs w:val="22"/>
        </w:rPr>
        <w:t xml:space="preserve">xcept </w:t>
      </w:r>
      <w:r w:rsidR="00A0622D">
        <w:rPr>
          <w:rFonts w:asciiTheme="minorHAnsi" w:hAnsiTheme="minorHAnsi" w:cstheme="minorHAnsi"/>
          <w:color w:val="000000"/>
          <w:sz w:val="22"/>
          <w:szCs w:val="22"/>
        </w:rPr>
        <w:t xml:space="preserve">Scalastyle is </w:t>
      </w:r>
      <w:r w:rsidR="00C219F1" w:rsidRPr="00C219F1">
        <w:rPr>
          <w:rFonts w:asciiTheme="minorHAnsi" w:hAnsiTheme="minorHAnsi" w:cstheme="minorHAnsi"/>
          <w:color w:val="000000"/>
          <w:sz w:val="22"/>
          <w:szCs w:val="22"/>
        </w:rPr>
        <w:t>for Scala</w:t>
      </w:r>
      <w:r w:rsidR="00A0622D">
        <w:rPr>
          <w:rFonts w:asciiTheme="minorHAnsi" w:hAnsiTheme="minorHAnsi" w:cstheme="minorHAnsi"/>
          <w:color w:val="000000"/>
          <w:sz w:val="22"/>
          <w:szCs w:val="22"/>
        </w:rPr>
        <w:t xml:space="preserve"> language.</w:t>
      </w:r>
    </w:p>
    <w:p w:rsidR="003B4DBC" w:rsidRDefault="003B4DBC" w:rsidP="008453F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453F1" w:rsidRDefault="003B4DBC" w:rsidP="008453F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584235">
        <w:rPr>
          <w:rFonts w:asciiTheme="minorHAnsi" w:hAnsiTheme="minorHAnsi" w:cstheme="minorHAnsi"/>
          <w:color w:val="000000"/>
          <w:sz w:val="22"/>
          <w:szCs w:val="22"/>
        </w:rPr>
        <w:t xml:space="preserve">To integrate </w:t>
      </w:r>
      <w:r w:rsidR="004C58F1">
        <w:rPr>
          <w:rFonts w:asciiTheme="minorHAnsi" w:hAnsiTheme="minorHAnsi" w:cstheme="minorHAnsi"/>
          <w:color w:val="000000"/>
          <w:sz w:val="22"/>
          <w:szCs w:val="22"/>
        </w:rPr>
        <w:t>Scalastyle</w:t>
      </w:r>
      <w:r w:rsidRPr="00584235">
        <w:rPr>
          <w:rFonts w:asciiTheme="minorHAnsi" w:hAnsiTheme="minorHAnsi" w:cstheme="minorHAnsi"/>
          <w:color w:val="000000"/>
          <w:sz w:val="22"/>
          <w:szCs w:val="22"/>
        </w:rPr>
        <w:t xml:space="preserve"> with SBT</w:t>
      </w:r>
      <w:r>
        <w:rPr>
          <w:rFonts w:asciiTheme="minorHAnsi" w:hAnsiTheme="minorHAnsi" w:cstheme="minorHAnsi"/>
          <w:color w:val="000000"/>
          <w:sz w:val="22"/>
          <w:szCs w:val="22"/>
        </w:rPr>
        <w:t>, Below are the configuration required in plugins.sbt.</w:t>
      </w:r>
    </w:p>
    <w:p w:rsidR="00E413AA" w:rsidRDefault="00E413AA" w:rsidP="008453F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tbl>
      <w:tblPr>
        <w:tblStyle w:val="TableGrid"/>
        <w:tblW w:w="0" w:type="auto"/>
        <w:tblInd w:w="2160" w:type="dxa"/>
        <w:tblLook w:val="04A0" w:firstRow="1" w:lastRow="0" w:firstColumn="1" w:lastColumn="0" w:noHBand="0" w:noVBand="1"/>
      </w:tblPr>
      <w:tblGrid>
        <w:gridCol w:w="3078"/>
        <w:gridCol w:w="5778"/>
      </w:tblGrid>
      <w:tr w:rsidR="005B32FA" w:rsidTr="00F83B86">
        <w:tc>
          <w:tcPr>
            <w:tcW w:w="3078" w:type="dxa"/>
          </w:tcPr>
          <w:p w:rsidR="005B32FA" w:rsidRPr="00ED0AA1" w:rsidRDefault="005B32FA"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plugins.sbt</w:t>
            </w:r>
          </w:p>
        </w:tc>
        <w:tc>
          <w:tcPr>
            <w:tcW w:w="5778" w:type="dxa"/>
          </w:tcPr>
          <w:p w:rsidR="005B32FA" w:rsidRPr="005B32FA" w:rsidRDefault="005B32FA" w:rsidP="005B32FA">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r w:rsidRPr="005B32FA">
              <w:rPr>
                <w:rFonts w:asciiTheme="minorHAnsi" w:hAnsiTheme="minorHAnsi" w:cstheme="minorHAnsi"/>
                <w:i/>
                <w:color w:val="1F497D" w:themeColor="text2"/>
                <w:sz w:val="22"/>
                <w:szCs w:val="22"/>
              </w:rPr>
              <w:t>addSbtPlugin("org.scalastyle" %% "scalastyle-sbt-plugin" % "0.7.0")</w:t>
            </w:r>
          </w:p>
          <w:p w:rsidR="005B32FA" w:rsidRPr="005B32FA" w:rsidRDefault="005B32FA" w:rsidP="005B32FA">
            <w:pPr>
              <w:pStyle w:val="ListParagraph"/>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
          <w:p w:rsidR="005B32FA" w:rsidRPr="00ED0AA1" w:rsidRDefault="005B32FA" w:rsidP="005B32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5B32FA">
              <w:rPr>
                <w:rFonts w:asciiTheme="minorHAnsi" w:hAnsiTheme="minorHAnsi" w:cstheme="minorHAnsi"/>
                <w:i/>
                <w:color w:val="1F497D" w:themeColor="text2"/>
                <w:sz w:val="22"/>
                <w:szCs w:val="22"/>
              </w:rPr>
              <w:t>resolvers += "sonatype-releases" at "https://oss.sonatype.org/content/repositories/releases/"</w:t>
            </w:r>
          </w:p>
        </w:tc>
      </w:tr>
    </w:tbl>
    <w:p w:rsidR="007A4314" w:rsidRDefault="007A4314"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
    <w:p w:rsidR="00892F2B" w:rsidRPr="00F06F8C"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r w:rsidRPr="00F06F8C">
        <w:rPr>
          <w:rFonts w:asciiTheme="minorHAnsi" w:hAnsiTheme="minorHAnsi" w:cstheme="minorHAnsi"/>
          <w:b/>
          <w:color w:val="000000"/>
          <w:sz w:val="22"/>
          <w:szCs w:val="22"/>
        </w:rPr>
        <w:t>Usage</w:t>
      </w:r>
      <w:r w:rsidR="00324568">
        <w:rPr>
          <w:rFonts w:asciiTheme="minorHAnsi" w:hAnsiTheme="minorHAnsi" w:cstheme="minorHAnsi"/>
          <w:b/>
          <w:color w:val="000000"/>
          <w:sz w:val="22"/>
          <w:szCs w:val="22"/>
        </w:rPr>
        <w:t xml:space="preserve"> :</w:t>
      </w:r>
    </w:p>
    <w:p w:rsidR="00892F2B" w:rsidRPr="00892F2B"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892F2B">
        <w:rPr>
          <w:rFonts w:asciiTheme="minorHAnsi" w:hAnsiTheme="minorHAnsi" w:cstheme="minorHAnsi"/>
          <w:color w:val="000000"/>
          <w:sz w:val="22"/>
          <w:szCs w:val="22"/>
        </w:rPr>
        <w:t>You will need a configuration file. The easiest way to get one is to use the scalastyleGenerateConfig command:</w:t>
      </w:r>
    </w:p>
    <w:p w:rsidR="00892F2B" w:rsidRPr="00892F2B"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92F2B" w:rsidRPr="00BC564B"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1F497D" w:themeColor="text2"/>
          <w:sz w:val="22"/>
          <w:szCs w:val="22"/>
        </w:rPr>
      </w:pPr>
      <w:r w:rsidRPr="00BC564B">
        <w:rPr>
          <w:rFonts w:asciiTheme="minorHAnsi" w:hAnsiTheme="minorHAnsi" w:cstheme="minorHAnsi"/>
          <w:i/>
          <w:color w:val="1F497D" w:themeColor="text2"/>
          <w:sz w:val="22"/>
          <w:szCs w:val="22"/>
        </w:rPr>
        <w:t>sbt scalastyleGenerateConfig</w:t>
      </w:r>
    </w:p>
    <w:p w:rsidR="008F6E05" w:rsidRPr="00892F2B" w:rsidRDefault="008F6E05"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92F2B" w:rsidRPr="00892F2B"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892F2B">
        <w:rPr>
          <w:rFonts w:asciiTheme="minorHAnsi" w:hAnsiTheme="minorHAnsi" w:cstheme="minorHAnsi"/>
          <w:color w:val="000000"/>
          <w:sz w:val="22"/>
          <w:szCs w:val="22"/>
        </w:rPr>
        <w:t>This will create a scalastyle-config.xml in the current directory, with the default settings. Then, you can check your code with the scalastyle command</w:t>
      </w:r>
    </w:p>
    <w:p w:rsidR="00892F2B" w:rsidRPr="00892F2B"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92F2B" w:rsidRPr="00DD7949"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i/>
          <w:color w:val="000000"/>
          <w:sz w:val="22"/>
          <w:szCs w:val="22"/>
        </w:rPr>
      </w:pPr>
      <w:r w:rsidRPr="00DD7949">
        <w:rPr>
          <w:rFonts w:asciiTheme="minorHAnsi" w:hAnsiTheme="minorHAnsi" w:cstheme="minorHAnsi"/>
          <w:i/>
          <w:color w:val="1F497D" w:themeColor="text2"/>
          <w:sz w:val="22"/>
          <w:szCs w:val="22"/>
        </w:rPr>
        <w:t>sbt scalastyle</w:t>
      </w:r>
    </w:p>
    <w:p w:rsidR="00DD7949" w:rsidRPr="00892F2B" w:rsidRDefault="00DD7949"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892F2B" w:rsidRDefault="00892F2B" w:rsidP="00892F2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892F2B">
        <w:rPr>
          <w:rFonts w:asciiTheme="minorHAnsi" w:hAnsiTheme="minorHAnsi" w:cstheme="minorHAnsi"/>
          <w:color w:val="000000"/>
          <w:sz w:val="22"/>
          <w:szCs w:val="22"/>
        </w:rPr>
        <w:t>This produces a list of errors on the console, as well as an XML result file target/scalastyle-result.xml</w:t>
      </w:r>
      <w:r w:rsidR="00A504CA">
        <w:rPr>
          <w:rFonts w:asciiTheme="minorHAnsi" w:hAnsiTheme="minorHAnsi" w:cstheme="minorHAnsi"/>
          <w:color w:val="000000"/>
          <w:sz w:val="22"/>
          <w:szCs w:val="22"/>
        </w:rPr>
        <w:t>.</w:t>
      </w:r>
    </w:p>
    <w:p w:rsidR="00892F2B" w:rsidRDefault="00892F2B" w:rsidP="008453F1">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7B486C" w:rsidRDefault="00573662" w:rsidP="00E916D9">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573662">
        <w:rPr>
          <w:rFonts w:asciiTheme="minorHAnsi" w:hAnsiTheme="minorHAnsi" w:cstheme="minorHAnsi"/>
          <w:color w:val="000000"/>
          <w:sz w:val="22"/>
          <w:szCs w:val="22"/>
        </w:rPr>
        <w:t>Ple</w:t>
      </w:r>
      <w:r>
        <w:rPr>
          <w:rFonts w:asciiTheme="minorHAnsi" w:hAnsiTheme="minorHAnsi" w:cstheme="minorHAnsi"/>
          <w:color w:val="000000"/>
          <w:sz w:val="22"/>
          <w:szCs w:val="22"/>
        </w:rPr>
        <w:t xml:space="preserve">ase visit </w:t>
      </w:r>
      <w:hyperlink r:id="rId35" w:history="1">
        <w:r w:rsidRPr="00E22C27">
          <w:rPr>
            <w:rStyle w:val="Hyperlink"/>
            <w:rFonts w:asciiTheme="minorHAnsi" w:hAnsiTheme="minorHAnsi" w:cstheme="minorHAnsi"/>
            <w:sz w:val="22"/>
            <w:szCs w:val="22"/>
          </w:rPr>
          <w:t>http://www.scalastyle.org/sbt.html</w:t>
        </w:r>
      </w:hyperlink>
      <w:r w:rsidR="00E905BF">
        <w:rPr>
          <w:rFonts w:asciiTheme="minorHAnsi" w:hAnsiTheme="minorHAnsi" w:cstheme="minorHAnsi"/>
          <w:color w:val="000000"/>
          <w:sz w:val="22"/>
          <w:szCs w:val="22"/>
        </w:rPr>
        <w:t xml:space="preserve"> </w:t>
      </w:r>
      <w:r w:rsidR="00800BE9">
        <w:rPr>
          <w:rFonts w:asciiTheme="minorHAnsi" w:hAnsiTheme="minorHAnsi" w:cstheme="minorHAnsi"/>
          <w:color w:val="000000"/>
          <w:sz w:val="22"/>
          <w:szCs w:val="22"/>
        </w:rPr>
        <w:t>for more information.</w:t>
      </w:r>
    </w:p>
    <w:p w:rsidR="00A013B4" w:rsidRDefault="00A013B4"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A013B4" w:rsidRDefault="00651586"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Automation Testing</w:t>
      </w:r>
    </w:p>
    <w:p w:rsidR="00A013B4" w:rsidRDefault="00A013B4"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4601EB" w:rsidRPr="004601EB" w:rsidRDefault="00DC7C2B" w:rsidP="004601EB">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b/>
          <w:color w:val="000000"/>
          <w:sz w:val="22"/>
          <w:szCs w:val="22"/>
        </w:rPr>
        <w:t>Gatling</w:t>
      </w:r>
      <w:r w:rsidR="00A013B4" w:rsidRPr="00AF48D9">
        <w:rPr>
          <w:rFonts w:asciiTheme="minorHAnsi" w:hAnsiTheme="minorHAnsi" w:cstheme="minorHAnsi"/>
          <w:b/>
          <w:color w:val="000000"/>
          <w:sz w:val="22"/>
          <w:szCs w:val="22"/>
        </w:rPr>
        <w:t xml:space="preserve"> :</w:t>
      </w:r>
      <w:r w:rsidR="004601EB">
        <w:rPr>
          <w:rFonts w:asciiTheme="minorHAnsi" w:hAnsiTheme="minorHAnsi" w:cstheme="minorHAnsi"/>
          <w:b/>
          <w:color w:val="000000"/>
          <w:sz w:val="22"/>
          <w:szCs w:val="22"/>
        </w:rPr>
        <w:t xml:space="preserve"> </w:t>
      </w:r>
      <w:r w:rsidR="004601EB" w:rsidRPr="004601EB">
        <w:rPr>
          <w:rFonts w:asciiTheme="minorHAnsi" w:hAnsiTheme="minorHAnsi" w:cstheme="minorHAnsi"/>
          <w:color w:val="000000"/>
          <w:sz w:val="22"/>
          <w:szCs w:val="22"/>
        </w:rPr>
        <w:t>Gatling is an open-source load testing framework based on Scala, Akka and Netty</w:t>
      </w:r>
      <w:r w:rsidR="004601EB">
        <w:rPr>
          <w:rFonts w:asciiTheme="minorHAnsi" w:hAnsiTheme="minorHAnsi" w:cstheme="minorHAnsi"/>
          <w:color w:val="000000"/>
          <w:sz w:val="22"/>
          <w:szCs w:val="22"/>
        </w:rPr>
        <w:t>.</w:t>
      </w:r>
    </w:p>
    <w:p w:rsidR="00A013B4" w:rsidRDefault="004601EB" w:rsidP="004601E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4601EB">
        <w:rPr>
          <w:rFonts w:asciiTheme="minorHAnsi" w:hAnsiTheme="minorHAnsi" w:cstheme="minorHAnsi"/>
          <w:color w:val="000000"/>
          <w:sz w:val="22"/>
          <w:szCs w:val="22"/>
        </w:rPr>
        <w:t>The software is designed to be used as a load testing tool for analyzing and measuring the performance of a variety of services, with a focus on web applications.</w:t>
      </w:r>
    </w:p>
    <w:p w:rsidR="0004072C" w:rsidRDefault="0004072C" w:rsidP="004601E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04072C" w:rsidRDefault="0004072C" w:rsidP="004601E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584235">
        <w:rPr>
          <w:rFonts w:asciiTheme="minorHAnsi" w:hAnsiTheme="minorHAnsi" w:cstheme="minorHAnsi"/>
          <w:color w:val="000000"/>
          <w:sz w:val="22"/>
          <w:szCs w:val="22"/>
        </w:rPr>
        <w:t xml:space="preserve">To integrate </w:t>
      </w:r>
      <w:r>
        <w:rPr>
          <w:rFonts w:asciiTheme="minorHAnsi" w:hAnsiTheme="minorHAnsi" w:cstheme="minorHAnsi"/>
          <w:color w:val="000000"/>
          <w:sz w:val="22"/>
          <w:szCs w:val="22"/>
        </w:rPr>
        <w:t>Gatling</w:t>
      </w:r>
      <w:r w:rsidRPr="00584235">
        <w:rPr>
          <w:rFonts w:asciiTheme="minorHAnsi" w:hAnsiTheme="minorHAnsi" w:cstheme="minorHAnsi"/>
          <w:color w:val="000000"/>
          <w:sz w:val="22"/>
          <w:szCs w:val="22"/>
        </w:rPr>
        <w:t xml:space="preserve"> with SBT</w:t>
      </w:r>
      <w:r>
        <w:rPr>
          <w:rFonts w:asciiTheme="minorHAnsi" w:hAnsiTheme="minorHAnsi" w:cstheme="minorHAnsi"/>
          <w:color w:val="000000"/>
          <w:sz w:val="22"/>
          <w:szCs w:val="22"/>
        </w:rPr>
        <w:t>, Below are the configuration required in build.sbt and plugins.sbt.</w:t>
      </w:r>
    </w:p>
    <w:p w:rsidR="009A07AA" w:rsidRPr="004601EB" w:rsidRDefault="009A07AA" w:rsidP="004601EB">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u w:val="single"/>
        </w:rPr>
      </w:pPr>
    </w:p>
    <w:p w:rsidR="006236F2" w:rsidRPr="00BA1F58" w:rsidRDefault="006236F2" w:rsidP="00F1678B">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u w:val="single"/>
        </w:rPr>
      </w:pPr>
    </w:p>
    <w:tbl>
      <w:tblPr>
        <w:tblStyle w:val="TableGrid"/>
        <w:tblW w:w="0" w:type="auto"/>
        <w:tblInd w:w="2160" w:type="dxa"/>
        <w:tblLook w:val="04A0" w:firstRow="1" w:lastRow="0" w:firstColumn="1" w:lastColumn="0" w:noHBand="0" w:noVBand="1"/>
      </w:tblPr>
      <w:tblGrid>
        <w:gridCol w:w="3078"/>
        <w:gridCol w:w="5778"/>
      </w:tblGrid>
      <w:tr w:rsidR="006236F2" w:rsidRPr="00ED0AA1" w:rsidTr="00F83B86">
        <w:tc>
          <w:tcPr>
            <w:tcW w:w="3078" w:type="dxa"/>
          </w:tcPr>
          <w:p w:rsidR="006236F2" w:rsidRPr="00ED0AA1" w:rsidRDefault="006236F2"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build.sbt</w:t>
            </w:r>
          </w:p>
        </w:tc>
        <w:tc>
          <w:tcPr>
            <w:tcW w:w="5778" w:type="dxa"/>
          </w:tcPr>
          <w:p w:rsidR="001270B6" w:rsidRPr="001270B6" w:rsidRDefault="00D7762E" w:rsidP="001270B6">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r w:rsidRPr="0020230B">
              <w:rPr>
                <w:rFonts w:asciiTheme="minorHAnsi" w:hAnsiTheme="minorHAnsi" w:cstheme="minorHAnsi"/>
                <w:i/>
                <w:color w:val="1F497D" w:themeColor="text2"/>
                <w:sz w:val="22"/>
                <w:szCs w:val="22"/>
              </w:rPr>
              <w:t>libraryDependencies +=</w:t>
            </w:r>
            <w:r w:rsidR="001270B6" w:rsidRPr="001270B6">
              <w:rPr>
                <w:rFonts w:asciiTheme="minorHAnsi" w:hAnsiTheme="minorHAnsi" w:cstheme="minorHAnsi"/>
                <w:i/>
                <w:color w:val="1F497D" w:themeColor="text2"/>
                <w:sz w:val="22"/>
                <w:szCs w:val="22"/>
              </w:rPr>
              <w:t>"io.gatling.highcharts" % "gatling-charts-highcharts" % "2.1.6" % "test"</w:t>
            </w:r>
          </w:p>
          <w:p w:rsidR="009C50C3" w:rsidRDefault="009C50C3" w:rsidP="00F368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
          <w:p w:rsidR="006236F2" w:rsidRDefault="00D7762E" w:rsidP="00F368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20230B">
              <w:rPr>
                <w:rFonts w:asciiTheme="minorHAnsi" w:hAnsiTheme="minorHAnsi" w:cstheme="minorHAnsi"/>
                <w:i/>
                <w:color w:val="1F497D" w:themeColor="text2"/>
                <w:sz w:val="22"/>
                <w:szCs w:val="22"/>
              </w:rPr>
              <w:t>libraryDependencies +=</w:t>
            </w:r>
            <w:r w:rsidR="001270B6" w:rsidRPr="001270B6">
              <w:rPr>
                <w:rFonts w:asciiTheme="minorHAnsi" w:hAnsiTheme="minorHAnsi" w:cstheme="minorHAnsi"/>
                <w:i/>
                <w:color w:val="1F497D" w:themeColor="text2"/>
                <w:sz w:val="22"/>
                <w:szCs w:val="22"/>
              </w:rPr>
              <w:t>"io.gatling" % "gatling-test-framework"  % "2.1.6" % "test"</w:t>
            </w:r>
          </w:p>
          <w:p w:rsidR="00D7762E" w:rsidRDefault="00D7762E" w:rsidP="00F368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p>
          <w:p w:rsidR="00D7762E" w:rsidRPr="00ED0AA1" w:rsidRDefault="00D7762E" w:rsidP="00F368FA">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D7762E">
              <w:rPr>
                <w:rFonts w:asciiTheme="minorHAnsi" w:hAnsiTheme="minorHAnsi" w:cstheme="minorHAnsi"/>
                <w:i/>
                <w:color w:val="1F497D" w:themeColor="text2"/>
                <w:sz w:val="22"/>
                <w:szCs w:val="22"/>
              </w:rPr>
              <w:t>enablePlugins(GatlingPlugin)</w:t>
            </w:r>
          </w:p>
        </w:tc>
      </w:tr>
      <w:tr w:rsidR="006236F2" w:rsidRPr="00ED0AA1" w:rsidTr="00F83B86">
        <w:tc>
          <w:tcPr>
            <w:tcW w:w="3078" w:type="dxa"/>
          </w:tcPr>
          <w:p w:rsidR="006236F2" w:rsidRPr="00ED0AA1" w:rsidRDefault="006236F2"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plugins.sbt</w:t>
            </w:r>
          </w:p>
        </w:tc>
        <w:tc>
          <w:tcPr>
            <w:tcW w:w="5778" w:type="dxa"/>
          </w:tcPr>
          <w:p w:rsidR="006236F2" w:rsidRPr="00ED0AA1" w:rsidRDefault="001270B6"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1270B6">
              <w:rPr>
                <w:rFonts w:asciiTheme="minorHAnsi" w:hAnsiTheme="minorHAnsi" w:cstheme="minorHAnsi"/>
                <w:i/>
                <w:color w:val="1F497D" w:themeColor="text2"/>
                <w:sz w:val="22"/>
                <w:szCs w:val="22"/>
              </w:rPr>
              <w:t>addSbtPlugin("io.gatling" % "gatling-sbt" % "2.1.5")</w:t>
            </w:r>
          </w:p>
        </w:tc>
      </w:tr>
    </w:tbl>
    <w:p w:rsidR="00BA1F58" w:rsidRDefault="00BA1F58" w:rsidP="00E770D4">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u w:val="single"/>
        </w:rPr>
      </w:pPr>
    </w:p>
    <w:p w:rsidR="00504207" w:rsidRDefault="00504207" w:rsidP="00E770D4">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504207">
        <w:rPr>
          <w:rFonts w:asciiTheme="minorHAnsi" w:hAnsiTheme="minorHAnsi" w:cstheme="minorHAnsi"/>
          <w:color w:val="000000"/>
          <w:sz w:val="22"/>
          <w:szCs w:val="22"/>
        </w:rPr>
        <w:t>P</w:t>
      </w:r>
      <w:r>
        <w:rPr>
          <w:rFonts w:asciiTheme="minorHAnsi" w:hAnsiTheme="minorHAnsi" w:cstheme="minorHAnsi"/>
          <w:color w:val="000000"/>
          <w:sz w:val="22"/>
          <w:szCs w:val="22"/>
        </w:rPr>
        <w:t xml:space="preserve">lease visit </w:t>
      </w:r>
      <w:hyperlink r:id="rId36" w:history="1">
        <w:r w:rsidRPr="00E22C27">
          <w:rPr>
            <w:rStyle w:val="Hyperlink"/>
            <w:rFonts w:asciiTheme="minorHAnsi" w:hAnsiTheme="minorHAnsi" w:cstheme="minorHAnsi"/>
            <w:sz w:val="22"/>
            <w:szCs w:val="22"/>
          </w:rPr>
          <w:t>http://gatling.io/docs/2.1.6/extensions/sbt_plugin.html</w:t>
        </w:r>
      </w:hyperlink>
      <w:r>
        <w:rPr>
          <w:rFonts w:asciiTheme="minorHAnsi" w:hAnsiTheme="minorHAnsi" w:cstheme="minorHAnsi"/>
          <w:color w:val="000000"/>
          <w:sz w:val="22"/>
          <w:szCs w:val="22"/>
        </w:rPr>
        <w:t xml:space="preserve"> for more information.</w:t>
      </w:r>
    </w:p>
    <w:p w:rsidR="00504207" w:rsidRPr="00DC7C2B" w:rsidRDefault="00504207" w:rsidP="00E770D4">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u w:val="single"/>
        </w:rPr>
      </w:pPr>
    </w:p>
    <w:p w:rsidR="00577688" w:rsidRPr="002127B8" w:rsidRDefault="00DC7C2B" w:rsidP="00203C98">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r>
        <w:rPr>
          <w:rFonts w:asciiTheme="minorHAnsi" w:hAnsiTheme="minorHAnsi" w:cstheme="minorHAnsi"/>
          <w:b/>
          <w:color w:val="000000"/>
          <w:sz w:val="22"/>
          <w:szCs w:val="22"/>
        </w:rPr>
        <w:t>Salenium :</w:t>
      </w:r>
      <w:r w:rsidR="00203C98" w:rsidRPr="00203C98">
        <w:rPr>
          <w:rFonts w:ascii="Arial" w:hAnsi="Arial" w:cs="Arial"/>
          <w:b/>
          <w:bCs/>
          <w:color w:val="252525"/>
          <w:sz w:val="21"/>
          <w:szCs w:val="21"/>
          <w:shd w:val="clear" w:color="auto" w:fill="FFFFFF"/>
        </w:rPr>
        <w:t xml:space="preserve"> </w:t>
      </w:r>
      <w:r w:rsidR="00203C98" w:rsidRPr="00203C98">
        <w:rPr>
          <w:rFonts w:ascii="Arial" w:hAnsi="Arial" w:cs="Arial"/>
          <w:bCs/>
          <w:color w:val="252525"/>
          <w:sz w:val="21"/>
          <w:szCs w:val="21"/>
          <w:shd w:val="clear" w:color="auto" w:fill="FFFFFF"/>
        </w:rPr>
        <w:t>Selenium is a portable software testing framework for web applications. Selenium provides a record/playback tool for authoring tests without lea</w:t>
      </w:r>
      <w:r w:rsidR="00203C98">
        <w:rPr>
          <w:rFonts w:ascii="Arial" w:hAnsi="Arial" w:cs="Arial"/>
          <w:bCs/>
          <w:color w:val="252525"/>
          <w:sz w:val="21"/>
          <w:szCs w:val="21"/>
          <w:shd w:val="clear" w:color="auto" w:fill="FFFFFF"/>
        </w:rPr>
        <w:t>rning a test scripting language.</w:t>
      </w:r>
    </w:p>
    <w:p w:rsidR="002127B8" w:rsidRDefault="002127B8"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2127B8" w:rsidRDefault="002127B8"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584235">
        <w:rPr>
          <w:rFonts w:asciiTheme="minorHAnsi" w:hAnsiTheme="minorHAnsi" w:cstheme="minorHAnsi"/>
          <w:color w:val="000000"/>
          <w:sz w:val="22"/>
          <w:szCs w:val="22"/>
        </w:rPr>
        <w:t xml:space="preserve">To integrate </w:t>
      </w:r>
      <w:r>
        <w:rPr>
          <w:rFonts w:asciiTheme="minorHAnsi" w:hAnsiTheme="minorHAnsi" w:cstheme="minorHAnsi"/>
          <w:color w:val="000000"/>
          <w:sz w:val="22"/>
          <w:szCs w:val="22"/>
        </w:rPr>
        <w:t>Selenium</w:t>
      </w:r>
      <w:r w:rsidRPr="00584235">
        <w:rPr>
          <w:rFonts w:asciiTheme="minorHAnsi" w:hAnsiTheme="minorHAnsi" w:cstheme="minorHAnsi"/>
          <w:color w:val="000000"/>
          <w:sz w:val="22"/>
          <w:szCs w:val="22"/>
        </w:rPr>
        <w:t xml:space="preserve"> with SBT</w:t>
      </w:r>
      <w:r>
        <w:rPr>
          <w:rFonts w:asciiTheme="minorHAnsi" w:hAnsiTheme="minorHAnsi" w:cstheme="minorHAnsi"/>
          <w:color w:val="000000"/>
          <w:sz w:val="22"/>
          <w:szCs w:val="22"/>
        </w:rPr>
        <w:t>, Below are the configuration required in plugins.sbt.</w:t>
      </w:r>
    </w:p>
    <w:p w:rsidR="006B0FBC" w:rsidRDefault="006B0FBC"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tbl>
      <w:tblPr>
        <w:tblStyle w:val="TableGrid"/>
        <w:tblW w:w="0" w:type="auto"/>
        <w:tblInd w:w="2160" w:type="dxa"/>
        <w:tblLook w:val="04A0" w:firstRow="1" w:lastRow="0" w:firstColumn="1" w:lastColumn="0" w:noHBand="0" w:noVBand="1"/>
      </w:tblPr>
      <w:tblGrid>
        <w:gridCol w:w="3078"/>
        <w:gridCol w:w="5778"/>
      </w:tblGrid>
      <w:tr w:rsidR="006B0FBC" w:rsidRPr="00ED0AA1" w:rsidTr="00F83B86">
        <w:tc>
          <w:tcPr>
            <w:tcW w:w="3078" w:type="dxa"/>
          </w:tcPr>
          <w:p w:rsidR="006B0FBC" w:rsidRPr="00ED0AA1" w:rsidRDefault="006B0FBC"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build.sbt</w:t>
            </w:r>
          </w:p>
        </w:tc>
        <w:tc>
          <w:tcPr>
            <w:tcW w:w="5778" w:type="dxa"/>
          </w:tcPr>
          <w:p w:rsidR="006B0FBC" w:rsidRPr="00ED0AA1" w:rsidRDefault="006B0FBC"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6B0FBC">
              <w:rPr>
                <w:rFonts w:asciiTheme="minorHAnsi" w:hAnsiTheme="minorHAnsi" w:cstheme="minorHAnsi"/>
                <w:i/>
                <w:color w:val="1F497D" w:themeColor="text2"/>
                <w:sz w:val="22"/>
                <w:szCs w:val="22"/>
              </w:rPr>
              <w:t>libraryDependencies += "org.seleniumhq.selenium" % "selenium-java" % "2.35.0" % "test"</w:t>
            </w:r>
          </w:p>
        </w:tc>
      </w:tr>
    </w:tbl>
    <w:p w:rsidR="006A0A19" w:rsidRDefault="006A0A19"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6B0FBC" w:rsidRDefault="006A0A19"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r w:rsidRPr="006A0A19">
        <w:rPr>
          <w:rFonts w:asciiTheme="minorHAnsi" w:hAnsiTheme="minorHAnsi" w:cstheme="minorHAnsi"/>
          <w:color w:val="000000"/>
          <w:sz w:val="22"/>
          <w:szCs w:val="22"/>
        </w:rPr>
        <w:t>Pl</w:t>
      </w:r>
      <w:r>
        <w:rPr>
          <w:rFonts w:asciiTheme="minorHAnsi" w:hAnsiTheme="minorHAnsi" w:cstheme="minorHAnsi"/>
          <w:color w:val="000000"/>
          <w:sz w:val="22"/>
          <w:szCs w:val="22"/>
        </w:rPr>
        <w:t xml:space="preserve">ease visit </w:t>
      </w:r>
      <w:hyperlink r:id="rId37" w:history="1">
        <w:r w:rsidRPr="003A6DA9">
          <w:rPr>
            <w:rStyle w:val="Hyperlink"/>
            <w:rFonts w:asciiTheme="minorHAnsi" w:hAnsiTheme="minorHAnsi" w:cstheme="minorHAnsi"/>
            <w:sz w:val="22"/>
            <w:szCs w:val="22"/>
          </w:rPr>
          <w:t>http://scalatest.org/user_guide/using_selenium</w:t>
        </w:r>
      </w:hyperlink>
      <w:r>
        <w:rPr>
          <w:rFonts w:asciiTheme="minorHAnsi" w:hAnsiTheme="minorHAnsi" w:cstheme="minorHAnsi"/>
          <w:color w:val="000000"/>
          <w:sz w:val="22"/>
          <w:szCs w:val="22"/>
        </w:rPr>
        <w:t xml:space="preserve"> for more information</w:t>
      </w:r>
    </w:p>
    <w:p w:rsidR="006A0A19" w:rsidRPr="006A0A19" w:rsidRDefault="006A0A19" w:rsidP="002127B8">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4D3DED" w:rsidRDefault="004D3DED"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A013B4" w:rsidRDefault="004D3DED"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Database Migration</w:t>
      </w:r>
    </w:p>
    <w:p w:rsidR="00A013B4" w:rsidRDefault="00A013B4" w:rsidP="00A013B4">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A013B4" w:rsidRPr="00BF12AC" w:rsidRDefault="004D3DED" w:rsidP="00E4743F">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u w:val="single"/>
        </w:rPr>
      </w:pPr>
      <w:r>
        <w:rPr>
          <w:rFonts w:asciiTheme="minorHAnsi" w:hAnsiTheme="minorHAnsi" w:cstheme="minorHAnsi"/>
          <w:b/>
          <w:color w:val="000000"/>
          <w:sz w:val="22"/>
          <w:szCs w:val="22"/>
        </w:rPr>
        <w:t>Flyway</w:t>
      </w:r>
      <w:r w:rsidR="00A013B4" w:rsidRPr="00AF48D9">
        <w:rPr>
          <w:rFonts w:asciiTheme="minorHAnsi" w:hAnsiTheme="minorHAnsi" w:cstheme="minorHAnsi"/>
          <w:b/>
          <w:color w:val="000000"/>
          <w:sz w:val="22"/>
          <w:szCs w:val="22"/>
        </w:rPr>
        <w:t xml:space="preserve"> :</w:t>
      </w:r>
      <w:r w:rsidR="00E4743F">
        <w:rPr>
          <w:rFonts w:asciiTheme="minorHAnsi" w:hAnsiTheme="minorHAnsi" w:cstheme="minorHAnsi"/>
          <w:b/>
          <w:color w:val="000000"/>
          <w:sz w:val="22"/>
          <w:szCs w:val="22"/>
        </w:rPr>
        <w:t xml:space="preserve"> </w:t>
      </w:r>
      <w:r w:rsidR="00E4743F" w:rsidRPr="00BF12AC">
        <w:rPr>
          <w:rFonts w:asciiTheme="minorHAnsi" w:hAnsiTheme="minorHAnsi" w:cstheme="minorHAnsi"/>
          <w:color w:val="000000"/>
          <w:sz w:val="22"/>
          <w:szCs w:val="22"/>
        </w:rPr>
        <w:t>Flyway is an open source database migration tool. It strongly favors simplicity and convention over configuration.It is based around 6 basic commands: Migrate, Clean, Info, Validate, Baseline and Repair. Migrations can be written in SQL (database-specific syntax (such as PL/SQL, T-SQL, ...) is supported) or Java.</w:t>
      </w:r>
    </w:p>
    <w:p w:rsidR="004D3DED" w:rsidRDefault="004D3DED" w:rsidP="004D3DED">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tbl>
      <w:tblPr>
        <w:tblStyle w:val="TableGrid"/>
        <w:tblW w:w="0" w:type="auto"/>
        <w:tblInd w:w="2160" w:type="dxa"/>
        <w:tblLook w:val="04A0" w:firstRow="1" w:lastRow="0" w:firstColumn="1" w:lastColumn="0" w:noHBand="0" w:noVBand="1"/>
      </w:tblPr>
      <w:tblGrid>
        <w:gridCol w:w="3078"/>
        <w:gridCol w:w="5778"/>
      </w:tblGrid>
      <w:tr w:rsidR="00C91F7F" w:rsidRPr="00ED0AA1" w:rsidTr="00F83B86">
        <w:tc>
          <w:tcPr>
            <w:tcW w:w="3078" w:type="dxa"/>
          </w:tcPr>
          <w:p w:rsidR="00C91F7F" w:rsidRPr="00ED0AA1" w:rsidRDefault="00C91F7F"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ED0AA1">
              <w:rPr>
                <w:rFonts w:asciiTheme="minorHAnsi" w:hAnsiTheme="minorHAnsi" w:cstheme="minorHAnsi"/>
                <w:i/>
                <w:color w:val="1F497D" w:themeColor="text2"/>
                <w:sz w:val="22"/>
                <w:szCs w:val="22"/>
              </w:rPr>
              <w:t>build.sbt</w:t>
            </w:r>
          </w:p>
        </w:tc>
        <w:tc>
          <w:tcPr>
            <w:tcW w:w="5778" w:type="dxa"/>
          </w:tcPr>
          <w:p w:rsidR="00C01176" w:rsidRDefault="00C01176" w:rsidP="00C01176">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r w:rsidRPr="00C24F43">
              <w:rPr>
                <w:rFonts w:asciiTheme="minorHAnsi" w:hAnsiTheme="minorHAnsi" w:cstheme="minorHAnsi"/>
                <w:i/>
                <w:color w:val="1F497D" w:themeColor="text2"/>
                <w:sz w:val="22"/>
                <w:szCs w:val="22"/>
              </w:rPr>
              <w:t>seq(flywaySettings:_*)</w:t>
            </w:r>
          </w:p>
          <w:p w:rsidR="00C24F43" w:rsidRDefault="00C24F43" w:rsidP="00DD3555">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
          <w:p w:rsidR="00C24F43" w:rsidRDefault="00C24F43" w:rsidP="00DD3555">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r w:rsidRPr="006B0FBC">
              <w:rPr>
                <w:rFonts w:asciiTheme="minorHAnsi" w:hAnsiTheme="minorHAnsi" w:cstheme="minorHAnsi"/>
                <w:i/>
                <w:color w:val="1F497D" w:themeColor="text2"/>
                <w:sz w:val="22"/>
                <w:szCs w:val="22"/>
              </w:rPr>
              <w:t>libraryDependencies +=</w:t>
            </w:r>
            <w:r>
              <w:rPr>
                <w:rFonts w:asciiTheme="minorHAnsi" w:hAnsiTheme="minorHAnsi" w:cstheme="minorHAnsi"/>
                <w:i/>
                <w:color w:val="1F497D" w:themeColor="text2"/>
                <w:sz w:val="22"/>
                <w:szCs w:val="22"/>
              </w:rPr>
              <w:t xml:space="preserve"> </w:t>
            </w:r>
            <w:r w:rsidRPr="00C24F43">
              <w:rPr>
                <w:rFonts w:asciiTheme="minorHAnsi" w:hAnsiTheme="minorHAnsi" w:cstheme="minorHAnsi"/>
                <w:i/>
                <w:color w:val="1F497D" w:themeColor="text2"/>
                <w:sz w:val="22"/>
                <w:szCs w:val="22"/>
              </w:rPr>
              <w:t>"mysql" % "mysql-connector-java" % "5.1.22"</w:t>
            </w:r>
          </w:p>
          <w:p w:rsidR="00C01176" w:rsidRDefault="00C01176" w:rsidP="00DD3555">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
          <w:p w:rsidR="00DD3555" w:rsidRPr="00DD3555" w:rsidRDefault="00DD3555" w:rsidP="00DD3555">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r w:rsidRPr="00DD3555">
              <w:rPr>
                <w:rFonts w:asciiTheme="minorHAnsi" w:hAnsiTheme="minorHAnsi" w:cstheme="minorHAnsi"/>
                <w:i/>
                <w:color w:val="1F497D" w:themeColor="text2"/>
                <w:sz w:val="22"/>
                <w:szCs w:val="22"/>
              </w:rPr>
              <w:t>flywayUrl := "jdbc:mysql://</w:t>
            </w:r>
            <w:r w:rsidR="00EB5BEC">
              <w:rPr>
                <w:rFonts w:asciiTheme="minorHAnsi" w:hAnsiTheme="minorHAnsi" w:cstheme="minorHAnsi"/>
                <w:i/>
                <w:color w:val="1F497D" w:themeColor="text2"/>
                <w:sz w:val="22"/>
                <w:szCs w:val="22"/>
              </w:rPr>
              <w:t>[hostname]</w:t>
            </w:r>
            <w:r w:rsidRPr="00DD3555">
              <w:rPr>
                <w:rFonts w:asciiTheme="minorHAnsi" w:hAnsiTheme="minorHAnsi" w:cstheme="minorHAnsi"/>
                <w:i/>
                <w:color w:val="1F497D" w:themeColor="text2"/>
                <w:sz w:val="22"/>
                <w:szCs w:val="22"/>
              </w:rPr>
              <w:t>:</w:t>
            </w:r>
            <w:r w:rsidR="00EB5BEC">
              <w:rPr>
                <w:rFonts w:asciiTheme="minorHAnsi" w:hAnsiTheme="minorHAnsi" w:cstheme="minorHAnsi"/>
                <w:i/>
                <w:color w:val="1F497D" w:themeColor="text2"/>
                <w:sz w:val="22"/>
                <w:szCs w:val="22"/>
              </w:rPr>
              <w:t>[port]</w:t>
            </w:r>
            <w:r w:rsidRPr="00DD3555">
              <w:rPr>
                <w:rFonts w:asciiTheme="minorHAnsi" w:hAnsiTheme="minorHAnsi" w:cstheme="minorHAnsi"/>
                <w:i/>
                <w:color w:val="1F497D" w:themeColor="text2"/>
                <w:sz w:val="22"/>
                <w:szCs w:val="22"/>
              </w:rPr>
              <w:t>/</w:t>
            </w:r>
            <w:r w:rsidR="00EB5BEC">
              <w:rPr>
                <w:rFonts w:asciiTheme="minorHAnsi" w:hAnsiTheme="minorHAnsi" w:cstheme="minorHAnsi"/>
                <w:i/>
                <w:color w:val="1F497D" w:themeColor="text2"/>
                <w:sz w:val="22"/>
                <w:szCs w:val="22"/>
              </w:rPr>
              <w:t>[schema]</w:t>
            </w:r>
            <w:r w:rsidRPr="00DD3555">
              <w:rPr>
                <w:rFonts w:asciiTheme="minorHAnsi" w:hAnsiTheme="minorHAnsi" w:cstheme="minorHAnsi"/>
                <w:i/>
                <w:color w:val="1F497D" w:themeColor="text2"/>
                <w:sz w:val="22"/>
                <w:szCs w:val="22"/>
              </w:rPr>
              <w:t>"</w:t>
            </w:r>
          </w:p>
          <w:p w:rsidR="00DD3555" w:rsidRPr="00DD3555" w:rsidRDefault="00DD3555" w:rsidP="00DD3555">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r w:rsidRPr="00DD3555">
              <w:rPr>
                <w:rFonts w:asciiTheme="minorHAnsi" w:hAnsiTheme="minorHAnsi" w:cstheme="minorHAnsi"/>
                <w:i/>
                <w:color w:val="1F497D" w:themeColor="text2"/>
                <w:sz w:val="22"/>
                <w:szCs w:val="22"/>
              </w:rPr>
              <w:t>flywayUser := "</w:t>
            </w:r>
            <w:r w:rsidR="00EB5BEC">
              <w:rPr>
                <w:rFonts w:asciiTheme="minorHAnsi" w:hAnsiTheme="minorHAnsi" w:cstheme="minorHAnsi"/>
                <w:i/>
                <w:color w:val="1F497D" w:themeColor="text2"/>
                <w:sz w:val="22"/>
                <w:szCs w:val="22"/>
              </w:rPr>
              <w:t>[db_username]</w:t>
            </w:r>
            <w:r w:rsidRPr="00DD3555">
              <w:rPr>
                <w:rFonts w:asciiTheme="minorHAnsi" w:hAnsiTheme="minorHAnsi" w:cstheme="minorHAnsi"/>
                <w:i/>
                <w:color w:val="1F497D" w:themeColor="text2"/>
                <w:sz w:val="22"/>
                <w:szCs w:val="22"/>
              </w:rPr>
              <w:t xml:space="preserve">" </w:t>
            </w:r>
          </w:p>
          <w:p w:rsidR="00C91F7F" w:rsidRPr="00ED0AA1" w:rsidRDefault="00DD3555" w:rsidP="00EB5BEC">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DD3555">
              <w:rPr>
                <w:rFonts w:asciiTheme="minorHAnsi" w:hAnsiTheme="minorHAnsi" w:cstheme="minorHAnsi"/>
                <w:i/>
                <w:color w:val="1F497D" w:themeColor="text2"/>
                <w:sz w:val="22"/>
                <w:szCs w:val="22"/>
              </w:rPr>
              <w:t>flywayPassword := "</w:t>
            </w:r>
            <w:r w:rsidR="00EB5BEC">
              <w:rPr>
                <w:rFonts w:asciiTheme="minorHAnsi" w:hAnsiTheme="minorHAnsi" w:cstheme="minorHAnsi"/>
                <w:i/>
                <w:color w:val="1F497D" w:themeColor="text2"/>
                <w:sz w:val="22"/>
                <w:szCs w:val="22"/>
              </w:rPr>
              <w:t>[db_password]</w:t>
            </w:r>
            <w:r w:rsidRPr="00DD3555">
              <w:rPr>
                <w:rFonts w:asciiTheme="minorHAnsi" w:hAnsiTheme="minorHAnsi" w:cstheme="minorHAnsi"/>
                <w:i/>
                <w:color w:val="1F497D" w:themeColor="text2"/>
                <w:sz w:val="22"/>
                <w:szCs w:val="22"/>
              </w:rPr>
              <w:t>"</w:t>
            </w:r>
          </w:p>
        </w:tc>
      </w:tr>
      <w:tr w:rsidR="00BA30EC" w:rsidRPr="00ED0AA1" w:rsidTr="00F83B86">
        <w:tc>
          <w:tcPr>
            <w:tcW w:w="3078" w:type="dxa"/>
          </w:tcPr>
          <w:p w:rsidR="00BA30EC" w:rsidRPr="00ED0AA1" w:rsidRDefault="00BA30EC" w:rsidP="00F83B86">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Pr>
                <w:rFonts w:asciiTheme="minorHAnsi" w:hAnsiTheme="minorHAnsi" w:cstheme="minorHAnsi"/>
                <w:i/>
                <w:color w:val="1F497D" w:themeColor="text2"/>
                <w:sz w:val="22"/>
                <w:szCs w:val="22"/>
              </w:rPr>
              <w:t>plugins.sbt</w:t>
            </w:r>
          </w:p>
        </w:tc>
        <w:tc>
          <w:tcPr>
            <w:tcW w:w="5778" w:type="dxa"/>
          </w:tcPr>
          <w:p w:rsidR="00BA30EC" w:rsidRPr="00BA30EC" w:rsidRDefault="00BA30EC" w:rsidP="00BA30EC">
            <w:pPr>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r w:rsidRPr="00BA30EC">
              <w:rPr>
                <w:rFonts w:asciiTheme="minorHAnsi" w:hAnsiTheme="minorHAnsi" w:cstheme="minorHAnsi"/>
                <w:i/>
                <w:color w:val="1F497D" w:themeColor="text2"/>
                <w:sz w:val="22"/>
                <w:szCs w:val="22"/>
              </w:rPr>
              <w:t>addSbtPlugin("org.flywaydb" % "flyway-sbt" % "3.2.1")</w:t>
            </w:r>
          </w:p>
          <w:p w:rsidR="00BA30EC" w:rsidRPr="00BA30EC" w:rsidRDefault="00BA30EC" w:rsidP="00BA30EC">
            <w:pPr>
              <w:pStyle w:val="ListParagraph"/>
              <w:tabs>
                <w:tab w:val="center" w:pos="6120"/>
              </w:tabs>
              <w:autoSpaceDE w:val="0"/>
              <w:autoSpaceDN w:val="0"/>
              <w:adjustRightInd w:val="0"/>
              <w:spacing w:before="0" w:after="0" w:line="240" w:lineRule="auto"/>
              <w:rPr>
                <w:rFonts w:asciiTheme="minorHAnsi" w:hAnsiTheme="minorHAnsi" w:cstheme="minorHAnsi"/>
                <w:i/>
                <w:color w:val="1F497D" w:themeColor="text2"/>
                <w:sz w:val="22"/>
                <w:szCs w:val="22"/>
              </w:rPr>
            </w:pPr>
          </w:p>
          <w:p w:rsidR="00BA30EC" w:rsidRPr="006B0FBC" w:rsidRDefault="00BA30EC" w:rsidP="00BA30EC">
            <w:pPr>
              <w:pStyle w:val="ListParagraph"/>
              <w:tabs>
                <w:tab w:val="center" w:pos="6120"/>
              </w:tabs>
              <w:autoSpaceDE w:val="0"/>
              <w:autoSpaceDN w:val="0"/>
              <w:adjustRightInd w:val="0"/>
              <w:spacing w:before="0" w:after="0" w:line="240" w:lineRule="auto"/>
              <w:ind w:left="0"/>
              <w:rPr>
                <w:rFonts w:asciiTheme="minorHAnsi" w:hAnsiTheme="minorHAnsi" w:cstheme="minorHAnsi"/>
                <w:i/>
                <w:color w:val="1F497D" w:themeColor="text2"/>
                <w:sz w:val="22"/>
                <w:szCs w:val="22"/>
              </w:rPr>
            </w:pPr>
            <w:r w:rsidRPr="00BA30EC">
              <w:rPr>
                <w:rFonts w:asciiTheme="minorHAnsi" w:hAnsiTheme="minorHAnsi" w:cstheme="minorHAnsi"/>
                <w:i/>
                <w:color w:val="1F497D" w:themeColor="text2"/>
                <w:sz w:val="22"/>
                <w:szCs w:val="22"/>
              </w:rPr>
              <w:t>resolvers += "Flyway" at "http://flywaydb.org/repo"</w:t>
            </w:r>
          </w:p>
        </w:tc>
      </w:tr>
    </w:tbl>
    <w:p w:rsidR="00C91F7F" w:rsidRDefault="00C91F7F" w:rsidP="004D3DED">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C91F7F" w:rsidRDefault="00C91F7F" w:rsidP="004D3DED">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rPr>
      </w:pPr>
    </w:p>
    <w:p w:rsidR="004D3DED" w:rsidRPr="004D3DED" w:rsidRDefault="004D3DED" w:rsidP="004D3DED">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u w:val="single"/>
        </w:rPr>
      </w:pPr>
      <w:r w:rsidRPr="00504207">
        <w:rPr>
          <w:rFonts w:asciiTheme="minorHAnsi" w:hAnsiTheme="minorHAnsi" w:cstheme="minorHAnsi"/>
          <w:color w:val="000000"/>
          <w:sz w:val="22"/>
          <w:szCs w:val="22"/>
        </w:rPr>
        <w:t>P</w:t>
      </w:r>
      <w:r>
        <w:rPr>
          <w:rFonts w:asciiTheme="minorHAnsi" w:hAnsiTheme="minorHAnsi" w:cstheme="minorHAnsi"/>
          <w:color w:val="000000"/>
          <w:sz w:val="22"/>
          <w:szCs w:val="22"/>
        </w:rPr>
        <w:t xml:space="preserve">lease visit </w:t>
      </w:r>
      <w:hyperlink r:id="rId38" w:history="1">
        <w:r w:rsidRPr="003A6DA9">
          <w:rPr>
            <w:rStyle w:val="Hyperlink"/>
            <w:rFonts w:asciiTheme="minorHAnsi" w:hAnsiTheme="minorHAnsi" w:cstheme="minorHAnsi"/>
            <w:sz w:val="22"/>
            <w:szCs w:val="22"/>
          </w:rPr>
          <w:t>http://flywaydb.org/getstarted/firststeps/sbt.html</w:t>
        </w:r>
      </w:hyperlink>
      <w:r>
        <w:rPr>
          <w:rFonts w:asciiTheme="minorHAnsi" w:hAnsiTheme="minorHAnsi" w:cstheme="minorHAnsi"/>
          <w:color w:val="000000"/>
          <w:sz w:val="22"/>
          <w:szCs w:val="22"/>
        </w:rPr>
        <w:t xml:space="preserve"> for more information.</w:t>
      </w:r>
    </w:p>
    <w:p w:rsidR="004D3DED" w:rsidRDefault="004D3DED" w:rsidP="004D3DED">
      <w:p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
    <w:p w:rsidR="004D3DED" w:rsidRPr="004D3DED" w:rsidRDefault="004D3DED" w:rsidP="004D3DED">
      <w:p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
    <w:p w:rsidR="00577688" w:rsidRPr="00577688" w:rsidRDefault="00577688" w:rsidP="00A013B4">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
    <w:p w:rsidR="00577688" w:rsidRDefault="00EA7AB1" w:rsidP="00577688">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lastRenderedPageBreak/>
        <w:t>Sonarqube and sonar-runner</w:t>
      </w:r>
    </w:p>
    <w:p w:rsidR="00577688" w:rsidRDefault="00577688" w:rsidP="00577688">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577688" w:rsidRPr="00F83B86" w:rsidRDefault="00872BAA" w:rsidP="00872BAA">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color w:val="000000"/>
          <w:sz w:val="22"/>
          <w:szCs w:val="22"/>
          <w:u w:val="single"/>
        </w:rPr>
      </w:pPr>
      <w:r>
        <w:rPr>
          <w:rFonts w:asciiTheme="minorHAnsi" w:hAnsiTheme="minorHAnsi" w:cstheme="minorHAnsi"/>
          <w:b/>
          <w:color w:val="000000"/>
          <w:sz w:val="22"/>
          <w:szCs w:val="22"/>
        </w:rPr>
        <w:t>Sonarqube</w:t>
      </w:r>
      <w:r w:rsidR="00577688" w:rsidRPr="00AF48D9">
        <w:rPr>
          <w:rFonts w:asciiTheme="minorHAnsi" w:hAnsiTheme="minorHAnsi" w:cstheme="minorHAnsi"/>
          <w:b/>
          <w:color w:val="000000"/>
          <w:sz w:val="22"/>
          <w:szCs w:val="22"/>
        </w:rPr>
        <w:t xml:space="preserve"> :</w:t>
      </w:r>
      <w:r>
        <w:rPr>
          <w:rFonts w:asciiTheme="minorHAnsi" w:hAnsiTheme="minorHAnsi" w:cstheme="minorHAnsi"/>
          <w:b/>
          <w:color w:val="000000"/>
          <w:sz w:val="22"/>
          <w:szCs w:val="22"/>
        </w:rPr>
        <w:t xml:space="preserve"> </w:t>
      </w:r>
      <w:r w:rsidRPr="00872BAA">
        <w:rPr>
          <w:rFonts w:asciiTheme="minorHAnsi" w:hAnsiTheme="minorHAnsi" w:cstheme="minorHAnsi"/>
          <w:color w:val="000000"/>
          <w:sz w:val="22"/>
          <w:szCs w:val="22"/>
        </w:rPr>
        <w:t xml:space="preserve">SonarQube (formerly </w:t>
      </w:r>
      <w:r>
        <w:rPr>
          <w:rFonts w:asciiTheme="minorHAnsi" w:hAnsiTheme="minorHAnsi" w:cstheme="minorHAnsi"/>
          <w:color w:val="000000"/>
          <w:sz w:val="22"/>
          <w:szCs w:val="22"/>
        </w:rPr>
        <w:t xml:space="preserve">known as </w:t>
      </w:r>
      <w:r w:rsidRPr="00872BAA">
        <w:rPr>
          <w:rFonts w:asciiTheme="minorHAnsi" w:hAnsiTheme="minorHAnsi" w:cstheme="minorHAnsi"/>
          <w:color w:val="000000"/>
          <w:sz w:val="22"/>
          <w:szCs w:val="22"/>
        </w:rPr>
        <w:t>Sonar</w:t>
      </w:r>
      <w:r>
        <w:rPr>
          <w:rFonts w:asciiTheme="minorHAnsi" w:hAnsiTheme="minorHAnsi" w:cstheme="minorHAnsi"/>
          <w:color w:val="000000"/>
          <w:sz w:val="22"/>
          <w:szCs w:val="22"/>
        </w:rPr>
        <w:t>)</w:t>
      </w:r>
      <w:r w:rsidRPr="00872BAA">
        <w:rPr>
          <w:rFonts w:asciiTheme="minorHAnsi" w:hAnsiTheme="minorHAnsi" w:cstheme="minorHAnsi"/>
          <w:color w:val="000000"/>
          <w:sz w:val="22"/>
          <w:szCs w:val="22"/>
        </w:rPr>
        <w:t xml:space="preserve"> is an open source platform for continuous inspection of code quality.</w:t>
      </w:r>
      <w:r w:rsidR="00863443">
        <w:rPr>
          <w:rFonts w:asciiTheme="minorHAnsi" w:hAnsiTheme="minorHAnsi" w:cstheme="minorHAnsi"/>
          <w:color w:val="000000"/>
          <w:sz w:val="22"/>
          <w:szCs w:val="22"/>
        </w:rPr>
        <w:t xml:space="preserve"> Sonarqube supports more than 20+ languages, However as on writing this document there is </w:t>
      </w:r>
      <w:r w:rsidR="006637DE">
        <w:rPr>
          <w:rFonts w:asciiTheme="minorHAnsi" w:hAnsiTheme="minorHAnsi" w:cstheme="minorHAnsi"/>
          <w:color w:val="000000"/>
          <w:sz w:val="22"/>
          <w:szCs w:val="22"/>
        </w:rPr>
        <w:t xml:space="preserve">no </w:t>
      </w:r>
      <w:r w:rsidR="00863443">
        <w:rPr>
          <w:rFonts w:asciiTheme="minorHAnsi" w:hAnsiTheme="minorHAnsi" w:cstheme="minorHAnsi"/>
          <w:color w:val="000000"/>
          <w:sz w:val="22"/>
          <w:szCs w:val="22"/>
        </w:rPr>
        <w:t>support for Scala language.</w:t>
      </w:r>
    </w:p>
    <w:p w:rsidR="00F83B86" w:rsidRDefault="00F83B86"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b/>
          <w:color w:val="000000"/>
          <w:sz w:val="22"/>
          <w:szCs w:val="22"/>
        </w:rPr>
      </w:pPr>
    </w:p>
    <w:p w:rsidR="00F83B86" w:rsidRPr="00F83B86" w:rsidRDefault="00F83B86" w:rsidP="00F83B86">
      <w:pPr>
        <w:pStyle w:val="ListParagraph"/>
        <w:tabs>
          <w:tab w:val="center" w:pos="6120"/>
        </w:tabs>
        <w:autoSpaceDE w:val="0"/>
        <w:autoSpaceDN w:val="0"/>
        <w:adjustRightInd w:val="0"/>
        <w:spacing w:before="0" w:after="0" w:line="240" w:lineRule="auto"/>
        <w:ind w:left="2160"/>
        <w:rPr>
          <w:rFonts w:asciiTheme="minorHAnsi" w:hAnsiTheme="minorHAnsi" w:cstheme="minorHAnsi"/>
          <w:color w:val="000000"/>
          <w:sz w:val="22"/>
          <w:szCs w:val="22"/>
          <w:u w:val="single"/>
        </w:rPr>
      </w:pPr>
      <w:r>
        <w:rPr>
          <w:rFonts w:asciiTheme="minorHAnsi" w:hAnsiTheme="minorHAnsi" w:cstheme="minorHAnsi"/>
          <w:color w:val="000000"/>
          <w:sz w:val="22"/>
          <w:szCs w:val="22"/>
        </w:rPr>
        <w:t xml:space="preserve">SBT can however publish </w:t>
      </w:r>
      <w:bookmarkStart w:id="79" w:name="_GoBack"/>
      <w:bookmarkEnd w:id="79"/>
    </w:p>
    <w:p w:rsidR="00F83B86" w:rsidRPr="00F83B86" w:rsidRDefault="00F83B86" w:rsidP="00F83B86">
      <w:pPr>
        <w:tabs>
          <w:tab w:val="center" w:pos="6120"/>
        </w:tabs>
        <w:autoSpaceDE w:val="0"/>
        <w:autoSpaceDN w:val="0"/>
        <w:adjustRightInd w:val="0"/>
        <w:spacing w:before="0" w:after="0" w:line="240" w:lineRule="auto"/>
        <w:rPr>
          <w:rFonts w:asciiTheme="minorHAnsi" w:hAnsiTheme="minorHAnsi" w:cstheme="minorHAnsi"/>
          <w:color w:val="000000"/>
          <w:sz w:val="22"/>
          <w:szCs w:val="22"/>
          <w:u w:val="single"/>
        </w:rPr>
      </w:pPr>
    </w:p>
    <w:p w:rsidR="00577688" w:rsidRDefault="00577688" w:rsidP="00577688">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577688" w:rsidRDefault="00577688" w:rsidP="00577688">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Static code analysis</w:t>
      </w:r>
    </w:p>
    <w:p w:rsidR="00577688" w:rsidRDefault="00577688" w:rsidP="00577688">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577688" w:rsidRDefault="00577688" w:rsidP="00577688">
      <w:pPr>
        <w:pStyle w:val="ListParagraph"/>
        <w:numPr>
          <w:ilvl w:val="0"/>
          <w:numId w:val="28"/>
        </w:num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r>
        <w:rPr>
          <w:rFonts w:asciiTheme="minorHAnsi" w:hAnsiTheme="minorHAnsi" w:cstheme="minorHAnsi"/>
          <w:b/>
          <w:color w:val="000000"/>
          <w:sz w:val="22"/>
          <w:szCs w:val="22"/>
        </w:rPr>
        <w:t>ScalaStyle</w:t>
      </w:r>
      <w:r w:rsidRPr="00AF48D9">
        <w:rPr>
          <w:rFonts w:asciiTheme="minorHAnsi" w:hAnsiTheme="minorHAnsi" w:cstheme="minorHAnsi"/>
          <w:b/>
          <w:color w:val="000000"/>
          <w:sz w:val="22"/>
          <w:szCs w:val="22"/>
        </w:rPr>
        <w:t xml:space="preserve"> :</w:t>
      </w:r>
    </w:p>
    <w:p w:rsidR="00577688" w:rsidRPr="00A013B4" w:rsidRDefault="00577688" w:rsidP="00577688">
      <w:p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
    <w:p w:rsidR="00577688" w:rsidRPr="00577688" w:rsidRDefault="00577688" w:rsidP="00577688">
      <w:p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
    <w:p w:rsidR="00A013B4" w:rsidRPr="00A013B4" w:rsidRDefault="00A013B4" w:rsidP="00A013B4">
      <w:p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
    <w:p w:rsidR="00A013B4" w:rsidRPr="00A013B4" w:rsidRDefault="00A013B4" w:rsidP="00A013B4">
      <w:pPr>
        <w:tabs>
          <w:tab w:val="center" w:pos="6120"/>
        </w:tabs>
        <w:autoSpaceDE w:val="0"/>
        <w:autoSpaceDN w:val="0"/>
        <w:adjustRightInd w:val="0"/>
        <w:spacing w:before="0" w:after="0" w:line="240" w:lineRule="auto"/>
        <w:rPr>
          <w:rFonts w:asciiTheme="minorHAnsi" w:hAnsiTheme="minorHAnsi" w:cstheme="minorHAnsi"/>
          <w:b/>
          <w:color w:val="000000"/>
          <w:sz w:val="22"/>
          <w:szCs w:val="22"/>
          <w:u w:val="single"/>
        </w:rPr>
      </w:pPr>
    </w:p>
    <w:p w:rsidR="00071C33" w:rsidRPr="002E08E4" w:rsidRDefault="00071C33"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p>
    <w:p w:rsidR="0077429B" w:rsidRPr="002E08E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2E08E4">
        <w:rPr>
          <w:rFonts w:asciiTheme="minorHAnsi" w:hAnsiTheme="minorHAnsi" w:cstheme="minorHAnsi"/>
          <w:b/>
          <w:color w:val="000000"/>
          <w:sz w:val="22"/>
          <w:szCs w:val="22"/>
          <w:u w:val="single"/>
        </w:rPr>
        <w:t>Jacoco</w:t>
      </w:r>
    </w:p>
    <w:p w:rsidR="0077429B" w:rsidRPr="002E08E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2E08E4">
        <w:rPr>
          <w:rFonts w:asciiTheme="minorHAnsi" w:hAnsiTheme="minorHAnsi" w:cstheme="minorHAnsi"/>
          <w:b/>
          <w:color w:val="000000"/>
          <w:sz w:val="22"/>
          <w:szCs w:val="22"/>
          <w:u w:val="single"/>
        </w:rPr>
        <w:t>Scoverage</w:t>
      </w:r>
    </w:p>
    <w:p w:rsidR="0077429B" w:rsidRPr="002E08E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2E08E4">
        <w:rPr>
          <w:rFonts w:asciiTheme="minorHAnsi" w:hAnsiTheme="minorHAnsi" w:cstheme="minorHAnsi"/>
          <w:b/>
          <w:color w:val="000000"/>
          <w:sz w:val="22"/>
          <w:szCs w:val="22"/>
          <w:u w:val="single"/>
        </w:rPr>
        <w:t>Scalastyle</w:t>
      </w:r>
    </w:p>
    <w:p w:rsidR="0077429B" w:rsidRPr="002E08E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2E08E4">
        <w:rPr>
          <w:rFonts w:asciiTheme="minorHAnsi" w:hAnsiTheme="minorHAnsi" w:cstheme="minorHAnsi"/>
          <w:b/>
          <w:color w:val="000000"/>
          <w:sz w:val="22"/>
          <w:szCs w:val="22"/>
          <w:u w:val="single"/>
        </w:rPr>
        <w:t>Gatling</w:t>
      </w:r>
    </w:p>
    <w:p w:rsidR="0077429B" w:rsidRPr="002E08E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2E08E4">
        <w:rPr>
          <w:rFonts w:asciiTheme="minorHAnsi" w:hAnsiTheme="minorHAnsi" w:cstheme="minorHAnsi"/>
          <w:b/>
          <w:color w:val="000000"/>
          <w:sz w:val="22"/>
          <w:szCs w:val="22"/>
          <w:u w:val="single"/>
        </w:rPr>
        <w:t>Flyway</w:t>
      </w:r>
    </w:p>
    <w:p w:rsidR="0077429B" w:rsidRPr="00F94644"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F94644">
        <w:rPr>
          <w:rFonts w:asciiTheme="minorHAnsi" w:hAnsiTheme="minorHAnsi" w:cstheme="minorHAnsi"/>
          <w:b/>
          <w:color w:val="000000"/>
          <w:sz w:val="22"/>
          <w:szCs w:val="22"/>
          <w:u w:val="single"/>
        </w:rPr>
        <w:t>Selenium</w:t>
      </w:r>
    </w:p>
    <w:p w:rsidR="0077429B" w:rsidRPr="004110D3" w:rsidRDefault="0077429B" w:rsidP="0052223A">
      <w:pPr>
        <w:pStyle w:val="ListParagraph"/>
        <w:tabs>
          <w:tab w:val="center" w:pos="6120"/>
        </w:tabs>
        <w:autoSpaceDE w:val="0"/>
        <w:autoSpaceDN w:val="0"/>
        <w:adjustRightInd w:val="0"/>
        <w:spacing w:before="0" w:after="0" w:line="240" w:lineRule="auto"/>
        <w:ind w:left="1440"/>
        <w:rPr>
          <w:rFonts w:asciiTheme="minorHAnsi" w:hAnsiTheme="minorHAnsi" w:cstheme="minorHAnsi"/>
          <w:b/>
          <w:color w:val="000000"/>
          <w:sz w:val="22"/>
          <w:szCs w:val="22"/>
          <w:u w:val="single"/>
        </w:rPr>
      </w:pPr>
      <w:r w:rsidRPr="004110D3">
        <w:rPr>
          <w:rFonts w:asciiTheme="minorHAnsi" w:hAnsiTheme="minorHAnsi" w:cstheme="minorHAnsi"/>
          <w:b/>
          <w:color w:val="000000"/>
          <w:sz w:val="22"/>
          <w:szCs w:val="22"/>
          <w:u w:val="single"/>
        </w:rPr>
        <w:t>Sonarqube and Sonar-runner</w:t>
      </w:r>
    </w:p>
    <w:p w:rsidR="0052223A" w:rsidRDefault="0052223A" w:rsidP="00A00250">
      <w:pPr>
        <w:tabs>
          <w:tab w:val="left" w:pos="1490"/>
        </w:tabs>
        <w:autoSpaceDE w:val="0"/>
        <w:autoSpaceDN w:val="0"/>
        <w:adjustRightInd w:val="0"/>
        <w:spacing w:before="0" w:after="0" w:line="240" w:lineRule="auto"/>
        <w:rPr>
          <w:rFonts w:asciiTheme="minorHAnsi" w:hAnsiTheme="minorHAnsi" w:cstheme="minorHAnsi"/>
          <w:color w:val="000000"/>
          <w:sz w:val="22"/>
          <w:szCs w:val="22"/>
        </w:rPr>
      </w:pPr>
    </w:p>
    <w:p w:rsidR="0052223A" w:rsidRDefault="0052223A" w:rsidP="00A00250">
      <w:pPr>
        <w:tabs>
          <w:tab w:val="left" w:pos="1490"/>
        </w:tabs>
        <w:autoSpaceDE w:val="0"/>
        <w:autoSpaceDN w:val="0"/>
        <w:adjustRightInd w:val="0"/>
        <w:spacing w:before="0" w:after="0" w:line="240" w:lineRule="auto"/>
        <w:rPr>
          <w:rFonts w:asciiTheme="minorHAnsi" w:hAnsiTheme="minorHAnsi" w:cstheme="minorHAnsi"/>
          <w:color w:val="000000"/>
          <w:sz w:val="22"/>
          <w:szCs w:val="22"/>
        </w:rPr>
      </w:pPr>
    </w:p>
    <w:p w:rsidR="00A00250" w:rsidRPr="00A00250" w:rsidRDefault="00A00250" w:rsidP="00566E3B">
      <w:pPr>
        <w:tabs>
          <w:tab w:val="left" w:pos="1490"/>
        </w:tabs>
        <w:autoSpaceDE w:val="0"/>
        <w:autoSpaceDN w:val="0"/>
        <w:adjustRightInd w:val="0"/>
        <w:spacing w:before="0" w:after="0" w:line="240" w:lineRule="auto"/>
        <w:rPr>
          <w:rFonts w:asciiTheme="minorHAnsi" w:hAnsiTheme="minorHAnsi" w:cstheme="minorHAnsi"/>
          <w:color w:val="000000"/>
          <w:sz w:val="22"/>
          <w:szCs w:val="22"/>
        </w:rPr>
      </w:pPr>
    </w:p>
    <w:p w:rsidR="008700BC" w:rsidRDefault="003B31FF" w:rsidP="006F186A">
      <w:pPr>
        <w:tabs>
          <w:tab w:val="left" w:pos="2700"/>
        </w:tabs>
        <w:autoSpaceDE w:val="0"/>
        <w:autoSpaceDN w:val="0"/>
        <w:adjustRightInd w:val="0"/>
        <w:spacing w:before="0" w:after="0" w:line="240" w:lineRule="auto"/>
        <w:rPr>
          <w:rFonts w:asciiTheme="minorHAnsi" w:hAnsiTheme="minorHAnsi" w:cstheme="minorHAnsi"/>
          <w:color w:val="000000"/>
          <w:sz w:val="22"/>
          <w:szCs w:val="22"/>
        </w:rPr>
      </w:pPr>
      <w:r>
        <w:rPr>
          <w:rFonts w:asciiTheme="minorHAnsi" w:hAnsiTheme="minorHAnsi" w:cstheme="minorHAnsi"/>
          <w:color w:val="000000"/>
          <w:sz w:val="22"/>
          <w:szCs w:val="22"/>
        </w:rPr>
        <w:tab/>
      </w:r>
    </w:p>
    <w:p w:rsidR="003B31FF" w:rsidRDefault="003B31FF" w:rsidP="00566E3B">
      <w:pPr>
        <w:tabs>
          <w:tab w:val="left" w:pos="2700"/>
        </w:tabs>
        <w:autoSpaceDE w:val="0"/>
        <w:autoSpaceDN w:val="0"/>
        <w:adjustRightInd w:val="0"/>
        <w:spacing w:before="0" w:after="0" w:line="240" w:lineRule="auto"/>
        <w:ind w:left="1440" w:hanging="1440"/>
        <w:rPr>
          <w:rFonts w:asciiTheme="minorHAnsi" w:hAnsiTheme="minorHAnsi" w:cstheme="minorHAnsi"/>
          <w:color w:val="000000"/>
          <w:sz w:val="22"/>
          <w:szCs w:val="22"/>
        </w:rPr>
      </w:pPr>
    </w:p>
    <w:p w:rsidR="002F34DD" w:rsidRDefault="002F34DD"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AA094C" w:rsidRPr="005B25D1" w:rsidRDefault="00AA094C" w:rsidP="00AA094C">
      <w:pPr>
        <w:pStyle w:val="Heading1"/>
        <w:spacing w:before="0" w:line="240" w:lineRule="auto"/>
        <w:rPr>
          <w:rFonts w:asciiTheme="minorHAnsi" w:hAnsiTheme="minorHAnsi"/>
        </w:rPr>
      </w:pPr>
      <w:r>
        <w:rPr>
          <w:rFonts w:asciiTheme="minorHAnsi" w:hAnsiTheme="minorHAnsi"/>
        </w:rPr>
        <w:t>Configuration Files</w:t>
      </w:r>
    </w:p>
    <w:p w:rsidR="00AA094C" w:rsidRDefault="00AA094C"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695E8F" w:rsidRPr="005B25D1" w:rsidRDefault="00695E8F" w:rsidP="002E371A">
      <w:pPr>
        <w:tabs>
          <w:tab w:val="left" w:pos="6005"/>
        </w:tabs>
        <w:autoSpaceDE w:val="0"/>
        <w:autoSpaceDN w:val="0"/>
        <w:adjustRightInd w:val="0"/>
        <w:spacing w:before="0" w:after="0" w:line="240" w:lineRule="auto"/>
        <w:rPr>
          <w:rFonts w:asciiTheme="minorHAnsi" w:hAnsiTheme="minorHAnsi" w:cstheme="minorHAnsi"/>
          <w:color w:val="000000"/>
          <w:sz w:val="22"/>
          <w:szCs w:val="22"/>
        </w:rPr>
      </w:pPr>
    </w:p>
    <w:p w:rsidR="000B3F57" w:rsidRPr="005B25D1" w:rsidRDefault="00CA7AFA" w:rsidP="000B3F57">
      <w:pPr>
        <w:pStyle w:val="Heading1"/>
        <w:spacing w:before="0" w:line="240" w:lineRule="auto"/>
        <w:ind w:hanging="342"/>
        <w:jc w:val="both"/>
        <w:rPr>
          <w:rFonts w:asciiTheme="minorHAnsi" w:hAnsiTheme="minorHAnsi" w:cstheme="minorHAnsi"/>
          <w:color w:val="FFFFFF" w:themeColor="background1"/>
        </w:rPr>
      </w:pPr>
      <w:r>
        <w:rPr>
          <w:rFonts w:asciiTheme="minorHAnsi" w:hAnsiTheme="minorHAnsi" w:cstheme="minorHAnsi"/>
          <w:color w:val="FFFFFF" w:themeColor="background1"/>
        </w:rPr>
        <w:t>Multiproject build</w:t>
      </w:r>
    </w:p>
    <w:p w:rsidR="00D617F6" w:rsidRDefault="00D617F6" w:rsidP="00D617F6">
      <w:pPr>
        <w:autoSpaceDE w:val="0"/>
        <w:autoSpaceDN w:val="0"/>
        <w:adjustRightInd w:val="0"/>
        <w:spacing w:before="0" w:after="0" w:line="240" w:lineRule="auto"/>
        <w:jc w:val="both"/>
        <w:rPr>
          <w:rFonts w:asciiTheme="minorHAnsi" w:hAnsiTheme="minorHAnsi" w:cstheme="minorHAnsi"/>
          <w:b/>
          <w:bCs/>
          <w:color w:val="000000"/>
          <w:sz w:val="22"/>
          <w:szCs w:val="22"/>
        </w:rPr>
      </w:pPr>
    </w:p>
    <w:p w:rsidR="00F85ED1" w:rsidRDefault="00F85ED1" w:rsidP="00D617F6">
      <w:pPr>
        <w:autoSpaceDE w:val="0"/>
        <w:autoSpaceDN w:val="0"/>
        <w:adjustRightInd w:val="0"/>
        <w:spacing w:before="0" w:after="0" w:line="240" w:lineRule="auto"/>
        <w:jc w:val="both"/>
        <w:rPr>
          <w:rFonts w:cs="Book Antiqua"/>
          <w:color w:val="000000"/>
          <w:sz w:val="24"/>
          <w:szCs w:val="24"/>
        </w:rPr>
      </w:pPr>
      <w:r w:rsidRPr="00F85ED1">
        <w:rPr>
          <w:rFonts w:cs="Book Antiqua"/>
          <w:color w:val="000000"/>
          <w:sz w:val="24"/>
          <w:szCs w:val="24"/>
        </w:rPr>
        <w:t xml:space="preserve">A build definition that consists of multiple project configurations is termed as a multiproject build. These are extremely useful when your project is a combination of two or more modules. If they depend on one another, </w:t>
      </w:r>
      <w:r w:rsidRPr="00F85ED1">
        <w:rPr>
          <w:rFonts w:cs="Book Antiqua"/>
          <w:color w:val="000000"/>
          <w:sz w:val="24"/>
          <w:szCs w:val="24"/>
        </w:rPr>
        <w:lastRenderedPageBreak/>
        <w:t>you could also specify the dependencies so that whenever a change is made to one project, it is reflected in the projects that depend on it.</w:t>
      </w:r>
    </w:p>
    <w:p w:rsidR="00A3067D" w:rsidRDefault="00A3067D" w:rsidP="00D617F6">
      <w:pPr>
        <w:autoSpaceDE w:val="0"/>
        <w:autoSpaceDN w:val="0"/>
        <w:adjustRightInd w:val="0"/>
        <w:spacing w:before="0" w:after="0" w:line="240" w:lineRule="auto"/>
        <w:jc w:val="both"/>
        <w:rPr>
          <w:rFonts w:cs="Book Antiqua"/>
          <w:color w:val="000000"/>
          <w:sz w:val="24"/>
          <w:szCs w:val="24"/>
        </w:rPr>
      </w:pPr>
    </w:p>
    <w:p w:rsidR="00A3067D" w:rsidRPr="00F85ED1" w:rsidRDefault="00A3067D" w:rsidP="00D617F6">
      <w:pPr>
        <w:autoSpaceDE w:val="0"/>
        <w:autoSpaceDN w:val="0"/>
        <w:adjustRightInd w:val="0"/>
        <w:spacing w:before="0" w:after="0" w:line="240" w:lineRule="auto"/>
        <w:jc w:val="both"/>
        <w:rPr>
          <w:rFonts w:asciiTheme="minorHAnsi" w:hAnsiTheme="minorHAnsi" w:cstheme="minorHAnsi"/>
          <w:b/>
          <w:bCs/>
          <w:color w:val="000000"/>
          <w:sz w:val="24"/>
          <w:szCs w:val="24"/>
        </w:rPr>
      </w:pPr>
      <w:r>
        <w:rPr>
          <w:rFonts w:cs="Book Antiqua"/>
          <w:color w:val="000000"/>
          <w:sz w:val="24"/>
          <w:szCs w:val="24"/>
        </w:rPr>
        <w:t xml:space="preserve">Let’s understand how to configure and work with multiproject build. </w:t>
      </w:r>
    </w:p>
    <w:p w:rsidR="00F85ED1" w:rsidRPr="00B74E8E" w:rsidRDefault="000546CA" w:rsidP="00B74E8E">
      <w:pPr>
        <w:spacing w:before="120" w:after="0"/>
        <w:rPr>
          <w:rFonts w:asciiTheme="minorHAnsi" w:hAnsiTheme="minorHAnsi"/>
          <w:b/>
          <w:color w:val="262626" w:themeColor="text1" w:themeTint="D9"/>
          <w:sz w:val="24"/>
          <w:szCs w:val="24"/>
        </w:rPr>
      </w:pPr>
      <w:r>
        <w:rPr>
          <w:rFonts w:asciiTheme="minorHAnsi" w:hAnsiTheme="minorHAnsi"/>
          <w:color w:val="262626" w:themeColor="text1" w:themeTint="D9"/>
          <w:sz w:val="24"/>
          <w:szCs w:val="24"/>
        </w:rPr>
        <w:t>C</w:t>
      </w:r>
      <w:r w:rsidR="00AB27DC">
        <w:rPr>
          <w:rFonts w:asciiTheme="minorHAnsi" w:hAnsiTheme="minorHAnsi"/>
          <w:color w:val="262626" w:themeColor="text1" w:themeTint="D9"/>
          <w:sz w:val="24"/>
          <w:szCs w:val="24"/>
        </w:rPr>
        <w:t xml:space="preserve">reate following project structure </w:t>
      </w:r>
      <w:r>
        <w:rPr>
          <w:rFonts w:asciiTheme="minorHAnsi" w:hAnsiTheme="minorHAnsi"/>
          <w:color w:val="262626" w:themeColor="text1" w:themeTint="D9"/>
          <w:sz w:val="24"/>
          <w:szCs w:val="24"/>
        </w:rPr>
        <w:t>in your Eclipse</w:t>
      </w:r>
      <w:r w:rsidR="00AB27DC">
        <w:rPr>
          <w:rFonts w:asciiTheme="minorHAnsi" w:hAnsiTheme="minorHAnsi"/>
          <w:color w:val="262626" w:themeColor="text1" w:themeTint="D9"/>
          <w:sz w:val="24"/>
          <w:szCs w:val="24"/>
        </w:rPr>
        <w:t>:</w:t>
      </w:r>
    </w:p>
    <w:p w:rsidR="00E639E9" w:rsidRDefault="00E639E9" w:rsidP="00C818D6">
      <w:pPr>
        <w:pStyle w:val="ListParagraph"/>
        <w:spacing w:before="120" w:after="0"/>
        <w:rPr>
          <w:rFonts w:asciiTheme="minorHAnsi" w:hAnsiTheme="minorHAnsi"/>
          <w:color w:val="262626" w:themeColor="text1" w:themeTint="D9"/>
          <w:sz w:val="24"/>
          <w:szCs w:val="24"/>
        </w:rPr>
      </w:pPr>
    </w:p>
    <w:p w:rsidR="00E639E9" w:rsidRDefault="00E639E9"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6B6D652B" wp14:editId="4B7D8A24">
            <wp:extent cx="1699156" cy="3467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701143" cy="3471155"/>
                    </a:xfrm>
                    <a:prstGeom prst="rect">
                      <a:avLst/>
                    </a:prstGeom>
                  </pic:spPr>
                </pic:pic>
              </a:graphicData>
            </a:graphic>
          </wp:inline>
        </w:drawing>
      </w:r>
    </w:p>
    <w:p w:rsidR="00E639E9" w:rsidRDefault="00E639E9" w:rsidP="00C818D6">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At the end of project structure creation you’ll have following list of directory and package structure in your IDE : </w:t>
      </w:r>
    </w:p>
    <w:p w:rsidR="000546CA" w:rsidRDefault="000546CA" w:rsidP="000546CA">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MultiProjectSBT – Name of Base Project</w:t>
      </w:r>
    </w:p>
    <w:p w:rsidR="000546CA" w:rsidRDefault="00327E76"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w:t>
      </w:r>
      <w:r w:rsidR="000546CA">
        <w:rPr>
          <w:rFonts w:asciiTheme="minorHAnsi" w:hAnsiTheme="minorHAnsi"/>
          <w:color w:val="262626" w:themeColor="text1" w:themeTint="D9"/>
          <w:sz w:val="24"/>
          <w:szCs w:val="24"/>
        </w:rPr>
        <w:t>ubproject1 – Name of sub-module 1</w:t>
      </w:r>
    </w:p>
    <w:p w:rsidR="000546CA" w:rsidRDefault="00327E76"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w:t>
      </w:r>
      <w:r w:rsidR="000546CA">
        <w:rPr>
          <w:rFonts w:asciiTheme="minorHAnsi" w:hAnsiTheme="minorHAnsi"/>
          <w:color w:val="262626" w:themeColor="text1" w:themeTint="D9"/>
          <w:sz w:val="24"/>
          <w:szCs w:val="24"/>
        </w:rPr>
        <w:t>ubproject2 – Name of sub-module 2</w:t>
      </w:r>
    </w:p>
    <w:p w:rsidR="000546CA" w:rsidRDefault="000546CA" w:rsidP="000546CA">
      <w:pPr>
        <w:pStyle w:val="ListParagraph"/>
        <w:spacing w:before="120" w:after="0"/>
        <w:rPr>
          <w:rFonts w:asciiTheme="minorHAnsi" w:hAnsiTheme="minorHAnsi"/>
          <w:color w:val="262626" w:themeColor="text1" w:themeTint="D9"/>
          <w:sz w:val="24"/>
          <w:szCs w:val="24"/>
        </w:rPr>
      </w:pP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Source package</w:t>
      </w:r>
      <w:r w:rsidR="000B0DCC">
        <w:rPr>
          <w:rFonts w:asciiTheme="minorHAnsi" w:hAnsiTheme="minorHAnsi"/>
          <w:color w:val="262626" w:themeColor="text1" w:themeTint="D9"/>
          <w:sz w:val="24"/>
          <w:szCs w:val="24"/>
        </w:rPr>
        <w:t>s</w:t>
      </w:r>
      <w:r>
        <w:rPr>
          <w:rFonts w:asciiTheme="minorHAnsi" w:hAnsiTheme="minorHAnsi"/>
          <w:color w:val="262626" w:themeColor="text1" w:themeTint="D9"/>
          <w:sz w:val="24"/>
          <w:szCs w:val="24"/>
        </w:rPr>
        <w:t xml:space="preserve"> : </w:t>
      </w: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src/main/scala </w:t>
      </w:r>
      <w:r w:rsidR="00327E76">
        <w:rPr>
          <w:rFonts w:asciiTheme="minorHAnsi" w:hAnsiTheme="minorHAnsi"/>
          <w:color w:val="262626" w:themeColor="text1" w:themeTint="D9"/>
          <w:sz w:val="24"/>
          <w:szCs w:val="24"/>
        </w:rPr>
        <w:t xml:space="preserve"> </w:t>
      </w:r>
      <w:r w:rsidR="000B0DCC">
        <w:rPr>
          <w:rFonts w:asciiTheme="minorHAnsi" w:hAnsiTheme="minorHAnsi"/>
          <w:color w:val="262626" w:themeColor="text1" w:themeTint="D9"/>
          <w:sz w:val="24"/>
          <w:szCs w:val="24"/>
        </w:rPr>
        <w:t xml:space="preserve">                     </w:t>
      </w:r>
      <w:r w:rsidR="00253F44">
        <w:rPr>
          <w:rFonts w:asciiTheme="minorHAnsi" w:hAnsiTheme="minorHAnsi"/>
          <w:color w:val="262626" w:themeColor="text1" w:themeTint="D9"/>
          <w:sz w:val="24"/>
          <w:szCs w:val="24"/>
        </w:rPr>
        <w:t xml:space="preserve"> </w:t>
      </w:r>
      <w:r w:rsidR="000B0DCC">
        <w:rPr>
          <w:rFonts w:asciiTheme="minorHAnsi" w:hAnsiTheme="minorHAnsi"/>
          <w:color w:val="262626" w:themeColor="text1" w:themeTint="D9"/>
          <w:sz w:val="24"/>
          <w:szCs w:val="24"/>
        </w:rPr>
        <w:t xml:space="preserve"> </w:t>
      </w:r>
      <w:r w:rsidR="00327E76">
        <w:rPr>
          <w:rFonts w:asciiTheme="minorHAnsi" w:hAnsiTheme="minorHAnsi"/>
          <w:color w:val="262626" w:themeColor="text1" w:themeTint="D9"/>
          <w:sz w:val="24"/>
          <w:szCs w:val="24"/>
        </w:rPr>
        <w:t>(under MultiProjectSBT)</w:t>
      </w:r>
    </w:p>
    <w:p w:rsidR="000546CA" w:rsidRDefault="000546CA"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subproject1/src/main/scala </w:t>
      </w:r>
      <w:r w:rsidR="00327E76">
        <w:rPr>
          <w:rFonts w:asciiTheme="minorHAnsi" w:hAnsiTheme="minorHAnsi"/>
          <w:color w:val="262626" w:themeColor="text1" w:themeTint="D9"/>
          <w:sz w:val="24"/>
          <w:szCs w:val="24"/>
        </w:rPr>
        <w:t>(under subproject1)</w:t>
      </w:r>
    </w:p>
    <w:p w:rsidR="000546CA" w:rsidRDefault="008A2F71"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subproject</w:t>
      </w:r>
      <w:r w:rsidR="000546CA">
        <w:rPr>
          <w:rFonts w:asciiTheme="minorHAnsi" w:hAnsiTheme="minorHAnsi"/>
          <w:color w:val="262626" w:themeColor="text1" w:themeTint="D9"/>
          <w:sz w:val="24"/>
          <w:szCs w:val="24"/>
        </w:rPr>
        <w:t xml:space="preserve">2/src/main/scala </w:t>
      </w:r>
      <w:r w:rsidR="00327E76">
        <w:rPr>
          <w:rFonts w:asciiTheme="minorHAnsi" w:hAnsiTheme="minorHAnsi"/>
          <w:color w:val="262626" w:themeColor="text1" w:themeTint="D9"/>
          <w:sz w:val="24"/>
          <w:szCs w:val="24"/>
        </w:rPr>
        <w:t>(under subproject2)</w:t>
      </w:r>
    </w:p>
    <w:p w:rsidR="000546CA" w:rsidRDefault="000546CA" w:rsidP="000546CA">
      <w:pPr>
        <w:pStyle w:val="ListParagraph"/>
        <w:spacing w:before="120" w:after="0"/>
        <w:rPr>
          <w:rFonts w:asciiTheme="minorHAnsi" w:hAnsiTheme="minorHAnsi"/>
          <w:color w:val="262626" w:themeColor="text1" w:themeTint="D9"/>
          <w:sz w:val="24"/>
          <w:szCs w:val="24"/>
        </w:rPr>
      </w:pP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Packages : </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com.main.test (under MultiProjectSBT)</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com.sp1.test    (under subproject1)</w:t>
      </w:r>
    </w:p>
    <w:p w:rsidR="000B0DCC" w:rsidRDefault="000B0DCC" w:rsidP="000546CA">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com.sp2.test    (under subproject2)</w:t>
      </w:r>
    </w:p>
    <w:p w:rsidR="000546CA" w:rsidRDefault="000546CA" w:rsidP="000546CA">
      <w:pPr>
        <w:pStyle w:val="ListParagraph"/>
        <w:tabs>
          <w:tab w:val="left" w:pos="3525"/>
        </w:tabs>
        <w:spacing w:before="120" w:after="0"/>
        <w:rPr>
          <w:rFonts w:asciiTheme="minorHAnsi" w:hAnsiTheme="minorHAnsi"/>
          <w:color w:val="262626" w:themeColor="text1" w:themeTint="D9"/>
          <w:sz w:val="24"/>
          <w:szCs w:val="24"/>
        </w:rPr>
      </w:pPr>
    </w:p>
    <w:p w:rsidR="000546CA" w:rsidRDefault="000546CA" w:rsidP="000546CA">
      <w:pPr>
        <w:pStyle w:val="ListParagraph"/>
        <w:tabs>
          <w:tab w:val="left" w:pos="352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Base project’s build.sbt is available directly under MultiProjectSBT directory whereas every submodule have their independent build.sbt</w:t>
      </w:r>
      <w:r w:rsidR="00A901B0">
        <w:rPr>
          <w:rFonts w:asciiTheme="minorHAnsi" w:hAnsiTheme="minorHAnsi"/>
          <w:color w:val="262626" w:themeColor="text1" w:themeTint="D9"/>
          <w:sz w:val="24"/>
          <w:szCs w:val="24"/>
        </w:rPr>
        <w:t>.</w:t>
      </w:r>
    </w:p>
    <w:p w:rsidR="000546CA" w:rsidRDefault="000546CA" w:rsidP="00C818D6">
      <w:pPr>
        <w:pStyle w:val="ListParagraph"/>
        <w:spacing w:before="120" w:after="0"/>
        <w:rPr>
          <w:rFonts w:asciiTheme="minorHAnsi" w:hAnsiTheme="minorHAnsi"/>
          <w:color w:val="262626" w:themeColor="text1" w:themeTint="D9"/>
          <w:sz w:val="24"/>
          <w:szCs w:val="24"/>
        </w:rPr>
      </w:pPr>
    </w:p>
    <w:p w:rsidR="009362C3" w:rsidRDefault="009362C3" w:rsidP="00C818D6">
      <w:pPr>
        <w:pStyle w:val="ListParagraph"/>
        <w:spacing w:before="120" w:after="0"/>
        <w:rPr>
          <w:rFonts w:asciiTheme="minorHAnsi" w:hAnsiTheme="minorHAnsi"/>
          <w:color w:val="262626" w:themeColor="text1" w:themeTint="D9"/>
          <w:sz w:val="24"/>
          <w:szCs w:val="24"/>
        </w:rPr>
      </w:pPr>
    </w:p>
    <w:p w:rsidR="009362C3" w:rsidRDefault="009362C3"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Source code : </w:t>
      </w:r>
    </w:p>
    <w:p w:rsidR="009362C3" w:rsidRDefault="009362C3" w:rsidP="00C818D6">
      <w:pPr>
        <w:pStyle w:val="ListParagraph"/>
        <w:spacing w:before="120" w:after="0"/>
        <w:rPr>
          <w:rFonts w:asciiTheme="minorHAnsi" w:hAnsiTheme="minorHAnsi"/>
          <w:color w:val="262626" w:themeColor="text1" w:themeTint="D9"/>
          <w:sz w:val="24"/>
          <w:szCs w:val="24"/>
        </w:rPr>
      </w:pPr>
    </w:p>
    <w:p w:rsidR="009362C3" w:rsidRDefault="001F541F" w:rsidP="00C818D6">
      <w:pPr>
        <w:pStyle w:val="ListParagraph"/>
        <w:spacing w:before="120" w:after="0"/>
        <w:rPr>
          <w:rFonts w:asciiTheme="minorHAnsi" w:hAnsiTheme="minorHAnsi"/>
          <w:color w:val="262626" w:themeColor="text1" w:themeTint="D9"/>
          <w:sz w:val="24"/>
          <w:szCs w:val="24"/>
        </w:rPr>
      </w:pPr>
      <w:r w:rsidRPr="009362C3">
        <w:rPr>
          <w:rFonts w:asciiTheme="minorHAnsi" w:hAnsiTheme="minorHAnsi"/>
          <w:color w:val="262626" w:themeColor="text1" w:themeTint="D9"/>
          <w:sz w:val="24"/>
          <w:szCs w:val="24"/>
        </w:rPr>
        <w:object w:dxaOrig="159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40.7pt" o:ole="">
            <v:imagedata r:id="rId40" o:title=""/>
          </v:shape>
          <o:OLEObject Type="Embed" ProgID="Package" ShapeID="_x0000_i1025" DrawAspect="Content" ObjectID="_1499165584" r:id="rId41"/>
        </w:object>
      </w:r>
      <w:r w:rsidRPr="009362C3">
        <w:rPr>
          <w:rFonts w:asciiTheme="minorHAnsi" w:hAnsiTheme="minorHAnsi"/>
          <w:color w:val="262626" w:themeColor="text1" w:themeTint="D9"/>
          <w:sz w:val="24"/>
          <w:szCs w:val="24"/>
        </w:rPr>
        <w:object w:dxaOrig="1305" w:dyaOrig="810">
          <v:shape id="_x0000_i1026" type="#_x0000_t75" style="width:65.1pt;height:40.7pt" o:ole="">
            <v:imagedata r:id="rId42" o:title=""/>
          </v:shape>
          <o:OLEObject Type="Embed" ProgID="Package" ShapeID="_x0000_i1026" DrawAspect="Content" ObjectID="_1499165585" r:id="rId43"/>
        </w:object>
      </w:r>
      <w:r w:rsidRPr="009362C3">
        <w:rPr>
          <w:rFonts w:asciiTheme="minorHAnsi" w:hAnsiTheme="minorHAnsi"/>
          <w:color w:val="262626" w:themeColor="text1" w:themeTint="D9"/>
          <w:sz w:val="24"/>
          <w:szCs w:val="24"/>
        </w:rPr>
        <w:object w:dxaOrig="1170" w:dyaOrig="810">
          <v:shape id="_x0000_i1027" type="#_x0000_t75" style="width:58.25pt;height:40.7pt" o:ole="">
            <v:imagedata r:id="rId44" o:title=""/>
          </v:shape>
          <o:OLEObject Type="Embed" ProgID="Package" ShapeID="_x0000_i1027" DrawAspect="Content" ObjectID="_1499165586" r:id="rId45"/>
        </w:object>
      </w:r>
      <w:r w:rsidR="009362C3" w:rsidRPr="009362C3">
        <w:rPr>
          <w:rFonts w:asciiTheme="minorHAnsi" w:hAnsiTheme="minorHAnsi"/>
          <w:color w:val="262626" w:themeColor="text1" w:themeTint="D9"/>
          <w:sz w:val="24"/>
          <w:szCs w:val="24"/>
        </w:rPr>
        <w:object w:dxaOrig="1276" w:dyaOrig="811">
          <v:shape id="_x0000_i1028" type="#_x0000_t75" style="width:63.85pt;height:40.7pt" o:ole="">
            <v:imagedata r:id="rId46" o:title=""/>
          </v:shape>
          <o:OLEObject Type="Embed" ProgID="Package" ShapeID="_x0000_i1028" DrawAspect="Content" ObjectID="_1499165587" r:id="rId47"/>
        </w:object>
      </w:r>
      <w:r w:rsidRPr="009362C3">
        <w:rPr>
          <w:rFonts w:asciiTheme="minorHAnsi" w:hAnsiTheme="minorHAnsi"/>
          <w:color w:val="262626" w:themeColor="text1" w:themeTint="D9"/>
          <w:sz w:val="24"/>
          <w:szCs w:val="24"/>
        </w:rPr>
        <w:object w:dxaOrig="2205" w:dyaOrig="810">
          <v:shape id="_x0000_i1029" type="#_x0000_t75" style="width:110.2pt;height:40.7pt" o:ole="">
            <v:imagedata r:id="rId48" o:title=""/>
          </v:shape>
          <o:OLEObject Type="Embed" ProgID="Package" ShapeID="_x0000_i1029" DrawAspect="Content" ObjectID="_1499165588" r:id="rId49"/>
        </w:object>
      </w:r>
    </w:p>
    <w:p w:rsidR="009362C3" w:rsidRDefault="009362C3" w:rsidP="00C818D6">
      <w:pPr>
        <w:pStyle w:val="ListParagraph"/>
        <w:spacing w:before="120" w:after="0"/>
        <w:rPr>
          <w:rFonts w:asciiTheme="minorHAnsi" w:hAnsiTheme="minorHAnsi"/>
          <w:color w:val="262626" w:themeColor="text1" w:themeTint="D9"/>
          <w:sz w:val="24"/>
          <w:szCs w:val="24"/>
        </w:rPr>
      </w:pP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Copy HelloMain.scala into com.main.test package of MultiProjectSBT</w:t>
      </w: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Copy Human.scala, Friend.scala, Animal.scala into com.sp1.test package of subproject1</w:t>
      </w:r>
    </w:p>
    <w:p w:rsidR="00197979" w:rsidRDefault="001F541F"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Copy FriendTraitClient.scala into com.sp2.test package of subproject2</w:t>
      </w:r>
    </w:p>
    <w:p w:rsidR="00197979"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p>
    <w:p w:rsidR="009362C3" w:rsidRDefault="00197979" w:rsidP="001F541F">
      <w:pPr>
        <w:pStyle w:val="ListParagraph"/>
        <w:tabs>
          <w:tab w:val="left" w:pos="1350"/>
          <w:tab w:val="left" w:pos="8295"/>
        </w:tabs>
        <w:spacing w:before="120" w:after="0"/>
        <w:rPr>
          <w:rFonts w:asciiTheme="minorHAnsi" w:hAnsiTheme="minorHAnsi"/>
          <w:color w:val="262626" w:themeColor="text1" w:themeTint="D9"/>
          <w:sz w:val="24"/>
          <w:szCs w:val="24"/>
        </w:rPr>
      </w:pPr>
      <w:r>
        <w:rPr>
          <w:noProof/>
          <w:lang w:bidi="ar-SA"/>
        </w:rPr>
        <w:drawing>
          <wp:inline distT="0" distB="0" distL="0" distR="0" wp14:anchorId="471B914A" wp14:editId="5BC28FAF">
            <wp:extent cx="148606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486060" cy="2038350"/>
                    </a:xfrm>
                    <a:prstGeom prst="rect">
                      <a:avLst/>
                    </a:prstGeom>
                  </pic:spPr>
                </pic:pic>
              </a:graphicData>
            </a:graphic>
          </wp:inline>
        </w:drawing>
      </w:r>
      <w:r w:rsidR="001F541F">
        <w:rPr>
          <w:rFonts w:asciiTheme="minorHAnsi" w:hAnsiTheme="minorHAnsi"/>
          <w:color w:val="262626" w:themeColor="text1" w:themeTint="D9"/>
          <w:sz w:val="24"/>
          <w:szCs w:val="24"/>
        </w:rPr>
        <w:tab/>
      </w:r>
    </w:p>
    <w:p w:rsidR="001F541F" w:rsidRDefault="001F541F" w:rsidP="001F541F">
      <w:pPr>
        <w:pStyle w:val="ListParagraph"/>
        <w:tabs>
          <w:tab w:val="left" w:pos="8295"/>
        </w:tabs>
        <w:spacing w:before="120" w:after="0"/>
        <w:rPr>
          <w:rFonts w:asciiTheme="minorHAnsi" w:hAnsiTheme="minorHAnsi"/>
          <w:color w:val="262626" w:themeColor="text1" w:themeTint="D9"/>
          <w:sz w:val="24"/>
          <w:szCs w:val="24"/>
        </w:rPr>
      </w:pPr>
    </w:p>
    <w:p w:rsidR="000D4D26" w:rsidRDefault="000D4D26" w:rsidP="001F541F">
      <w:pPr>
        <w:pStyle w:val="ListParagraph"/>
        <w:tabs>
          <w:tab w:val="left" w:pos="8295"/>
        </w:tabs>
        <w:spacing w:before="120" w:after="0"/>
        <w:rPr>
          <w:rFonts w:asciiTheme="minorHAnsi" w:hAnsiTheme="minorHAnsi"/>
          <w:color w:val="262626" w:themeColor="text1" w:themeTint="D9"/>
          <w:sz w:val="24"/>
          <w:szCs w:val="24"/>
        </w:rPr>
      </w:pPr>
    </w:p>
    <w:p w:rsidR="000D4D26" w:rsidRDefault="001F5874"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SBT configuration files :</w:t>
      </w:r>
    </w:p>
    <w:p w:rsidR="00CA40F3" w:rsidRDefault="00CA40F3" w:rsidP="001F541F">
      <w:pPr>
        <w:pStyle w:val="ListParagraph"/>
        <w:tabs>
          <w:tab w:val="left" w:pos="8295"/>
        </w:tabs>
        <w:spacing w:before="120" w:after="0"/>
        <w:rPr>
          <w:rFonts w:asciiTheme="minorHAnsi" w:hAnsiTheme="minorHAnsi"/>
          <w:color w:val="262626" w:themeColor="text1" w:themeTint="D9"/>
          <w:sz w:val="24"/>
          <w:szCs w:val="24"/>
        </w:rPr>
      </w:pPr>
    </w:p>
    <w:p w:rsidR="00CA40F3" w:rsidRDefault="00CA40F3"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Copy and paste </w:t>
      </w:r>
      <w:r w:rsidR="00324005">
        <w:rPr>
          <w:rFonts w:asciiTheme="minorHAnsi" w:hAnsiTheme="minorHAnsi"/>
          <w:color w:val="262626" w:themeColor="text1" w:themeTint="D9"/>
          <w:sz w:val="24"/>
          <w:szCs w:val="24"/>
        </w:rPr>
        <w:t>following build.sbt as seen in below image:</w:t>
      </w:r>
    </w:p>
    <w:p w:rsidR="001F5874" w:rsidRDefault="001F5874" w:rsidP="001F541F">
      <w:pPr>
        <w:pStyle w:val="ListParagraph"/>
        <w:tabs>
          <w:tab w:val="left" w:pos="8295"/>
        </w:tabs>
        <w:spacing w:before="120" w:after="0"/>
        <w:rPr>
          <w:rFonts w:asciiTheme="minorHAnsi" w:hAnsiTheme="minorHAnsi"/>
          <w:color w:val="262626" w:themeColor="text1" w:themeTint="D9"/>
          <w:sz w:val="24"/>
          <w:szCs w:val="24"/>
        </w:rPr>
      </w:pPr>
      <w:r w:rsidRPr="001F5874">
        <w:rPr>
          <w:rFonts w:asciiTheme="minorHAnsi" w:hAnsiTheme="minorHAnsi"/>
          <w:color w:val="262626" w:themeColor="text1" w:themeTint="D9"/>
          <w:sz w:val="24"/>
          <w:szCs w:val="24"/>
        </w:rPr>
        <w:object w:dxaOrig="871" w:dyaOrig="811">
          <v:shape id="_x0000_i1030" type="#_x0000_t75" style="width:43.2pt;height:40.7pt" o:ole="">
            <v:imagedata r:id="rId51" o:title=""/>
          </v:shape>
          <o:OLEObject Type="Embed" ProgID="Package" ShapeID="_x0000_i1030" DrawAspect="Content" ObjectID="_1499165589" r:id="rId52"/>
        </w:object>
      </w:r>
      <w:r w:rsidRPr="001F5874">
        <w:rPr>
          <w:rFonts w:asciiTheme="minorHAnsi" w:hAnsiTheme="minorHAnsi"/>
          <w:color w:val="262626" w:themeColor="text1" w:themeTint="D9"/>
          <w:sz w:val="24"/>
          <w:szCs w:val="24"/>
        </w:rPr>
        <w:object w:dxaOrig="871" w:dyaOrig="811">
          <v:shape id="_x0000_i1031" type="#_x0000_t75" style="width:43.2pt;height:40.7pt" o:ole="">
            <v:imagedata r:id="rId51" o:title=""/>
          </v:shape>
          <o:OLEObject Type="Embed" ProgID="Package" ShapeID="_x0000_i1031" DrawAspect="Content" ObjectID="_1499165590" r:id="rId53"/>
        </w:object>
      </w:r>
      <w:r w:rsidRPr="001F5874">
        <w:rPr>
          <w:rFonts w:asciiTheme="minorHAnsi" w:hAnsiTheme="minorHAnsi"/>
          <w:color w:val="262626" w:themeColor="text1" w:themeTint="D9"/>
          <w:sz w:val="24"/>
          <w:szCs w:val="24"/>
        </w:rPr>
        <w:object w:dxaOrig="871" w:dyaOrig="811">
          <v:shape id="_x0000_i1032" type="#_x0000_t75" style="width:43.2pt;height:40.7pt" o:ole="">
            <v:imagedata r:id="rId51" o:title=""/>
          </v:shape>
          <o:OLEObject Type="Embed" ProgID="Package" ShapeID="_x0000_i1032" DrawAspect="Content" ObjectID="_1499165591" r:id="rId54"/>
        </w:object>
      </w:r>
    </w:p>
    <w:p w:rsidR="00324005" w:rsidRDefault="00324005" w:rsidP="001F541F">
      <w:pPr>
        <w:pStyle w:val="ListParagraph"/>
        <w:tabs>
          <w:tab w:val="left" w:pos="8295"/>
        </w:tabs>
        <w:spacing w:before="120" w:after="0"/>
        <w:rPr>
          <w:rFonts w:asciiTheme="minorHAnsi" w:hAnsiTheme="minorHAnsi"/>
          <w:color w:val="262626" w:themeColor="text1" w:themeTint="D9"/>
          <w:sz w:val="24"/>
          <w:szCs w:val="24"/>
        </w:rPr>
      </w:pPr>
    </w:p>
    <w:p w:rsidR="00324005" w:rsidRDefault="00324005" w:rsidP="001F541F">
      <w:pPr>
        <w:pStyle w:val="ListParagraph"/>
        <w:tabs>
          <w:tab w:val="left" w:pos="8295"/>
        </w:tabs>
        <w:spacing w:before="120" w:after="0"/>
        <w:rPr>
          <w:rFonts w:asciiTheme="minorHAnsi" w:hAnsiTheme="minorHAnsi"/>
          <w:color w:val="262626" w:themeColor="text1" w:themeTint="D9"/>
          <w:sz w:val="24"/>
          <w:szCs w:val="24"/>
        </w:rPr>
      </w:pPr>
      <w:r>
        <w:rPr>
          <w:noProof/>
          <w:lang w:bidi="ar-SA"/>
        </w:rPr>
        <w:lastRenderedPageBreak/>
        <w:drawing>
          <wp:inline distT="0" distB="0" distL="0" distR="0" wp14:anchorId="50D17AAE" wp14:editId="626CD610">
            <wp:extent cx="1307622" cy="218122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307622" cy="2181225"/>
                    </a:xfrm>
                    <a:prstGeom prst="rect">
                      <a:avLst/>
                    </a:prstGeom>
                  </pic:spPr>
                </pic:pic>
              </a:graphicData>
            </a:graphic>
          </wp:inline>
        </w:drawing>
      </w:r>
    </w:p>
    <w:p w:rsidR="000C1C94" w:rsidRDefault="000C1C94" w:rsidP="001F541F">
      <w:pPr>
        <w:pStyle w:val="ListParagraph"/>
        <w:tabs>
          <w:tab w:val="left" w:pos="8295"/>
        </w:tabs>
        <w:spacing w:before="120" w:after="0"/>
        <w:rPr>
          <w:rFonts w:asciiTheme="minorHAnsi" w:hAnsiTheme="minorHAnsi"/>
          <w:color w:val="262626" w:themeColor="text1" w:themeTint="D9"/>
          <w:sz w:val="24"/>
          <w:szCs w:val="24"/>
        </w:rPr>
      </w:pPr>
    </w:p>
    <w:p w:rsidR="00CD5C69" w:rsidRDefault="00CD5C69"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We have configured two module i.e. sp1 and sp2 into our</w:t>
      </w:r>
      <w:r w:rsidR="000C1C94">
        <w:rPr>
          <w:rFonts w:asciiTheme="minorHAnsi" w:hAnsiTheme="minorHAnsi"/>
          <w:color w:val="262626" w:themeColor="text1" w:themeTint="D9"/>
          <w:sz w:val="24"/>
          <w:szCs w:val="24"/>
        </w:rPr>
        <w:t xml:space="preserve"> parent build.sbt (i.e. the one under MultiProjectSBT directory)</w:t>
      </w:r>
      <w:r>
        <w:rPr>
          <w:rFonts w:asciiTheme="minorHAnsi" w:hAnsiTheme="minorHAnsi"/>
          <w:color w:val="262626" w:themeColor="text1" w:themeTint="D9"/>
          <w:sz w:val="24"/>
          <w:szCs w:val="24"/>
        </w:rPr>
        <w:t xml:space="preserve"> . Here ‘dependsOn’ configuration describe that sp2 module is dependent on sp1, It means you can’t build sp2 without building sp1 module.</w:t>
      </w: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ab/>
      </w: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p>
    <w:p w:rsidR="000C1C94" w:rsidRDefault="000C1C94" w:rsidP="000C1C94">
      <w:pPr>
        <w:pStyle w:val="ListParagraph"/>
        <w:tabs>
          <w:tab w:val="left" w:pos="2255"/>
        </w:tabs>
        <w:spacing w:before="120" w:after="0"/>
        <w:rPr>
          <w:rFonts w:asciiTheme="minorHAnsi" w:hAnsiTheme="minorHAnsi"/>
          <w:color w:val="262626" w:themeColor="text1" w:themeTint="D9"/>
          <w:sz w:val="24"/>
          <w:szCs w:val="24"/>
        </w:rPr>
      </w:pPr>
      <w:r>
        <w:rPr>
          <w:noProof/>
          <w:lang w:bidi="ar-SA"/>
        </w:rPr>
        <w:drawing>
          <wp:inline distT="0" distB="0" distL="0" distR="0" wp14:anchorId="70D64FFA" wp14:editId="5428D72B">
            <wp:extent cx="3769743" cy="1206237"/>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769743" cy="1206237"/>
                    </a:xfrm>
                    <a:prstGeom prst="rect">
                      <a:avLst/>
                    </a:prstGeom>
                  </pic:spPr>
                </pic:pic>
              </a:graphicData>
            </a:graphic>
          </wp:inline>
        </w:drawing>
      </w:r>
    </w:p>
    <w:p w:rsidR="000C1C94" w:rsidRDefault="000C1C94" w:rsidP="001F541F">
      <w:pPr>
        <w:pStyle w:val="ListParagraph"/>
        <w:tabs>
          <w:tab w:val="left" w:pos="8295"/>
        </w:tabs>
        <w:spacing w:before="120" w:after="0"/>
        <w:rPr>
          <w:rFonts w:asciiTheme="minorHAnsi" w:hAnsiTheme="minorHAnsi"/>
          <w:color w:val="262626" w:themeColor="text1" w:themeTint="D9"/>
          <w:sz w:val="24"/>
          <w:szCs w:val="24"/>
        </w:rPr>
      </w:pPr>
    </w:p>
    <w:p w:rsidR="006132FB" w:rsidRDefault="006132FB" w:rsidP="001F541F">
      <w:pPr>
        <w:pStyle w:val="ListParagraph"/>
        <w:tabs>
          <w:tab w:val="left" w:pos="8295"/>
        </w:tabs>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Finally we should have following build.properties into MultiProject’s project folder:</w:t>
      </w:r>
    </w:p>
    <w:p w:rsidR="009362C3" w:rsidRDefault="006132FB" w:rsidP="00C818D6">
      <w:pPr>
        <w:pStyle w:val="ListParagraph"/>
        <w:spacing w:before="120" w:after="0"/>
        <w:rPr>
          <w:rFonts w:asciiTheme="minorHAnsi" w:hAnsiTheme="minorHAnsi"/>
          <w:color w:val="262626" w:themeColor="text1" w:themeTint="D9"/>
          <w:sz w:val="24"/>
          <w:szCs w:val="24"/>
        </w:rPr>
      </w:pPr>
      <w:r w:rsidRPr="006132FB">
        <w:rPr>
          <w:rFonts w:asciiTheme="minorHAnsi" w:hAnsiTheme="minorHAnsi"/>
          <w:color w:val="262626" w:themeColor="text1" w:themeTint="D9"/>
          <w:sz w:val="24"/>
          <w:szCs w:val="24"/>
        </w:rPr>
        <w:object w:dxaOrig="1575" w:dyaOrig="811">
          <v:shape id="_x0000_i1033" type="#_x0000_t75" style="width:78.9pt;height:40.7pt" o:ole="">
            <v:imagedata r:id="rId57" o:title=""/>
          </v:shape>
          <o:OLEObject Type="Embed" ProgID="Package" ShapeID="_x0000_i1033" DrawAspect="Content" ObjectID="_1499165592" r:id="rId58"/>
        </w:object>
      </w:r>
    </w:p>
    <w:p w:rsidR="006132FB" w:rsidRDefault="006132FB" w:rsidP="00C818D6">
      <w:pPr>
        <w:pStyle w:val="ListParagraph"/>
        <w:spacing w:before="120" w:after="0"/>
        <w:rPr>
          <w:rFonts w:asciiTheme="minorHAnsi" w:hAnsiTheme="minorHAnsi"/>
          <w:color w:val="262626" w:themeColor="text1" w:themeTint="D9"/>
          <w:sz w:val="24"/>
          <w:szCs w:val="24"/>
        </w:rPr>
      </w:pPr>
    </w:p>
    <w:p w:rsidR="006132FB" w:rsidRDefault="006132FB"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099D44A3" wp14:editId="613FEE5E">
            <wp:extent cx="1387464" cy="17430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1387464" cy="1743075"/>
                    </a:xfrm>
                    <a:prstGeom prst="rect">
                      <a:avLst/>
                    </a:prstGeom>
                  </pic:spPr>
                </pic:pic>
              </a:graphicData>
            </a:graphic>
          </wp:inline>
        </w:drawing>
      </w:r>
    </w:p>
    <w:p w:rsidR="00F80EC1" w:rsidRDefault="00F80EC1" w:rsidP="00C818D6">
      <w:pPr>
        <w:pStyle w:val="ListParagraph"/>
        <w:spacing w:before="120" w:after="0"/>
        <w:rPr>
          <w:rFonts w:asciiTheme="minorHAnsi" w:hAnsiTheme="minorHAnsi"/>
          <w:color w:val="262626" w:themeColor="text1" w:themeTint="D9"/>
          <w:sz w:val="24"/>
          <w:szCs w:val="24"/>
        </w:rPr>
      </w:pPr>
    </w:p>
    <w:p w:rsidR="00F80EC1" w:rsidRDefault="00F80EC1"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All the source codes and configuration files are now at it place, Let’s begin building the project.</w:t>
      </w:r>
    </w:p>
    <w:p w:rsidR="00B74E8E" w:rsidRPr="00B74E8E" w:rsidRDefault="00B74E8E" w:rsidP="00B74E8E">
      <w:pPr>
        <w:spacing w:before="120" w:after="0"/>
        <w:rPr>
          <w:rFonts w:asciiTheme="minorHAnsi" w:hAnsiTheme="minorHAnsi"/>
          <w:b/>
          <w:color w:val="262626" w:themeColor="text1" w:themeTint="D9"/>
          <w:sz w:val="24"/>
          <w:szCs w:val="24"/>
        </w:rPr>
      </w:pPr>
      <w:r w:rsidRPr="00B74E8E">
        <w:rPr>
          <w:rFonts w:asciiTheme="minorHAnsi" w:hAnsiTheme="minorHAnsi"/>
          <w:b/>
          <w:color w:val="262626" w:themeColor="text1" w:themeTint="D9"/>
          <w:sz w:val="24"/>
          <w:szCs w:val="24"/>
        </w:rPr>
        <w:lastRenderedPageBreak/>
        <w:t xml:space="preserve">General build </w:t>
      </w:r>
      <w:r w:rsidR="00F80EC1">
        <w:rPr>
          <w:rFonts w:asciiTheme="minorHAnsi" w:hAnsiTheme="minorHAnsi"/>
          <w:b/>
          <w:color w:val="262626" w:themeColor="text1" w:themeTint="D9"/>
          <w:sz w:val="24"/>
          <w:szCs w:val="24"/>
        </w:rPr>
        <w:t>procedure</w:t>
      </w:r>
    </w:p>
    <w:p w:rsidR="00B74E8E" w:rsidRDefault="00B74E8E"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Open command prompt and change to directory </w:t>
      </w:r>
      <w:r w:rsidR="000A138C">
        <w:rPr>
          <w:rFonts w:asciiTheme="minorHAnsi" w:hAnsiTheme="minorHAnsi"/>
          <w:color w:val="262626" w:themeColor="text1" w:themeTint="D9"/>
          <w:sz w:val="24"/>
          <w:szCs w:val="24"/>
        </w:rPr>
        <w:t xml:space="preserve">(e.g </w:t>
      </w:r>
      <w:r w:rsidRPr="00B74E8E">
        <w:rPr>
          <w:rFonts w:asciiTheme="minorHAnsi" w:hAnsiTheme="minorHAnsi"/>
          <w:color w:val="262626" w:themeColor="text1" w:themeTint="D9"/>
          <w:sz w:val="24"/>
          <w:szCs w:val="24"/>
        </w:rPr>
        <w:t>C:\Scala_SBT\MultiProjectSBT</w:t>
      </w:r>
      <w:r w:rsidR="000A138C">
        <w:rPr>
          <w:rFonts w:asciiTheme="minorHAnsi" w:hAnsiTheme="minorHAnsi"/>
          <w:color w:val="262626" w:themeColor="text1" w:themeTint="D9"/>
          <w:sz w:val="24"/>
          <w:szCs w:val="24"/>
        </w:rPr>
        <w:t>)</w:t>
      </w:r>
      <w:r w:rsidR="00130922">
        <w:rPr>
          <w:rFonts w:asciiTheme="minorHAnsi" w:hAnsiTheme="minorHAnsi"/>
          <w:color w:val="262626" w:themeColor="text1" w:themeTint="D9"/>
          <w:sz w:val="24"/>
          <w:szCs w:val="24"/>
        </w:rPr>
        <w:t>, T</w:t>
      </w:r>
      <w:r>
        <w:rPr>
          <w:rFonts w:asciiTheme="minorHAnsi" w:hAnsiTheme="minorHAnsi"/>
          <w:color w:val="262626" w:themeColor="text1" w:themeTint="D9"/>
          <w:sz w:val="24"/>
          <w:szCs w:val="24"/>
        </w:rPr>
        <w:t>ype following commands :</w:t>
      </w:r>
    </w:p>
    <w:p w:rsidR="00B74E8E" w:rsidRDefault="00B74E8E" w:rsidP="00C818D6">
      <w:pPr>
        <w:pStyle w:val="ListParagraph"/>
        <w:spacing w:before="120" w:after="0"/>
        <w:rPr>
          <w:rFonts w:asciiTheme="minorHAnsi" w:hAnsiTheme="minorHAnsi"/>
          <w:color w:val="262626" w:themeColor="text1" w:themeTint="D9"/>
          <w:sz w:val="24"/>
          <w:szCs w:val="24"/>
        </w:rPr>
      </w:pP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 xml:space="preserve">C:\Scala_SBT\MultiProjectSBT&gt; sbt  </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&gt;clean</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&gt;compile</w:t>
      </w:r>
    </w:p>
    <w:p w:rsidR="00B74E8E" w:rsidRPr="00B74E8E" w:rsidRDefault="00B74E8E" w:rsidP="00C818D6">
      <w:pPr>
        <w:pStyle w:val="ListParagraph"/>
        <w:spacing w:before="120" w:after="0"/>
        <w:rPr>
          <w:rFonts w:asciiTheme="minorHAnsi" w:hAnsiTheme="minorHAnsi"/>
          <w:i/>
          <w:color w:val="262626" w:themeColor="text1" w:themeTint="D9"/>
          <w:sz w:val="24"/>
          <w:szCs w:val="24"/>
        </w:rPr>
      </w:pPr>
      <w:r w:rsidRPr="00B74E8E">
        <w:rPr>
          <w:rFonts w:asciiTheme="minorHAnsi" w:hAnsiTheme="minorHAnsi"/>
          <w:i/>
          <w:color w:val="262626" w:themeColor="text1" w:themeTint="D9"/>
          <w:sz w:val="24"/>
          <w:szCs w:val="24"/>
        </w:rPr>
        <w:t>&gt;run</w:t>
      </w:r>
    </w:p>
    <w:p w:rsidR="00B74E8E" w:rsidRDefault="00B74E8E" w:rsidP="00C818D6">
      <w:pPr>
        <w:pStyle w:val="ListParagraph"/>
        <w:spacing w:before="120" w:after="0"/>
        <w:rPr>
          <w:rFonts w:asciiTheme="minorHAnsi" w:hAnsiTheme="minorHAnsi"/>
          <w:color w:val="262626" w:themeColor="text1" w:themeTint="D9"/>
          <w:sz w:val="24"/>
          <w:szCs w:val="24"/>
        </w:rPr>
      </w:pPr>
    </w:p>
    <w:p w:rsidR="00B74E8E" w:rsidRDefault="00B74E8E" w:rsidP="00C818D6">
      <w:pPr>
        <w:pStyle w:val="ListParagraph"/>
        <w:spacing w:before="120" w:after="0"/>
        <w:rPr>
          <w:rFonts w:asciiTheme="minorHAnsi" w:hAnsiTheme="minorHAnsi"/>
          <w:color w:val="262626" w:themeColor="text1" w:themeTint="D9"/>
          <w:sz w:val="24"/>
          <w:szCs w:val="24"/>
        </w:rPr>
      </w:pPr>
      <w:r>
        <w:rPr>
          <w:rFonts w:asciiTheme="minorHAnsi" w:hAnsiTheme="minorHAnsi"/>
          <w:noProof/>
          <w:color w:val="262626" w:themeColor="text1" w:themeTint="D9"/>
          <w:sz w:val="24"/>
          <w:szCs w:val="24"/>
          <w:lang w:bidi="ar-SA"/>
        </w:rPr>
        <w:drawing>
          <wp:inline distT="0" distB="0" distL="0" distR="0">
            <wp:extent cx="4457718" cy="3476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57718" cy="3476625"/>
                    </a:xfrm>
                    <a:prstGeom prst="rect">
                      <a:avLst/>
                    </a:prstGeom>
                    <a:noFill/>
                    <a:ln>
                      <a:noFill/>
                    </a:ln>
                  </pic:spPr>
                </pic:pic>
              </a:graphicData>
            </a:graphic>
          </wp:inline>
        </w:drawing>
      </w:r>
    </w:p>
    <w:p w:rsidR="00DE7081" w:rsidRDefault="00DE7081" w:rsidP="00C818D6">
      <w:pPr>
        <w:pStyle w:val="ListParagraph"/>
        <w:spacing w:before="120" w:after="0"/>
        <w:rPr>
          <w:rFonts w:asciiTheme="minorHAnsi" w:hAnsiTheme="minorHAnsi"/>
          <w:color w:val="262626" w:themeColor="text1" w:themeTint="D9"/>
          <w:sz w:val="24"/>
          <w:szCs w:val="24"/>
        </w:rPr>
      </w:pPr>
    </w:p>
    <w:p w:rsidR="00DE7081" w:rsidRDefault="00DE7081" w:rsidP="00C818D6">
      <w:pPr>
        <w:pStyle w:val="ListParagraph"/>
        <w:spacing w:before="120" w:after="0"/>
        <w:rPr>
          <w:rFonts w:asciiTheme="minorHAnsi" w:hAnsiTheme="minorHAnsi"/>
          <w:color w:val="262626" w:themeColor="text1" w:themeTint="D9"/>
          <w:sz w:val="24"/>
          <w:szCs w:val="24"/>
        </w:rPr>
      </w:pPr>
    </w:p>
    <w:p w:rsidR="00E639E9" w:rsidRDefault="00CF5EB8"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To l</w:t>
      </w:r>
      <w:r w:rsidR="00E639E9">
        <w:rPr>
          <w:rFonts w:asciiTheme="minorHAnsi" w:hAnsiTheme="minorHAnsi"/>
          <w:color w:val="262626" w:themeColor="text1" w:themeTint="D9"/>
          <w:sz w:val="24"/>
          <w:szCs w:val="24"/>
        </w:rPr>
        <w:t>ist all the projects</w:t>
      </w:r>
      <w:r w:rsidR="009209DD">
        <w:rPr>
          <w:rFonts w:asciiTheme="minorHAnsi" w:hAnsiTheme="minorHAnsi"/>
          <w:color w:val="262626" w:themeColor="text1" w:themeTint="D9"/>
          <w:sz w:val="24"/>
          <w:szCs w:val="24"/>
        </w:rPr>
        <w:t xml:space="preserve"> in given </w:t>
      </w:r>
      <w:r>
        <w:rPr>
          <w:rFonts w:asciiTheme="minorHAnsi" w:hAnsiTheme="minorHAnsi"/>
          <w:color w:val="262626" w:themeColor="text1" w:themeTint="D9"/>
          <w:sz w:val="24"/>
          <w:szCs w:val="24"/>
        </w:rPr>
        <w:t xml:space="preserve">build, </w:t>
      </w:r>
      <w:r w:rsidR="00090779">
        <w:rPr>
          <w:rFonts w:asciiTheme="minorHAnsi" w:hAnsiTheme="minorHAnsi"/>
          <w:color w:val="262626" w:themeColor="text1" w:themeTint="D9"/>
          <w:sz w:val="24"/>
          <w:szCs w:val="24"/>
        </w:rPr>
        <w:t>You can t</w:t>
      </w:r>
      <w:r>
        <w:rPr>
          <w:rFonts w:asciiTheme="minorHAnsi" w:hAnsiTheme="minorHAnsi"/>
          <w:color w:val="262626" w:themeColor="text1" w:themeTint="D9"/>
          <w:sz w:val="24"/>
          <w:szCs w:val="24"/>
        </w:rPr>
        <w:t>ype</w:t>
      </w:r>
      <w:r w:rsidR="009209DD">
        <w:rPr>
          <w:rFonts w:asciiTheme="minorHAnsi" w:hAnsiTheme="minorHAnsi"/>
          <w:color w:val="262626" w:themeColor="text1" w:themeTint="D9"/>
          <w:sz w:val="24"/>
          <w:szCs w:val="24"/>
        </w:rPr>
        <w:t xml:space="preserve"> following command</w:t>
      </w:r>
      <w:r w:rsidR="004972C8">
        <w:rPr>
          <w:rFonts w:asciiTheme="minorHAnsi" w:hAnsiTheme="minorHAnsi"/>
          <w:color w:val="262626" w:themeColor="text1" w:themeTint="D9"/>
          <w:sz w:val="24"/>
          <w:szCs w:val="24"/>
        </w:rPr>
        <w:t xml:space="preserve"> on sbt interactive shell</w:t>
      </w:r>
    </w:p>
    <w:p w:rsidR="00C818D6" w:rsidRDefault="00A64728"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&gt;projects</w:t>
      </w:r>
      <w:r w:rsidR="00E639E9">
        <w:rPr>
          <w:rFonts w:asciiTheme="minorHAnsi" w:hAnsiTheme="minorHAnsi"/>
          <w:color w:val="262626" w:themeColor="text1" w:themeTint="D9"/>
          <w:sz w:val="24"/>
          <w:szCs w:val="24"/>
        </w:rPr>
        <w:t xml:space="preserve"> </w:t>
      </w:r>
    </w:p>
    <w:p w:rsidR="00A64728" w:rsidRDefault="00A64728" w:rsidP="00C818D6">
      <w:pPr>
        <w:pStyle w:val="ListParagraph"/>
        <w:spacing w:before="120" w:after="0"/>
        <w:rPr>
          <w:rFonts w:asciiTheme="minorHAnsi" w:hAnsiTheme="minorHAnsi"/>
          <w:color w:val="262626" w:themeColor="text1" w:themeTint="D9"/>
          <w:sz w:val="24"/>
          <w:szCs w:val="24"/>
        </w:rPr>
      </w:pPr>
    </w:p>
    <w:p w:rsidR="00A64728" w:rsidRDefault="00A64728" w:rsidP="00C818D6">
      <w:pPr>
        <w:pStyle w:val="ListParagraph"/>
        <w:spacing w:before="120" w:after="0"/>
        <w:rPr>
          <w:rFonts w:asciiTheme="minorHAnsi" w:hAnsiTheme="minorHAnsi"/>
          <w:color w:val="262626" w:themeColor="text1" w:themeTint="D9"/>
          <w:sz w:val="24"/>
          <w:szCs w:val="24"/>
        </w:rPr>
      </w:pPr>
      <w:r>
        <w:rPr>
          <w:noProof/>
          <w:lang w:bidi="ar-SA"/>
        </w:rPr>
        <w:drawing>
          <wp:anchor distT="0" distB="0" distL="114300" distR="114300" simplePos="0" relativeHeight="251665408" behindDoc="0" locked="0" layoutInCell="1" allowOverlap="1">
            <wp:simplePos x="0" y="0"/>
            <wp:positionH relativeFrom="column">
              <wp:align>left</wp:align>
            </wp:positionH>
            <wp:positionV relativeFrom="paragraph">
              <wp:align>top</wp:align>
            </wp:positionV>
            <wp:extent cx="4371975" cy="1284605"/>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4371975" cy="1284605"/>
                    </a:xfrm>
                    <a:prstGeom prst="rect">
                      <a:avLst/>
                    </a:prstGeom>
                  </pic:spPr>
                </pic:pic>
              </a:graphicData>
            </a:graphic>
          </wp:anchor>
        </w:drawing>
      </w:r>
      <w:r w:rsidR="00102E53">
        <w:rPr>
          <w:rFonts w:asciiTheme="minorHAnsi" w:hAnsiTheme="minorHAnsi"/>
          <w:color w:val="262626" w:themeColor="text1" w:themeTint="D9"/>
          <w:sz w:val="24"/>
          <w:szCs w:val="24"/>
        </w:rPr>
        <w:br w:type="textWrapping" w:clear="all"/>
      </w:r>
    </w:p>
    <w:p w:rsidR="00436E93" w:rsidRDefault="0080105C"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 xml:space="preserve">If you can able to execute above command without any error that means your project is </w:t>
      </w:r>
      <w:r w:rsidR="00EE36B5">
        <w:rPr>
          <w:rFonts w:asciiTheme="minorHAnsi" w:hAnsiTheme="minorHAnsi"/>
          <w:color w:val="262626" w:themeColor="text1" w:themeTint="D9"/>
          <w:sz w:val="24"/>
          <w:szCs w:val="24"/>
        </w:rPr>
        <w:t>configured properly.</w:t>
      </w:r>
    </w:p>
    <w:p w:rsidR="00283760" w:rsidRDefault="00283760" w:rsidP="00C818D6">
      <w:pPr>
        <w:pStyle w:val="ListParagraph"/>
        <w:spacing w:before="120" w:after="0"/>
        <w:rPr>
          <w:rFonts w:asciiTheme="minorHAnsi" w:hAnsiTheme="minorHAnsi"/>
          <w:color w:val="262626" w:themeColor="text1" w:themeTint="D9"/>
          <w:sz w:val="24"/>
          <w:szCs w:val="24"/>
        </w:rPr>
      </w:pPr>
    </w:p>
    <w:p w:rsidR="00283760" w:rsidRDefault="00283760"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Let’s package the build by typing clean, compile, package in sequence at the sbt interactive shell as can be seen in following image.</w:t>
      </w:r>
    </w:p>
    <w:p w:rsidR="00EE36B5" w:rsidRDefault="00EE36B5" w:rsidP="00C818D6">
      <w:pPr>
        <w:pStyle w:val="ListParagraph"/>
        <w:spacing w:before="120" w:after="0"/>
        <w:rPr>
          <w:rFonts w:asciiTheme="minorHAnsi" w:hAnsiTheme="minorHAnsi"/>
          <w:color w:val="262626" w:themeColor="text1" w:themeTint="D9"/>
          <w:sz w:val="24"/>
          <w:szCs w:val="24"/>
        </w:rPr>
      </w:pPr>
    </w:p>
    <w:p w:rsidR="008D02BD" w:rsidRDefault="008D02BD" w:rsidP="00C818D6">
      <w:pPr>
        <w:pStyle w:val="ListParagraph"/>
        <w:spacing w:before="120" w:after="0"/>
        <w:rPr>
          <w:rFonts w:asciiTheme="minorHAnsi" w:hAnsiTheme="minorHAnsi"/>
          <w:color w:val="262626" w:themeColor="text1" w:themeTint="D9"/>
          <w:sz w:val="24"/>
          <w:szCs w:val="24"/>
        </w:rPr>
      </w:pPr>
    </w:p>
    <w:p w:rsidR="008D02BD" w:rsidRDefault="008D02BD"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22BF8448" wp14:editId="26D0044B">
            <wp:extent cx="3295291" cy="261757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294186" cy="2616696"/>
                    </a:xfrm>
                    <a:prstGeom prst="rect">
                      <a:avLst/>
                    </a:prstGeom>
                  </pic:spPr>
                </pic:pic>
              </a:graphicData>
            </a:graphic>
          </wp:inline>
        </w:drawing>
      </w:r>
    </w:p>
    <w:p w:rsidR="00456352" w:rsidRDefault="00456352" w:rsidP="00C818D6">
      <w:pPr>
        <w:pStyle w:val="ListParagraph"/>
        <w:spacing w:before="120" w:after="0"/>
        <w:rPr>
          <w:rFonts w:asciiTheme="minorHAnsi" w:hAnsiTheme="minorHAnsi"/>
          <w:color w:val="262626" w:themeColor="text1" w:themeTint="D9"/>
          <w:sz w:val="24"/>
          <w:szCs w:val="24"/>
        </w:rPr>
      </w:pPr>
    </w:p>
    <w:p w:rsidR="00A24D54" w:rsidRDefault="00C364A0"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After successful packaging, Check the project structure in the eclipse IDE(see below screen).</w:t>
      </w:r>
      <w:r w:rsidR="00A24D54">
        <w:rPr>
          <w:rFonts w:asciiTheme="minorHAnsi" w:hAnsiTheme="minorHAnsi"/>
          <w:color w:val="262626" w:themeColor="text1" w:themeTint="D9"/>
          <w:sz w:val="24"/>
          <w:szCs w:val="24"/>
        </w:rPr>
        <w:t xml:space="preserve"> You should have three project artifacts (jar files) created under your project structure.</w:t>
      </w:r>
    </w:p>
    <w:p w:rsidR="00C364A0" w:rsidRDefault="00C364A0" w:rsidP="00C818D6">
      <w:pPr>
        <w:pStyle w:val="ListParagraph"/>
        <w:spacing w:before="120" w:after="0"/>
        <w:rPr>
          <w:rFonts w:asciiTheme="minorHAnsi" w:hAnsiTheme="minorHAnsi"/>
          <w:color w:val="262626" w:themeColor="text1" w:themeTint="D9"/>
          <w:sz w:val="24"/>
          <w:szCs w:val="24"/>
        </w:rPr>
      </w:pPr>
    </w:p>
    <w:p w:rsidR="00E639E9" w:rsidRDefault="00283760" w:rsidP="00C818D6">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36E87D9D" wp14:editId="618C8724">
            <wp:extent cx="1270346" cy="2182483"/>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1272053" cy="2185415"/>
                    </a:xfrm>
                    <a:prstGeom prst="rect">
                      <a:avLst/>
                    </a:prstGeom>
                  </pic:spPr>
                </pic:pic>
              </a:graphicData>
            </a:graphic>
          </wp:inline>
        </w:drawing>
      </w:r>
    </w:p>
    <w:p w:rsidR="00436E93" w:rsidRDefault="00436E93" w:rsidP="00C818D6">
      <w:pPr>
        <w:pStyle w:val="ListParagraph"/>
        <w:spacing w:before="120" w:after="0"/>
        <w:rPr>
          <w:rFonts w:asciiTheme="minorHAnsi" w:hAnsiTheme="minorHAnsi"/>
          <w:color w:val="262626" w:themeColor="text1" w:themeTint="D9"/>
          <w:sz w:val="24"/>
          <w:szCs w:val="24"/>
        </w:rPr>
      </w:pPr>
    </w:p>
    <w:p w:rsidR="00A24D54" w:rsidRDefault="00A24D54" w:rsidP="00C818D6">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subproject1_2.11-1.0.jar </w:t>
      </w:r>
      <w:r w:rsidR="000E3B70">
        <w:rPr>
          <w:rFonts w:asciiTheme="minorHAnsi" w:hAnsiTheme="minorHAnsi"/>
          <w:color w:val="262626" w:themeColor="text1" w:themeTint="D9"/>
          <w:sz w:val="24"/>
          <w:szCs w:val="24"/>
        </w:rPr>
        <w:t>(under subproject1 dir</w:t>
      </w:r>
      <w:r w:rsidR="00453E8E">
        <w:rPr>
          <w:rFonts w:asciiTheme="minorHAnsi" w:hAnsiTheme="minorHAnsi"/>
          <w:color w:val="262626" w:themeColor="text1" w:themeTint="D9"/>
          <w:sz w:val="24"/>
          <w:szCs w:val="24"/>
        </w:rPr>
        <w:t>ectory</w:t>
      </w:r>
      <w:r w:rsidR="000E3B70">
        <w:rPr>
          <w:rFonts w:asciiTheme="minorHAnsi" w:hAnsiTheme="minorHAnsi"/>
          <w:color w:val="262626" w:themeColor="text1" w:themeTint="D9"/>
          <w:sz w:val="24"/>
          <w:szCs w:val="24"/>
        </w:rPr>
        <w:t>)</w:t>
      </w:r>
    </w:p>
    <w:p w:rsidR="00A24D54" w:rsidRDefault="00A24D54"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 xml:space="preserve">subproject2_2.11-1.0.jar </w:t>
      </w:r>
      <w:r w:rsidR="000E3B70">
        <w:rPr>
          <w:rFonts w:asciiTheme="minorHAnsi" w:hAnsiTheme="minorHAnsi"/>
          <w:color w:val="262626" w:themeColor="text1" w:themeTint="D9"/>
          <w:sz w:val="24"/>
          <w:szCs w:val="24"/>
        </w:rPr>
        <w:t>(under subproject2 dir</w:t>
      </w:r>
      <w:r w:rsidR="00453E8E">
        <w:rPr>
          <w:rFonts w:asciiTheme="minorHAnsi" w:hAnsiTheme="minorHAnsi"/>
          <w:color w:val="262626" w:themeColor="text1" w:themeTint="D9"/>
          <w:sz w:val="24"/>
          <w:szCs w:val="24"/>
        </w:rPr>
        <w:t>ectory</w:t>
      </w:r>
      <w:r w:rsidR="000E3B70">
        <w:rPr>
          <w:rFonts w:asciiTheme="minorHAnsi" w:hAnsiTheme="minorHAnsi"/>
          <w:color w:val="262626" w:themeColor="text1" w:themeTint="D9"/>
          <w:sz w:val="24"/>
          <w:szCs w:val="24"/>
        </w:rPr>
        <w:t>)</w:t>
      </w:r>
    </w:p>
    <w:p w:rsidR="00A24D54" w:rsidRDefault="00A24D54"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multiprojectsbt_2.10-0.1-SNAPSHOT.jar</w:t>
      </w:r>
      <w:r w:rsidR="000E3B70">
        <w:rPr>
          <w:rFonts w:asciiTheme="minorHAnsi" w:hAnsiTheme="minorHAnsi"/>
          <w:color w:val="262626" w:themeColor="text1" w:themeTint="D9"/>
          <w:sz w:val="24"/>
          <w:szCs w:val="24"/>
        </w:rPr>
        <w:t xml:space="preserve"> (under project base directory)</w:t>
      </w:r>
    </w:p>
    <w:p w:rsidR="00026619" w:rsidRDefault="0002661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lastRenderedPageBreak/>
        <w:t>In order to understand the dependency of sp2 module on sp1, Delete ‘dependsOn(sp1)’ and try compiling the project, You should get error as seen below.</w:t>
      </w:r>
    </w:p>
    <w:p w:rsidR="00104B69" w:rsidRDefault="00104B69" w:rsidP="00A24D54">
      <w:pPr>
        <w:pStyle w:val="ListParagraph"/>
        <w:spacing w:before="120" w:after="0"/>
        <w:rPr>
          <w:rFonts w:asciiTheme="minorHAnsi" w:hAnsiTheme="minorHAnsi"/>
          <w:color w:val="262626" w:themeColor="text1" w:themeTint="D9"/>
          <w:sz w:val="24"/>
          <w:szCs w:val="24"/>
        </w:rPr>
      </w:pPr>
    </w:p>
    <w:p w:rsidR="00104B69" w:rsidRDefault="00104B69" w:rsidP="00A24D54">
      <w:pPr>
        <w:pStyle w:val="ListParagraph"/>
        <w:spacing w:before="120" w:after="0"/>
        <w:rPr>
          <w:rFonts w:asciiTheme="minorHAnsi" w:hAnsiTheme="minorHAnsi"/>
          <w:color w:val="262626" w:themeColor="text1" w:themeTint="D9"/>
          <w:sz w:val="24"/>
          <w:szCs w:val="24"/>
        </w:rPr>
      </w:pPr>
      <w:r>
        <w:rPr>
          <w:noProof/>
          <w:lang w:bidi="ar-SA"/>
        </w:rPr>
        <w:drawing>
          <wp:inline distT="0" distB="0" distL="0" distR="0" wp14:anchorId="5EF09229" wp14:editId="318C838E">
            <wp:extent cx="3000204" cy="24671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3000204" cy="2467155"/>
                    </a:xfrm>
                    <a:prstGeom prst="rect">
                      <a:avLst/>
                    </a:prstGeom>
                  </pic:spPr>
                </pic:pic>
              </a:graphicData>
            </a:graphic>
          </wp:inline>
        </w:drawing>
      </w:r>
    </w:p>
    <w:p w:rsidR="00026619" w:rsidRDefault="00026619" w:rsidP="00A24D54">
      <w:pPr>
        <w:pStyle w:val="ListParagraph"/>
        <w:spacing w:before="120" w:after="0"/>
        <w:rPr>
          <w:rFonts w:asciiTheme="minorHAnsi" w:hAnsiTheme="minorHAnsi"/>
          <w:color w:val="262626" w:themeColor="text1" w:themeTint="D9"/>
          <w:sz w:val="24"/>
          <w:szCs w:val="24"/>
        </w:rPr>
      </w:pPr>
    </w:p>
    <w:p w:rsidR="00C55969" w:rsidRDefault="00C55969" w:rsidP="00A24D54">
      <w:pPr>
        <w:pStyle w:val="ListParagraph"/>
        <w:spacing w:before="120" w:after="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It shows, sp2 must have an access to all the scala class dependency in order to build correctly.</w:t>
      </w:r>
    </w:p>
    <w:p w:rsidR="000C1C94" w:rsidRDefault="000C1C94" w:rsidP="00A24D54">
      <w:pPr>
        <w:pStyle w:val="ListParagraph"/>
        <w:spacing w:before="120" w:after="0"/>
        <w:rPr>
          <w:rFonts w:asciiTheme="minorHAnsi" w:hAnsiTheme="minorHAnsi"/>
          <w:color w:val="262626" w:themeColor="text1" w:themeTint="D9"/>
          <w:sz w:val="24"/>
          <w:szCs w:val="24"/>
        </w:rPr>
      </w:pPr>
    </w:p>
    <w:p w:rsidR="000D75DB" w:rsidRPr="005B25D1" w:rsidRDefault="000D75DB" w:rsidP="000D75DB">
      <w:pPr>
        <w:shd w:val="clear" w:color="auto" w:fill="FFFFFF"/>
        <w:spacing w:before="0" w:after="0" w:line="240" w:lineRule="auto"/>
        <w:rPr>
          <w:rFonts w:asciiTheme="minorHAnsi" w:hAnsiTheme="minorHAnsi" w:cs="Arial"/>
          <w:color w:val="222222"/>
          <w:lang w:bidi="ar-SA"/>
        </w:rPr>
      </w:pPr>
    </w:p>
    <w:p w:rsidR="00EE372D" w:rsidRDefault="00157536" w:rsidP="00BA4A58">
      <w:pPr>
        <w:pStyle w:val="Heading1"/>
        <w:spacing w:before="0" w:line="240" w:lineRule="auto"/>
        <w:ind w:hanging="342"/>
        <w:jc w:val="both"/>
        <w:rPr>
          <w:rFonts w:asciiTheme="minorHAnsi" w:hAnsiTheme="minorHAnsi" w:cstheme="minorHAnsi"/>
          <w:color w:val="FFFFFF" w:themeColor="background1"/>
        </w:rPr>
      </w:pPr>
      <w:bookmarkStart w:id="80" w:name="_Toc423524657"/>
      <w:r>
        <w:rPr>
          <w:rFonts w:asciiTheme="minorHAnsi" w:hAnsiTheme="minorHAnsi" w:cstheme="minorHAnsi"/>
          <w:color w:val="FFFFFF" w:themeColor="background1"/>
        </w:rPr>
        <w:t xml:space="preserve">USer </w:t>
      </w:r>
      <w:r w:rsidR="00BA4A58">
        <w:rPr>
          <w:rFonts w:asciiTheme="minorHAnsi" w:hAnsiTheme="minorHAnsi" w:cstheme="minorHAnsi"/>
          <w:color w:val="FFFFFF" w:themeColor="background1"/>
        </w:rPr>
        <w:t xml:space="preserve">Guidelines FOr </w:t>
      </w:r>
      <w:r>
        <w:rPr>
          <w:rFonts w:asciiTheme="minorHAnsi" w:hAnsiTheme="minorHAnsi" w:cstheme="minorHAnsi"/>
          <w:color w:val="FFFFFF" w:themeColor="background1"/>
        </w:rPr>
        <w:t>user for maven</w:t>
      </w:r>
      <w:bookmarkEnd w:id="80"/>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BA4A58" w:rsidRDefault="00DA113D" w:rsidP="00DA113D">
      <w:pPr>
        <w:autoSpaceDE w:val="0"/>
        <w:autoSpaceDN w:val="0"/>
        <w:adjustRightInd w:val="0"/>
        <w:spacing w:before="0" w:after="0" w:line="240" w:lineRule="auto"/>
        <w:jc w:val="both"/>
        <w:rPr>
          <w:rFonts w:asciiTheme="minorHAnsi" w:hAnsiTheme="minorHAnsi"/>
          <w:color w:val="262626" w:themeColor="text1" w:themeTint="D9"/>
          <w:sz w:val="24"/>
          <w:szCs w:val="24"/>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Lead</w:t>
      </w:r>
      <w:r w:rsidRPr="00DA113D">
        <w:rPr>
          <w:rFonts w:asciiTheme="minorHAnsi" w:hAnsiTheme="minorHAnsi" w:cstheme="minorHAnsi"/>
          <w:bCs/>
          <w:color w:val="000000"/>
          <w:sz w:val="22"/>
          <w:szCs w:val="22"/>
        </w:rPr>
        <w:t>:</w:t>
      </w:r>
    </w:p>
    <w:p w:rsidR="00DA4847" w:rsidRDefault="00157536" w:rsidP="00FA4172">
      <w:pPr>
        <w:pStyle w:val="ListParagraph"/>
        <w:numPr>
          <w:ilvl w:val="0"/>
          <w:numId w:val="12"/>
        </w:numPr>
        <w:spacing w:before="240" w:after="240"/>
        <w:rPr>
          <w:rFonts w:asciiTheme="minorHAnsi" w:hAnsiTheme="minorHAnsi"/>
          <w:color w:val="262626" w:themeColor="text1" w:themeTint="D9"/>
          <w:sz w:val="24"/>
          <w:szCs w:val="24"/>
        </w:rPr>
      </w:pPr>
      <w:r>
        <w:rPr>
          <w:rFonts w:asciiTheme="minorHAnsi" w:hAnsiTheme="minorHAnsi"/>
          <w:color w:val="262626" w:themeColor="text1" w:themeTint="D9"/>
          <w:sz w:val="24"/>
          <w:szCs w:val="24"/>
        </w:rPr>
        <w:t>Details ………….</w:t>
      </w:r>
    </w:p>
    <w:p w:rsidR="00DA4847" w:rsidRPr="005B25D1" w:rsidRDefault="00DA4847" w:rsidP="00DA4847">
      <w:pPr>
        <w:shd w:val="clear" w:color="auto" w:fill="FFFFFF"/>
        <w:spacing w:before="0" w:after="0" w:line="240" w:lineRule="auto"/>
        <w:rPr>
          <w:rFonts w:asciiTheme="minorHAnsi" w:hAnsiTheme="minorHAnsi" w:cs="Arial"/>
          <w:color w:val="222222"/>
          <w:lang w:bidi="ar-SA"/>
        </w:rPr>
      </w:pPr>
    </w:p>
    <w:p w:rsidR="00DA4847" w:rsidRDefault="00157536" w:rsidP="00DA4847">
      <w:pPr>
        <w:pStyle w:val="Heading1"/>
        <w:spacing w:before="0" w:line="240" w:lineRule="auto"/>
        <w:ind w:hanging="342"/>
        <w:jc w:val="both"/>
        <w:rPr>
          <w:rFonts w:asciiTheme="minorHAnsi" w:hAnsiTheme="minorHAnsi" w:cstheme="minorHAnsi"/>
          <w:color w:val="FFFFFF" w:themeColor="background1"/>
        </w:rPr>
      </w:pPr>
      <w:bookmarkStart w:id="81" w:name="_Toc423524658"/>
      <w:r>
        <w:rPr>
          <w:rFonts w:asciiTheme="minorHAnsi" w:hAnsiTheme="minorHAnsi" w:cstheme="minorHAnsi"/>
          <w:color w:val="FFFFFF" w:themeColor="background1"/>
        </w:rPr>
        <w:t>Gragle</w:t>
      </w:r>
      <w:r w:rsidR="00DA4847">
        <w:rPr>
          <w:rFonts w:asciiTheme="minorHAnsi" w:hAnsiTheme="minorHAnsi" w:cstheme="minorHAnsi"/>
          <w:color w:val="FFFFFF" w:themeColor="background1"/>
        </w:rPr>
        <w:t xml:space="preserve"> guidelines</w:t>
      </w:r>
      <w:bookmarkEnd w:id="81"/>
    </w:p>
    <w:p w:rsid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p>
    <w:p w:rsidR="00DA113D" w:rsidRPr="00DA113D" w:rsidRDefault="00DA113D" w:rsidP="00DA113D">
      <w:pPr>
        <w:autoSpaceDE w:val="0"/>
        <w:autoSpaceDN w:val="0"/>
        <w:adjustRightInd w:val="0"/>
        <w:spacing w:before="0" w:after="0" w:line="240" w:lineRule="auto"/>
        <w:jc w:val="both"/>
        <w:rPr>
          <w:rFonts w:asciiTheme="minorHAnsi" w:hAnsiTheme="minorHAnsi" w:cstheme="minorHAnsi"/>
          <w:bCs/>
          <w:color w:val="000000"/>
          <w:sz w:val="22"/>
          <w:szCs w:val="22"/>
        </w:rPr>
      </w:pPr>
      <w:r w:rsidRPr="00DA113D">
        <w:rPr>
          <w:rFonts w:asciiTheme="minorHAnsi" w:hAnsiTheme="minorHAnsi" w:cstheme="minorHAnsi"/>
          <w:bCs/>
          <w:color w:val="000000"/>
          <w:sz w:val="22"/>
          <w:szCs w:val="22"/>
        </w:rPr>
        <w:t xml:space="preserve">Following are the guidelines for </w:t>
      </w:r>
      <w:r>
        <w:rPr>
          <w:rFonts w:asciiTheme="minorHAnsi" w:hAnsiTheme="minorHAnsi" w:cstheme="minorHAnsi"/>
          <w:bCs/>
          <w:color w:val="000000"/>
          <w:sz w:val="22"/>
          <w:szCs w:val="22"/>
        </w:rPr>
        <w:t>Confluence User and Administrator</w:t>
      </w:r>
      <w:r w:rsidRPr="00DA113D">
        <w:rPr>
          <w:rFonts w:asciiTheme="minorHAnsi" w:hAnsiTheme="minorHAnsi" w:cstheme="minorHAnsi"/>
          <w:bCs/>
          <w:color w:val="000000"/>
          <w:sz w:val="22"/>
          <w:szCs w:val="22"/>
        </w:rPr>
        <w:t>:</w:t>
      </w:r>
      <w:bookmarkEnd w:id="64"/>
      <w:bookmarkEnd w:id="65"/>
      <w:bookmarkEnd w:id="66"/>
      <w:bookmarkEnd w:id="68"/>
      <w:bookmarkEnd w:id="69"/>
      <w:bookmarkEnd w:id="70"/>
      <w:bookmarkEnd w:id="71"/>
      <w:bookmarkEnd w:id="72"/>
      <w:bookmarkEnd w:id="73"/>
      <w:bookmarkEnd w:id="74"/>
      <w:bookmarkEnd w:id="75"/>
      <w:bookmarkEnd w:id="76"/>
      <w:bookmarkEnd w:id="77"/>
      <w:bookmarkEnd w:id="78"/>
    </w:p>
    <w:sectPr w:rsidR="00DA113D" w:rsidRPr="00DA113D" w:rsidSect="00496185">
      <w:headerReference w:type="default" r:id="rId65"/>
      <w:footerReference w:type="default" r:id="rId66"/>
      <w:footerReference w:type="first" r:id="rId67"/>
      <w:pgSz w:w="12240" w:h="15840"/>
      <w:pgMar w:top="720" w:right="720" w:bottom="720" w:left="720" w:header="706" w:footer="706" w:gutter="0"/>
      <w:pgBorders w:offsetFrom="page">
        <w:top w:val="single" w:sz="4" w:space="24" w:color="1F497D"/>
        <w:left w:val="single" w:sz="4" w:space="24" w:color="1F497D"/>
        <w:bottom w:val="single" w:sz="4" w:space="24" w:color="1F497D"/>
        <w:right w:val="single" w:sz="4" w:space="24" w:color="1F497D"/>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B86" w:rsidRDefault="00F83B86">
      <w:pPr>
        <w:spacing w:before="0" w:after="0" w:line="240" w:lineRule="auto"/>
      </w:pPr>
      <w:r>
        <w:separator/>
      </w:r>
    </w:p>
  </w:endnote>
  <w:endnote w:type="continuationSeparator" w:id="0">
    <w:p w:rsidR="00F83B86" w:rsidRDefault="00F83B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Dutch">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B86" w:rsidRDefault="00F83B86" w:rsidP="00F04C4D">
    <w:pPr>
      <w:pStyle w:val="Footer"/>
      <w:tabs>
        <w:tab w:val="clear" w:pos="9360"/>
        <w:tab w:val="right" w:pos="10260"/>
      </w:tabs>
    </w:pPr>
    <w:r>
      <w:rPr>
        <w:b/>
        <w:i/>
      </w:rPr>
      <w:t>© Cybage Software Pvt. Ltd</w:t>
    </w:r>
    <w:r>
      <w:tab/>
    </w:r>
    <w:r>
      <w:tab/>
      <w:t xml:space="preserve">   Page | </w:t>
    </w:r>
    <w:r>
      <w:fldChar w:fldCharType="begin"/>
    </w:r>
    <w:r>
      <w:instrText xml:space="preserve"> PAGE   \* MERGEFORMAT </w:instrText>
    </w:r>
    <w:r>
      <w:fldChar w:fldCharType="separate"/>
    </w:r>
    <w:r w:rsidR="0027265B">
      <w:rPr>
        <w:noProof/>
      </w:rPr>
      <w:t>17</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B86" w:rsidRDefault="00F83B86">
    <w:pPr>
      <w:spacing w:before="0" w:after="0" w:line="240" w:lineRule="auto"/>
    </w:pPr>
  </w:p>
  <w:p w:rsidR="00F83B86" w:rsidRDefault="00F83B86" w:rsidP="00A261C8">
    <w:pPr>
      <w:spacing w:before="0" w:after="0" w:line="240" w:lineRule="auto"/>
      <w:rPr>
        <w:rFonts w:ascii="Arial" w:hAnsi="Arial" w:cs="Arial"/>
        <w:i/>
        <w:iCs/>
        <w:color w:val="000000"/>
        <w:sz w:val="16"/>
        <w:szCs w:val="16"/>
      </w:rPr>
    </w:pPr>
    <w:r>
      <w:rPr>
        <w:rFonts w:ascii="Arial" w:hAnsi="Arial" w:cs="Arial"/>
        <w:i/>
        <w:iCs/>
        <w:color w:val="000000"/>
        <w:sz w:val="16"/>
        <w:szCs w:val="16"/>
      </w:rPr>
      <w:t>This document and all its contents contain information from Cybage Software Private Limited which may be privileged, confidential, or otherwise protected from disclosure. The information is intended to be for the addressee(s) only. Any unauthorized disclosure, copy, distribution, or use of the contents of this message is strictly prohibited.</w:t>
    </w:r>
  </w:p>
  <w:p w:rsidR="00F83B86" w:rsidRDefault="00F83B86" w:rsidP="00F04C4D">
    <w:pPr>
      <w:pStyle w:val="Footer"/>
      <w:tabs>
        <w:tab w:val="clear" w:pos="9360"/>
        <w:tab w:val="right" w:pos="10260"/>
      </w:tabs>
    </w:pPr>
    <w:r>
      <w:rPr>
        <w:b/>
        <w:i/>
      </w:rPr>
      <w:t>© Cybage Software Pvt. Ltd</w:t>
    </w:r>
    <w:r>
      <w:tab/>
    </w:r>
    <w:r>
      <w:tab/>
      <w:t xml:space="preserve">Page | </w:t>
    </w:r>
    <w:r>
      <w:fldChar w:fldCharType="begin"/>
    </w:r>
    <w:r>
      <w:instrText xml:space="preserve"> PAGE   \* MERGEFORMAT </w:instrText>
    </w:r>
    <w:r>
      <w:fldChar w:fldCharType="separate"/>
    </w:r>
    <w:r w:rsidR="0027265B">
      <w:rPr>
        <w:noProof/>
      </w:rPr>
      <w:t>1</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B86" w:rsidRDefault="00F83B86">
      <w:pPr>
        <w:spacing w:before="0" w:after="0" w:line="240" w:lineRule="auto"/>
      </w:pPr>
      <w:r>
        <w:separator/>
      </w:r>
    </w:p>
  </w:footnote>
  <w:footnote w:type="continuationSeparator" w:id="0">
    <w:p w:rsidR="00F83B86" w:rsidRDefault="00F83B8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B86" w:rsidRDefault="00F83B86" w:rsidP="00005E23">
    <w:pPr>
      <w:spacing w:before="0" w:after="0" w:line="240" w:lineRule="auto"/>
      <w:rPr>
        <w:rStyle w:val="IntenseReference"/>
      </w:rPr>
    </w:pPr>
    <w:r>
      <w:rPr>
        <w:noProof/>
        <w:lang w:bidi="ar-SA"/>
      </w:rPr>
      <w:drawing>
        <wp:anchor distT="0" distB="0" distL="114300" distR="114300" simplePos="0" relativeHeight="251658240" behindDoc="0" locked="0" layoutInCell="1" allowOverlap="1" wp14:anchorId="7599E8CF" wp14:editId="2C8540BD">
          <wp:simplePos x="0" y="0"/>
          <wp:positionH relativeFrom="column">
            <wp:posOffset>5343525</wp:posOffset>
          </wp:positionH>
          <wp:positionV relativeFrom="paragraph">
            <wp:posOffset>46990</wp:posOffset>
          </wp:positionV>
          <wp:extent cx="1477645" cy="300990"/>
          <wp:effectExtent l="0" t="0" r="8255" b="3810"/>
          <wp:wrapSquare wrapText="bothSides"/>
          <wp:docPr id="3" name="Picture 3" descr="D:\Logos\Cybage Logo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Logos\Cybage Logo_201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7645" cy="300990"/>
                  </a:xfrm>
                  <a:prstGeom prst="rect">
                    <a:avLst/>
                  </a:prstGeom>
                  <a:noFill/>
                  <a:extLst/>
                </pic:spPr>
              </pic:pic>
            </a:graphicData>
          </a:graphic>
          <wp14:sizeRelH relativeFrom="page">
            <wp14:pctWidth>0</wp14:pctWidth>
          </wp14:sizeRelH>
          <wp14:sizeRelV relativeFrom="page">
            <wp14:pctHeight>0</wp14:pctHeight>
          </wp14:sizeRelV>
        </wp:anchor>
      </w:drawing>
    </w:r>
    <w:r>
      <w:rPr>
        <w:rFonts w:cstheme="minorHAnsi"/>
        <w:b/>
        <w:color w:val="1F497D" w:themeColor="text2"/>
        <w:sz w:val="28"/>
        <w:szCs w:val="22"/>
      </w:rPr>
      <w:t>SBT – Scala Build Tool</w:t>
    </w:r>
  </w:p>
  <w:p w:rsidR="00F83B86" w:rsidRDefault="00F83B86" w:rsidP="00005E23">
    <w:pPr>
      <w:pStyle w:val="BodyText0"/>
      <w:tabs>
        <w:tab w:val="right" w:pos="10530"/>
      </w:tabs>
      <w:spacing w:before="0"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RTF_Num 2"/>
    <w:lvl w:ilvl="0">
      <w:start w:val="1"/>
      <w:numFmt w:val="decimal"/>
      <w:lvlText w:val="%1."/>
      <w:lvlJc w:val="left"/>
      <w:pPr>
        <w:tabs>
          <w:tab w:val="num" w:pos="0"/>
        </w:tabs>
        <w:ind w:left="0" w:firstLine="0"/>
      </w:pPr>
      <w:rPr>
        <w:color w:val="000000"/>
      </w:rPr>
    </w:lvl>
  </w:abstractNum>
  <w:abstractNum w:abstractNumId="1">
    <w:nsid w:val="00000004"/>
    <w:multiLevelType w:val="singleLevel"/>
    <w:tmpl w:val="00000004"/>
    <w:name w:val="RTF_Num 5"/>
    <w:lvl w:ilvl="0">
      <w:numFmt w:val="bullet"/>
      <w:lvlText w:val=""/>
      <w:lvlJc w:val="left"/>
      <w:pPr>
        <w:tabs>
          <w:tab w:val="num" w:pos="1152"/>
        </w:tabs>
        <w:ind w:left="1152" w:firstLine="0"/>
      </w:pPr>
      <w:rPr>
        <w:rFonts w:ascii="Symbol" w:hAnsi="Symbol" w:cs="Symbol"/>
        <w:color w:val="000000"/>
      </w:rPr>
    </w:lvl>
  </w:abstractNum>
  <w:abstractNum w:abstractNumId="2">
    <w:nsid w:val="00000005"/>
    <w:multiLevelType w:val="singleLevel"/>
    <w:tmpl w:val="00000005"/>
    <w:name w:val="RTF_Num 6"/>
    <w:lvl w:ilvl="0">
      <w:numFmt w:val="bullet"/>
      <w:lvlText w:val=""/>
      <w:lvlJc w:val="left"/>
      <w:pPr>
        <w:tabs>
          <w:tab w:val="num" w:pos="1152"/>
        </w:tabs>
        <w:ind w:left="1152" w:firstLine="0"/>
      </w:pPr>
      <w:rPr>
        <w:rFonts w:ascii="Symbol" w:hAnsi="Symbol" w:cs="Symbol"/>
        <w:color w:val="000000"/>
      </w:rPr>
    </w:lvl>
  </w:abstractNum>
  <w:abstractNum w:abstractNumId="3">
    <w:nsid w:val="00000006"/>
    <w:multiLevelType w:val="singleLevel"/>
    <w:tmpl w:val="00000006"/>
    <w:name w:val="RTF_Num 7"/>
    <w:lvl w:ilvl="0">
      <w:numFmt w:val="bullet"/>
      <w:lvlText w:val=""/>
      <w:lvlJc w:val="left"/>
      <w:pPr>
        <w:tabs>
          <w:tab w:val="num" w:pos="1152"/>
        </w:tabs>
        <w:ind w:left="1152" w:firstLine="0"/>
      </w:pPr>
      <w:rPr>
        <w:rFonts w:ascii="Symbol" w:hAnsi="Symbol" w:cs="Symbol"/>
        <w:color w:val="000000"/>
      </w:rPr>
    </w:lvl>
  </w:abstractNum>
  <w:abstractNum w:abstractNumId="4">
    <w:nsid w:val="00000007"/>
    <w:multiLevelType w:val="singleLevel"/>
    <w:tmpl w:val="00000007"/>
    <w:name w:val="RTF_Num 8"/>
    <w:lvl w:ilvl="0">
      <w:numFmt w:val="bullet"/>
      <w:lvlText w:val=""/>
      <w:lvlJc w:val="left"/>
      <w:pPr>
        <w:tabs>
          <w:tab w:val="num" w:pos="1152"/>
        </w:tabs>
        <w:ind w:left="1152" w:firstLine="0"/>
      </w:pPr>
      <w:rPr>
        <w:rFonts w:ascii="Symbol" w:hAnsi="Symbol" w:cs="Symbol"/>
        <w:color w:val="000000"/>
      </w:rPr>
    </w:lvl>
  </w:abstractNum>
  <w:abstractNum w:abstractNumId="5">
    <w:nsid w:val="00000008"/>
    <w:multiLevelType w:val="singleLevel"/>
    <w:tmpl w:val="00000008"/>
    <w:name w:val="RTF_Num 9"/>
    <w:lvl w:ilvl="0">
      <w:numFmt w:val="bullet"/>
      <w:lvlText w:val=""/>
      <w:lvlJc w:val="left"/>
      <w:pPr>
        <w:tabs>
          <w:tab w:val="num" w:pos="1152"/>
        </w:tabs>
        <w:ind w:left="1152" w:firstLine="0"/>
      </w:pPr>
      <w:rPr>
        <w:rFonts w:ascii="Symbol" w:hAnsi="Symbol" w:cs="Symbol"/>
        <w:color w:val="000000"/>
      </w:rPr>
    </w:lvl>
  </w:abstractNum>
  <w:abstractNum w:abstractNumId="6">
    <w:nsid w:val="00000009"/>
    <w:multiLevelType w:val="singleLevel"/>
    <w:tmpl w:val="00000009"/>
    <w:name w:val="RTF_Num 10"/>
    <w:lvl w:ilvl="0">
      <w:start w:val="7"/>
      <w:numFmt w:val="decimal"/>
      <w:lvlText w:val="%1."/>
      <w:lvlJc w:val="left"/>
      <w:pPr>
        <w:tabs>
          <w:tab w:val="num" w:pos="0"/>
        </w:tabs>
        <w:ind w:left="0" w:firstLine="0"/>
      </w:pPr>
      <w:rPr>
        <w:color w:val="000000"/>
      </w:rPr>
    </w:lvl>
  </w:abstractNum>
  <w:abstractNum w:abstractNumId="7">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8">
    <w:nsid w:val="004B6FF1"/>
    <w:multiLevelType w:val="hybridMultilevel"/>
    <w:tmpl w:val="768A2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76D225E"/>
    <w:multiLevelType w:val="hybridMultilevel"/>
    <w:tmpl w:val="7340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E301B3"/>
    <w:multiLevelType w:val="hybridMultilevel"/>
    <w:tmpl w:val="A92A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574985"/>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A06433"/>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277A3764"/>
    <w:multiLevelType w:val="hybridMultilevel"/>
    <w:tmpl w:val="32DEEA86"/>
    <w:lvl w:ilvl="0" w:tplc="F29E4F1A">
      <w:start w:val="1"/>
      <w:numFmt w:val="decimal"/>
      <w:pStyle w:val="FigureTitle"/>
      <w:suff w:val="space"/>
      <w:lvlText w:val="Figure %1:"/>
      <w:lvlJc w:val="left"/>
      <w:pPr>
        <w:ind w:left="2232" w:hanging="360"/>
      </w:pPr>
      <w:rPr>
        <w:rFonts w:ascii="Arial" w:hAnsi="Arial"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5025A5"/>
    <w:multiLevelType w:val="hybridMultilevel"/>
    <w:tmpl w:val="7EA85242"/>
    <w:lvl w:ilvl="0" w:tplc="9208A0D4">
      <w:start w:val="1"/>
      <w:numFmt w:val="bullet"/>
      <w:pStyle w:val="BulletLevel1"/>
      <w:lvlText w:val=""/>
      <w:lvlJc w:val="left"/>
      <w:pPr>
        <w:tabs>
          <w:tab w:val="num" w:pos="288"/>
        </w:tabs>
        <w:ind w:left="288"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C508EB"/>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830D71"/>
    <w:multiLevelType w:val="multilevel"/>
    <w:tmpl w:val="E108A4D8"/>
    <w:lvl w:ilvl="0">
      <w:start w:val="1"/>
      <w:numFmt w:val="decimal"/>
      <w:pStyle w:val="NewStyle1"/>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8">
    <w:nsid w:val="352D4CD7"/>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C32535"/>
    <w:multiLevelType w:val="hybridMultilevel"/>
    <w:tmpl w:val="33F6D99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6945889"/>
    <w:multiLevelType w:val="multilevel"/>
    <w:tmpl w:val="414A1330"/>
    <w:lvl w:ilvl="0">
      <w:start w:val="1"/>
      <w:numFmt w:val="decimal"/>
      <w:lvlText w:val="%1."/>
      <w:lvlJc w:val="left"/>
      <w:pPr>
        <w:ind w:left="360" w:hanging="360"/>
      </w:pPr>
      <w:rPr>
        <w:sz w:val="28"/>
      </w:rPr>
    </w:lvl>
    <w:lvl w:ilvl="1">
      <w:start w:val="1"/>
      <w:numFmt w:val="decimal"/>
      <w:pStyle w:val="Header2New"/>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9D41FB8"/>
    <w:multiLevelType w:val="hybridMultilevel"/>
    <w:tmpl w:val="F90E2598"/>
    <w:lvl w:ilvl="0" w:tplc="0409000F">
      <w:start w:val="1"/>
      <w:numFmt w:val="decimal"/>
      <w:lvlText w:val="%1."/>
      <w:lvlJc w:val="left"/>
      <w:pPr>
        <w:ind w:left="2930" w:hanging="360"/>
      </w:pPr>
    </w:lvl>
    <w:lvl w:ilvl="1" w:tplc="04090019" w:tentative="1">
      <w:start w:val="1"/>
      <w:numFmt w:val="lowerLetter"/>
      <w:lvlText w:val="%2."/>
      <w:lvlJc w:val="left"/>
      <w:pPr>
        <w:ind w:left="3650" w:hanging="360"/>
      </w:pPr>
    </w:lvl>
    <w:lvl w:ilvl="2" w:tplc="0409001B" w:tentative="1">
      <w:start w:val="1"/>
      <w:numFmt w:val="lowerRoman"/>
      <w:lvlText w:val="%3."/>
      <w:lvlJc w:val="right"/>
      <w:pPr>
        <w:ind w:left="4370" w:hanging="180"/>
      </w:pPr>
    </w:lvl>
    <w:lvl w:ilvl="3" w:tplc="0409000F" w:tentative="1">
      <w:start w:val="1"/>
      <w:numFmt w:val="decimal"/>
      <w:lvlText w:val="%4."/>
      <w:lvlJc w:val="left"/>
      <w:pPr>
        <w:ind w:left="5090" w:hanging="360"/>
      </w:pPr>
    </w:lvl>
    <w:lvl w:ilvl="4" w:tplc="04090019" w:tentative="1">
      <w:start w:val="1"/>
      <w:numFmt w:val="lowerLetter"/>
      <w:lvlText w:val="%5."/>
      <w:lvlJc w:val="left"/>
      <w:pPr>
        <w:ind w:left="5810" w:hanging="360"/>
      </w:pPr>
    </w:lvl>
    <w:lvl w:ilvl="5" w:tplc="0409001B" w:tentative="1">
      <w:start w:val="1"/>
      <w:numFmt w:val="lowerRoman"/>
      <w:lvlText w:val="%6."/>
      <w:lvlJc w:val="right"/>
      <w:pPr>
        <w:ind w:left="6530" w:hanging="180"/>
      </w:pPr>
    </w:lvl>
    <w:lvl w:ilvl="6" w:tplc="0409000F" w:tentative="1">
      <w:start w:val="1"/>
      <w:numFmt w:val="decimal"/>
      <w:lvlText w:val="%7."/>
      <w:lvlJc w:val="left"/>
      <w:pPr>
        <w:ind w:left="7250" w:hanging="360"/>
      </w:pPr>
    </w:lvl>
    <w:lvl w:ilvl="7" w:tplc="04090019" w:tentative="1">
      <w:start w:val="1"/>
      <w:numFmt w:val="lowerLetter"/>
      <w:lvlText w:val="%8."/>
      <w:lvlJc w:val="left"/>
      <w:pPr>
        <w:ind w:left="7970" w:hanging="360"/>
      </w:pPr>
    </w:lvl>
    <w:lvl w:ilvl="8" w:tplc="0409001B" w:tentative="1">
      <w:start w:val="1"/>
      <w:numFmt w:val="lowerRoman"/>
      <w:lvlText w:val="%9."/>
      <w:lvlJc w:val="right"/>
      <w:pPr>
        <w:ind w:left="8690" w:hanging="180"/>
      </w:pPr>
    </w:lvl>
  </w:abstractNum>
  <w:abstractNum w:abstractNumId="22">
    <w:nsid w:val="4E9E5B1B"/>
    <w:multiLevelType w:val="hybridMultilevel"/>
    <w:tmpl w:val="B344E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E6482E"/>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F876AD"/>
    <w:multiLevelType w:val="hybridMultilevel"/>
    <w:tmpl w:val="3EF80570"/>
    <w:lvl w:ilvl="0" w:tplc="04090001">
      <w:start w:val="1"/>
      <w:numFmt w:val="bullet"/>
      <w:lvlText w:val=""/>
      <w:lvlJc w:val="left"/>
      <w:pPr>
        <w:ind w:left="2210" w:hanging="360"/>
      </w:pPr>
      <w:rPr>
        <w:rFonts w:ascii="Symbol" w:hAnsi="Symbol" w:hint="default"/>
      </w:rPr>
    </w:lvl>
    <w:lvl w:ilvl="1" w:tplc="0409000F">
      <w:start w:val="1"/>
      <w:numFmt w:val="decimal"/>
      <w:lvlText w:val="%2."/>
      <w:lvlJc w:val="left"/>
      <w:pPr>
        <w:ind w:left="2930" w:hanging="360"/>
      </w:pPr>
      <w:rPr>
        <w:rFonts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5">
    <w:nsid w:val="51F16046"/>
    <w:multiLevelType w:val="hybridMultilevel"/>
    <w:tmpl w:val="0C8ED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7822D3"/>
    <w:multiLevelType w:val="hybridMultilevel"/>
    <w:tmpl w:val="8010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8E4407"/>
    <w:multiLevelType w:val="multilevel"/>
    <w:tmpl w:val="F440CE2C"/>
    <w:lvl w:ilvl="0">
      <w:start w:val="1"/>
      <w:numFmt w:val="decimal"/>
      <w:pStyle w:val="Heading1"/>
      <w:lvlText w:val="%1."/>
      <w:lvlJc w:val="left"/>
      <w:pPr>
        <w:ind w:left="432" w:hanging="432"/>
      </w:pPr>
      <w:rPr>
        <w:color w:val="FFFFFF"/>
      </w:rPr>
    </w:lvl>
    <w:lvl w:ilvl="1">
      <w:start w:val="1"/>
      <w:numFmt w:val="decimal"/>
      <w:pStyle w:val="Heading2"/>
      <w:lvlText w:val="%1.%2"/>
      <w:lvlJc w:val="left"/>
      <w:pPr>
        <w:ind w:left="7776" w:hanging="576"/>
      </w:pPr>
      <w:rPr>
        <w:rFonts w:ascii="Arial" w:hAnsi="Arial" w:cs="Arial" w:hint="default"/>
        <w:b w:val="0"/>
        <w:sz w:val="18"/>
        <w:szCs w:val="18"/>
      </w:rPr>
    </w:lvl>
    <w:lvl w:ilvl="2">
      <w:start w:val="1"/>
      <w:numFmt w:val="decimal"/>
      <w:lvlText w:val="%1.%2.%3"/>
      <w:lvlJc w:val="left"/>
      <w:pPr>
        <w:ind w:left="1620" w:hanging="720"/>
      </w:pPr>
      <w:rPr>
        <w:rFonts w:ascii="Calibri" w:hAnsi="Calibri" w:cs="Calibri" w:hint="default"/>
        <w:b w:val="0"/>
        <w:sz w:val="22"/>
        <w:szCs w:val="22"/>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8">
    <w:nsid w:val="5EF703EC"/>
    <w:multiLevelType w:val="hybridMultilevel"/>
    <w:tmpl w:val="34B69B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30571FF"/>
    <w:multiLevelType w:val="hybridMultilevel"/>
    <w:tmpl w:val="4DCE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077C52"/>
    <w:multiLevelType w:val="hybridMultilevel"/>
    <w:tmpl w:val="4550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94462E"/>
    <w:multiLevelType w:val="hybridMultilevel"/>
    <w:tmpl w:val="44F4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EB60E48"/>
    <w:multiLevelType w:val="hybridMultilevel"/>
    <w:tmpl w:val="397E25F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7640885"/>
    <w:multiLevelType w:val="hybridMultilevel"/>
    <w:tmpl w:val="9B823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7"/>
  </w:num>
  <w:num w:numId="3">
    <w:abstractNumId w:val="13"/>
  </w:num>
  <w:num w:numId="4">
    <w:abstractNumId w:val="32"/>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5"/>
  </w:num>
  <w:num w:numId="9">
    <w:abstractNumId w:val="11"/>
  </w:num>
  <w:num w:numId="10">
    <w:abstractNumId w:val="22"/>
  </w:num>
  <w:num w:numId="11">
    <w:abstractNumId w:val="33"/>
  </w:num>
  <w:num w:numId="12">
    <w:abstractNumId w:val="16"/>
  </w:num>
  <w:num w:numId="13">
    <w:abstractNumId w:val="25"/>
  </w:num>
  <w:num w:numId="14">
    <w:abstractNumId w:val="23"/>
  </w:num>
  <w:num w:numId="15">
    <w:abstractNumId w:val="18"/>
  </w:num>
  <w:num w:numId="16">
    <w:abstractNumId w:val="12"/>
  </w:num>
  <w:num w:numId="17">
    <w:abstractNumId w:val="30"/>
  </w:num>
  <w:num w:numId="18">
    <w:abstractNumId w:val="26"/>
  </w:num>
  <w:num w:numId="19">
    <w:abstractNumId w:val="8"/>
  </w:num>
  <w:num w:numId="20">
    <w:abstractNumId w:val="34"/>
  </w:num>
  <w:num w:numId="21">
    <w:abstractNumId w:val="28"/>
  </w:num>
  <w:num w:numId="22">
    <w:abstractNumId w:val="9"/>
  </w:num>
  <w:num w:numId="23">
    <w:abstractNumId w:val="10"/>
  </w:num>
  <w:num w:numId="24">
    <w:abstractNumId w:val="31"/>
  </w:num>
  <w:num w:numId="25">
    <w:abstractNumId w:val="29"/>
  </w:num>
  <w:num w:numId="26">
    <w:abstractNumId w:val="24"/>
  </w:num>
  <w:num w:numId="27">
    <w:abstractNumId w:val="21"/>
  </w:num>
  <w:num w:numId="28">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en-US" w:vendorID="64" w:dllVersion="131077" w:nlCheck="1" w:checkStyle="1"/>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drawingGridHorizontalSpacing w:val="10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DD9"/>
    <w:rsid w:val="0000040E"/>
    <w:rsid w:val="00000A3A"/>
    <w:rsid w:val="000013AB"/>
    <w:rsid w:val="0000164A"/>
    <w:rsid w:val="0000221C"/>
    <w:rsid w:val="00002D62"/>
    <w:rsid w:val="00004258"/>
    <w:rsid w:val="000042F0"/>
    <w:rsid w:val="000046FD"/>
    <w:rsid w:val="000050E3"/>
    <w:rsid w:val="00005E23"/>
    <w:rsid w:val="000067E3"/>
    <w:rsid w:val="00006CBC"/>
    <w:rsid w:val="000075D1"/>
    <w:rsid w:val="00007887"/>
    <w:rsid w:val="00007AD8"/>
    <w:rsid w:val="0001013C"/>
    <w:rsid w:val="00010BE5"/>
    <w:rsid w:val="0001189B"/>
    <w:rsid w:val="00012BED"/>
    <w:rsid w:val="00013709"/>
    <w:rsid w:val="000139CE"/>
    <w:rsid w:val="000140DC"/>
    <w:rsid w:val="00014917"/>
    <w:rsid w:val="000151AD"/>
    <w:rsid w:val="000159B1"/>
    <w:rsid w:val="00015B9A"/>
    <w:rsid w:val="00015CF7"/>
    <w:rsid w:val="00015D16"/>
    <w:rsid w:val="00016715"/>
    <w:rsid w:val="00017ED8"/>
    <w:rsid w:val="000214C1"/>
    <w:rsid w:val="000219EA"/>
    <w:rsid w:val="00021E62"/>
    <w:rsid w:val="0002370A"/>
    <w:rsid w:val="000243FA"/>
    <w:rsid w:val="00025261"/>
    <w:rsid w:val="000258DC"/>
    <w:rsid w:val="00025B90"/>
    <w:rsid w:val="000261BB"/>
    <w:rsid w:val="00026619"/>
    <w:rsid w:val="00026F65"/>
    <w:rsid w:val="0002737A"/>
    <w:rsid w:val="00031D15"/>
    <w:rsid w:val="0003285E"/>
    <w:rsid w:val="0003288B"/>
    <w:rsid w:val="00032FC2"/>
    <w:rsid w:val="000330E4"/>
    <w:rsid w:val="00033243"/>
    <w:rsid w:val="0003331F"/>
    <w:rsid w:val="000335DD"/>
    <w:rsid w:val="00033EA8"/>
    <w:rsid w:val="00034794"/>
    <w:rsid w:val="00036289"/>
    <w:rsid w:val="00037454"/>
    <w:rsid w:val="00037A48"/>
    <w:rsid w:val="00037F3C"/>
    <w:rsid w:val="0004072C"/>
    <w:rsid w:val="00040909"/>
    <w:rsid w:val="00040C8A"/>
    <w:rsid w:val="000416EE"/>
    <w:rsid w:val="00041A98"/>
    <w:rsid w:val="00041BF6"/>
    <w:rsid w:val="00041D4B"/>
    <w:rsid w:val="0004277E"/>
    <w:rsid w:val="000429A4"/>
    <w:rsid w:val="00042C35"/>
    <w:rsid w:val="00044684"/>
    <w:rsid w:val="00044A69"/>
    <w:rsid w:val="00044C17"/>
    <w:rsid w:val="00044CF5"/>
    <w:rsid w:val="00045E3A"/>
    <w:rsid w:val="00046575"/>
    <w:rsid w:val="00046A57"/>
    <w:rsid w:val="000470BD"/>
    <w:rsid w:val="00047A18"/>
    <w:rsid w:val="00047F21"/>
    <w:rsid w:val="00050085"/>
    <w:rsid w:val="00050BC7"/>
    <w:rsid w:val="00051D19"/>
    <w:rsid w:val="00052C78"/>
    <w:rsid w:val="000537EF"/>
    <w:rsid w:val="00053979"/>
    <w:rsid w:val="000540F2"/>
    <w:rsid w:val="000546CA"/>
    <w:rsid w:val="00054773"/>
    <w:rsid w:val="00054775"/>
    <w:rsid w:val="00054D49"/>
    <w:rsid w:val="00055223"/>
    <w:rsid w:val="00055805"/>
    <w:rsid w:val="00055ACB"/>
    <w:rsid w:val="00055F1E"/>
    <w:rsid w:val="00056CDC"/>
    <w:rsid w:val="00057B91"/>
    <w:rsid w:val="00057F92"/>
    <w:rsid w:val="00060719"/>
    <w:rsid w:val="00061048"/>
    <w:rsid w:val="0006122F"/>
    <w:rsid w:val="00061976"/>
    <w:rsid w:val="00061EDD"/>
    <w:rsid w:val="00061FE9"/>
    <w:rsid w:val="0006311C"/>
    <w:rsid w:val="00063BA1"/>
    <w:rsid w:val="00064795"/>
    <w:rsid w:val="00066815"/>
    <w:rsid w:val="00067D4D"/>
    <w:rsid w:val="00067E46"/>
    <w:rsid w:val="00067EA9"/>
    <w:rsid w:val="00070576"/>
    <w:rsid w:val="0007066C"/>
    <w:rsid w:val="00070A8D"/>
    <w:rsid w:val="000711E4"/>
    <w:rsid w:val="00071AE4"/>
    <w:rsid w:val="00071C33"/>
    <w:rsid w:val="00071E22"/>
    <w:rsid w:val="000739C3"/>
    <w:rsid w:val="00073DD6"/>
    <w:rsid w:val="00073EFE"/>
    <w:rsid w:val="000743FE"/>
    <w:rsid w:val="000750F3"/>
    <w:rsid w:val="000752C9"/>
    <w:rsid w:val="00075B43"/>
    <w:rsid w:val="00075E7F"/>
    <w:rsid w:val="00076780"/>
    <w:rsid w:val="00076A8B"/>
    <w:rsid w:val="00076D8D"/>
    <w:rsid w:val="00076FC0"/>
    <w:rsid w:val="00077A6A"/>
    <w:rsid w:val="0008075F"/>
    <w:rsid w:val="0008120D"/>
    <w:rsid w:val="000813C5"/>
    <w:rsid w:val="00082206"/>
    <w:rsid w:val="000830A0"/>
    <w:rsid w:val="000834CC"/>
    <w:rsid w:val="0008455E"/>
    <w:rsid w:val="00084924"/>
    <w:rsid w:val="00084D6D"/>
    <w:rsid w:val="00085774"/>
    <w:rsid w:val="000864BD"/>
    <w:rsid w:val="00086B14"/>
    <w:rsid w:val="00086DF9"/>
    <w:rsid w:val="000872F2"/>
    <w:rsid w:val="00090779"/>
    <w:rsid w:val="000909E2"/>
    <w:rsid w:val="00092D90"/>
    <w:rsid w:val="00092F1C"/>
    <w:rsid w:val="00093B37"/>
    <w:rsid w:val="00093BC9"/>
    <w:rsid w:val="00093D2E"/>
    <w:rsid w:val="0009496E"/>
    <w:rsid w:val="000950D5"/>
    <w:rsid w:val="000957A2"/>
    <w:rsid w:val="00096119"/>
    <w:rsid w:val="000968AE"/>
    <w:rsid w:val="00096F4C"/>
    <w:rsid w:val="0009708A"/>
    <w:rsid w:val="0009709D"/>
    <w:rsid w:val="000971C0"/>
    <w:rsid w:val="00097323"/>
    <w:rsid w:val="0009743C"/>
    <w:rsid w:val="00097DB0"/>
    <w:rsid w:val="00097EEB"/>
    <w:rsid w:val="000A0966"/>
    <w:rsid w:val="000A10FF"/>
    <w:rsid w:val="000A12CF"/>
    <w:rsid w:val="000A138C"/>
    <w:rsid w:val="000A1A7D"/>
    <w:rsid w:val="000A2196"/>
    <w:rsid w:val="000A2D75"/>
    <w:rsid w:val="000A3A22"/>
    <w:rsid w:val="000A3B6C"/>
    <w:rsid w:val="000A5A16"/>
    <w:rsid w:val="000A768C"/>
    <w:rsid w:val="000A7763"/>
    <w:rsid w:val="000A7B39"/>
    <w:rsid w:val="000A7E19"/>
    <w:rsid w:val="000B0268"/>
    <w:rsid w:val="000B03E8"/>
    <w:rsid w:val="000B0DCC"/>
    <w:rsid w:val="000B101B"/>
    <w:rsid w:val="000B1745"/>
    <w:rsid w:val="000B18EB"/>
    <w:rsid w:val="000B21CB"/>
    <w:rsid w:val="000B221B"/>
    <w:rsid w:val="000B2710"/>
    <w:rsid w:val="000B2DFF"/>
    <w:rsid w:val="000B3F57"/>
    <w:rsid w:val="000B4EBC"/>
    <w:rsid w:val="000B4F71"/>
    <w:rsid w:val="000B508A"/>
    <w:rsid w:val="000B5453"/>
    <w:rsid w:val="000B55B0"/>
    <w:rsid w:val="000B5A6B"/>
    <w:rsid w:val="000B5A94"/>
    <w:rsid w:val="000B60E2"/>
    <w:rsid w:val="000B741E"/>
    <w:rsid w:val="000C0BB1"/>
    <w:rsid w:val="000C0EB0"/>
    <w:rsid w:val="000C1893"/>
    <w:rsid w:val="000C1900"/>
    <w:rsid w:val="000C1C94"/>
    <w:rsid w:val="000C202B"/>
    <w:rsid w:val="000C2765"/>
    <w:rsid w:val="000C2E7D"/>
    <w:rsid w:val="000C3040"/>
    <w:rsid w:val="000C3A47"/>
    <w:rsid w:val="000C3C61"/>
    <w:rsid w:val="000C4862"/>
    <w:rsid w:val="000C7582"/>
    <w:rsid w:val="000C7FD4"/>
    <w:rsid w:val="000D0218"/>
    <w:rsid w:val="000D0BD9"/>
    <w:rsid w:val="000D0C6D"/>
    <w:rsid w:val="000D21C6"/>
    <w:rsid w:val="000D2D35"/>
    <w:rsid w:val="000D2E4D"/>
    <w:rsid w:val="000D3105"/>
    <w:rsid w:val="000D4383"/>
    <w:rsid w:val="000D499A"/>
    <w:rsid w:val="000D4D26"/>
    <w:rsid w:val="000D604E"/>
    <w:rsid w:val="000D6A9C"/>
    <w:rsid w:val="000D6ED5"/>
    <w:rsid w:val="000D72AF"/>
    <w:rsid w:val="000D7381"/>
    <w:rsid w:val="000D75DB"/>
    <w:rsid w:val="000E028D"/>
    <w:rsid w:val="000E08F6"/>
    <w:rsid w:val="000E0BE7"/>
    <w:rsid w:val="000E13F1"/>
    <w:rsid w:val="000E27E3"/>
    <w:rsid w:val="000E3A46"/>
    <w:rsid w:val="000E3B70"/>
    <w:rsid w:val="000E4620"/>
    <w:rsid w:val="000E52D0"/>
    <w:rsid w:val="000E5759"/>
    <w:rsid w:val="000E5D2A"/>
    <w:rsid w:val="000E5DD4"/>
    <w:rsid w:val="000E61EE"/>
    <w:rsid w:val="000E6E6B"/>
    <w:rsid w:val="000E6F59"/>
    <w:rsid w:val="000E72EE"/>
    <w:rsid w:val="000E74D9"/>
    <w:rsid w:val="000E7D0E"/>
    <w:rsid w:val="000F0379"/>
    <w:rsid w:val="000F072A"/>
    <w:rsid w:val="000F0A9E"/>
    <w:rsid w:val="000F0AA6"/>
    <w:rsid w:val="000F1117"/>
    <w:rsid w:val="000F26C5"/>
    <w:rsid w:val="000F3CCD"/>
    <w:rsid w:val="000F421E"/>
    <w:rsid w:val="000F4CFC"/>
    <w:rsid w:val="000F4E33"/>
    <w:rsid w:val="000F51A6"/>
    <w:rsid w:val="000F5E4D"/>
    <w:rsid w:val="000F7788"/>
    <w:rsid w:val="000F7E24"/>
    <w:rsid w:val="00100823"/>
    <w:rsid w:val="00100D8E"/>
    <w:rsid w:val="00102BC2"/>
    <w:rsid w:val="00102E53"/>
    <w:rsid w:val="0010351A"/>
    <w:rsid w:val="00104B69"/>
    <w:rsid w:val="00105FF4"/>
    <w:rsid w:val="00106644"/>
    <w:rsid w:val="00106B9D"/>
    <w:rsid w:val="00106C50"/>
    <w:rsid w:val="00106CEA"/>
    <w:rsid w:val="00111103"/>
    <w:rsid w:val="00111970"/>
    <w:rsid w:val="00112814"/>
    <w:rsid w:val="00112A59"/>
    <w:rsid w:val="00112B92"/>
    <w:rsid w:val="001133CB"/>
    <w:rsid w:val="00113D01"/>
    <w:rsid w:val="001155E4"/>
    <w:rsid w:val="00115CE8"/>
    <w:rsid w:val="00117F4B"/>
    <w:rsid w:val="0012015D"/>
    <w:rsid w:val="00121300"/>
    <w:rsid w:val="00121D4B"/>
    <w:rsid w:val="001222B6"/>
    <w:rsid w:val="0012275E"/>
    <w:rsid w:val="00122B91"/>
    <w:rsid w:val="00123D7A"/>
    <w:rsid w:val="001240EF"/>
    <w:rsid w:val="00124299"/>
    <w:rsid w:val="001244F9"/>
    <w:rsid w:val="0012529D"/>
    <w:rsid w:val="001267E1"/>
    <w:rsid w:val="0012680C"/>
    <w:rsid w:val="00126B47"/>
    <w:rsid w:val="001270B6"/>
    <w:rsid w:val="001278E2"/>
    <w:rsid w:val="00127BF1"/>
    <w:rsid w:val="00127CFA"/>
    <w:rsid w:val="00127E2D"/>
    <w:rsid w:val="00130922"/>
    <w:rsid w:val="00130CFF"/>
    <w:rsid w:val="0013160B"/>
    <w:rsid w:val="001319DA"/>
    <w:rsid w:val="00131A71"/>
    <w:rsid w:val="00131C64"/>
    <w:rsid w:val="00131C93"/>
    <w:rsid w:val="00131FAB"/>
    <w:rsid w:val="00132098"/>
    <w:rsid w:val="00132305"/>
    <w:rsid w:val="0013270A"/>
    <w:rsid w:val="0013292C"/>
    <w:rsid w:val="00132EF7"/>
    <w:rsid w:val="0013377E"/>
    <w:rsid w:val="00134856"/>
    <w:rsid w:val="00134906"/>
    <w:rsid w:val="00134B66"/>
    <w:rsid w:val="001359A9"/>
    <w:rsid w:val="00136088"/>
    <w:rsid w:val="001360E2"/>
    <w:rsid w:val="00136D64"/>
    <w:rsid w:val="00136E1D"/>
    <w:rsid w:val="00137931"/>
    <w:rsid w:val="00137D5B"/>
    <w:rsid w:val="00137E86"/>
    <w:rsid w:val="00140B83"/>
    <w:rsid w:val="00141CE8"/>
    <w:rsid w:val="0014220D"/>
    <w:rsid w:val="00142478"/>
    <w:rsid w:val="0014361E"/>
    <w:rsid w:val="00143A5F"/>
    <w:rsid w:val="0014484A"/>
    <w:rsid w:val="00145040"/>
    <w:rsid w:val="00145D01"/>
    <w:rsid w:val="00147307"/>
    <w:rsid w:val="001477B6"/>
    <w:rsid w:val="00147BAB"/>
    <w:rsid w:val="00152261"/>
    <w:rsid w:val="00152DD6"/>
    <w:rsid w:val="001538F3"/>
    <w:rsid w:val="00153B48"/>
    <w:rsid w:val="0015499B"/>
    <w:rsid w:val="001549F1"/>
    <w:rsid w:val="00154B11"/>
    <w:rsid w:val="0015577A"/>
    <w:rsid w:val="00155DAE"/>
    <w:rsid w:val="00155FB5"/>
    <w:rsid w:val="001563E9"/>
    <w:rsid w:val="00156995"/>
    <w:rsid w:val="00156D15"/>
    <w:rsid w:val="00157536"/>
    <w:rsid w:val="00157685"/>
    <w:rsid w:val="00157753"/>
    <w:rsid w:val="001578C2"/>
    <w:rsid w:val="00157993"/>
    <w:rsid w:val="001579E9"/>
    <w:rsid w:val="0016068A"/>
    <w:rsid w:val="00161A74"/>
    <w:rsid w:val="00161AE6"/>
    <w:rsid w:val="00162D7B"/>
    <w:rsid w:val="00163879"/>
    <w:rsid w:val="00163CB1"/>
    <w:rsid w:val="001644C4"/>
    <w:rsid w:val="001646C2"/>
    <w:rsid w:val="001657DE"/>
    <w:rsid w:val="00165B33"/>
    <w:rsid w:val="00165D04"/>
    <w:rsid w:val="00166D8E"/>
    <w:rsid w:val="001703BF"/>
    <w:rsid w:val="001711C6"/>
    <w:rsid w:val="00171269"/>
    <w:rsid w:val="00171AF4"/>
    <w:rsid w:val="0017261C"/>
    <w:rsid w:val="00173981"/>
    <w:rsid w:val="00175D76"/>
    <w:rsid w:val="00177874"/>
    <w:rsid w:val="00177C24"/>
    <w:rsid w:val="00180246"/>
    <w:rsid w:val="001803F2"/>
    <w:rsid w:val="00180DA7"/>
    <w:rsid w:val="00180F39"/>
    <w:rsid w:val="00181920"/>
    <w:rsid w:val="00181B60"/>
    <w:rsid w:val="00181CD7"/>
    <w:rsid w:val="00181ECC"/>
    <w:rsid w:val="00182074"/>
    <w:rsid w:val="0018263C"/>
    <w:rsid w:val="001826C7"/>
    <w:rsid w:val="00183612"/>
    <w:rsid w:val="00183F70"/>
    <w:rsid w:val="00184504"/>
    <w:rsid w:val="001846E8"/>
    <w:rsid w:val="00184E68"/>
    <w:rsid w:val="001854D3"/>
    <w:rsid w:val="00186FFE"/>
    <w:rsid w:val="00187048"/>
    <w:rsid w:val="00190693"/>
    <w:rsid w:val="00190846"/>
    <w:rsid w:val="00191723"/>
    <w:rsid w:val="00192398"/>
    <w:rsid w:val="00193479"/>
    <w:rsid w:val="00194104"/>
    <w:rsid w:val="00194127"/>
    <w:rsid w:val="0019458A"/>
    <w:rsid w:val="001947AB"/>
    <w:rsid w:val="00194C80"/>
    <w:rsid w:val="001954E1"/>
    <w:rsid w:val="00195AD1"/>
    <w:rsid w:val="00195CD8"/>
    <w:rsid w:val="001962B2"/>
    <w:rsid w:val="00196E2F"/>
    <w:rsid w:val="001973D7"/>
    <w:rsid w:val="001973E1"/>
    <w:rsid w:val="001975B5"/>
    <w:rsid w:val="00197979"/>
    <w:rsid w:val="00197B92"/>
    <w:rsid w:val="001A0A42"/>
    <w:rsid w:val="001A1E91"/>
    <w:rsid w:val="001A1EE4"/>
    <w:rsid w:val="001A2691"/>
    <w:rsid w:val="001A2836"/>
    <w:rsid w:val="001A2F46"/>
    <w:rsid w:val="001A31BE"/>
    <w:rsid w:val="001A32F1"/>
    <w:rsid w:val="001A3761"/>
    <w:rsid w:val="001A3CAF"/>
    <w:rsid w:val="001A584C"/>
    <w:rsid w:val="001A7E69"/>
    <w:rsid w:val="001B1E95"/>
    <w:rsid w:val="001B20CB"/>
    <w:rsid w:val="001B2AAB"/>
    <w:rsid w:val="001B2CE7"/>
    <w:rsid w:val="001B4279"/>
    <w:rsid w:val="001B42DA"/>
    <w:rsid w:val="001B46FE"/>
    <w:rsid w:val="001B4A7E"/>
    <w:rsid w:val="001B6354"/>
    <w:rsid w:val="001B76B7"/>
    <w:rsid w:val="001B76B8"/>
    <w:rsid w:val="001B791C"/>
    <w:rsid w:val="001C0969"/>
    <w:rsid w:val="001C12C5"/>
    <w:rsid w:val="001C20C7"/>
    <w:rsid w:val="001C216D"/>
    <w:rsid w:val="001C31E1"/>
    <w:rsid w:val="001C3265"/>
    <w:rsid w:val="001C36CA"/>
    <w:rsid w:val="001C3CBC"/>
    <w:rsid w:val="001C5226"/>
    <w:rsid w:val="001C6BBD"/>
    <w:rsid w:val="001C7EA8"/>
    <w:rsid w:val="001D0B54"/>
    <w:rsid w:val="001D1C4F"/>
    <w:rsid w:val="001D1F38"/>
    <w:rsid w:val="001D3370"/>
    <w:rsid w:val="001D3445"/>
    <w:rsid w:val="001D3A8A"/>
    <w:rsid w:val="001D4373"/>
    <w:rsid w:val="001D4FEF"/>
    <w:rsid w:val="001D6A97"/>
    <w:rsid w:val="001D766B"/>
    <w:rsid w:val="001D7678"/>
    <w:rsid w:val="001D7852"/>
    <w:rsid w:val="001E12AB"/>
    <w:rsid w:val="001E2747"/>
    <w:rsid w:val="001E3BBB"/>
    <w:rsid w:val="001E4C19"/>
    <w:rsid w:val="001E506A"/>
    <w:rsid w:val="001E5CDB"/>
    <w:rsid w:val="001E6832"/>
    <w:rsid w:val="001E68E2"/>
    <w:rsid w:val="001E7DE7"/>
    <w:rsid w:val="001E7E7C"/>
    <w:rsid w:val="001F004D"/>
    <w:rsid w:val="001F02F5"/>
    <w:rsid w:val="001F0D67"/>
    <w:rsid w:val="001F0E53"/>
    <w:rsid w:val="001F1C8C"/>
    <w:rsid w:val="001F1F08"/>
    <w:rsid w:val="001F2860"/>
    <w:rsid w:val="001F2980"/>
    <w:rsid w:val="001F2EDE"/>
    <w:rsid w:val="001F34B3"/>
    <w:rsid w:val="001F4052"/>
    <w:rsid w:val="001F5130"/>
    <w:rsid w:val="001F5181"/>
    <w:rsid w:val="001F541F"/>
    <w:rsid w:val="001F5874"/>
    <w:rsid w:val="001F5927"/>
    <w:rsid w:val="001F5957"/>
    <w:rsid w:val="001F6FB4"/>
    <w:rsid w:val="001F7F8A"/>
    <w:rsid w:val="002015BB"/>
    <w:rsid w:val="0020230B"/>
    <w:rsid w:val="002025BA"/>
    <w:rsid w:val="00202EFB"/>
    <w:rsid w:val="00203C98"/>
    <w:rsid w:val="0020457B"/>
    <w:rsid w:val="00204B14"/>
    <w:rsid w:val="002073B2"/>
    <w:rsid w:val="00207982"/>
    <w:rsid w:val="00210B4B"/>
    <w:rsid w:val="00210CE2"/>
    <w:rsid w:val="00210E24"/>
    <w:rsid w:val="00211B3A"/>
    <w:rsid w:val="00211C1B"/>
    <w:rsid w:val="00212377"/>
    <w:rsid w:val="002127B8"/>
    <w:rsid w:val="00212C59"/>
    <w:rsid w:val="002147C8"/>
    <w:rsid w:val="00214D67"/>
    <w:rsid w:val="00217454"/>
    <w:rsid w:val="0022125E"/>
    <w:rsid w:val="002223F8"/>
    <w:rsid w:val="0022301B"/>
    <w:rsid w:val="00223272"/>
    <w:rsid w:val="002240F7"/>
    <w:rsid w:val="0022500E"/>
    <w:rsid w:val="002259A2"/>
    <w:rsid w:val="002259EF"/>
    <w:rsid w:val="002260DA"/>
    <w:rsid w:val="00226B9E"/>
    <w:rsid w:val="0022770A"/>
    <w:rsid w:val="00230071"/>
    <w:rsid w:val="00232F61"/>
    <w:rsid w:val="002336B0"/>
    <w:rsid w:val="00234026"/>
    <w:rsid w:val="00234CE8"/>
    <w:rsid w:val="00235153"/>
    <w:rsid w:val="0023577A"/>
    <w:rsid w:val="00235E54"/>
    <w:rsid w:val="002365AE"/>
    <w:rsid w:val="0023686A"/>
    <w:rsid w:val="00236B6E"/>
    <w:rsid w:val="00237205"/>
    <w:rsid w:val="002374E1"/>
    <w:rsid w:val="002377F9"/>
    <w:rsid w:val="00240805"/>
    <w:rsid w:val="00242027"/>
    <w:rsid w:val="00243CCE"/>
    <w:rsid w:val="00243D70"/>
    <w:rsid w:val="00245B26"/>
    <w:rsid w:val="00245D9F"/>
    <w:rsid w:val="00246B08"/>
    <w:rsid w:val="002472A7"/>
    <w:rsid w:val="00247EEA"/>
    <w:rsid w:val="00250550"/>
    <w:rsid w:val="0025086D"/>
    <w:rsid w:val="00250D5D"/>
    <w:rsid w:val="00251AB2"/>
    <w:rsid w:val="00251E76"/>
    <w:rsid w:val="00252FF0"/>
    <w:rsid w:val="002536F3"/>
    <w:rsid w:val="00253CFF"/>
    <w:rsid w:val="00253DB1"/>
    <w:rsid w:val="00253F44"/>
    <w:rsid w:val="002541F5"/>
    <w:rsid w:val="0025443F"/>
    <w:rsid w:val="00254B00"/>
    <w:rsid w:val="002559EB"/>
    <w:rsid w:val="00256552"/>
    <w:rsid w:val="002565EA"/>
    <w:rsid w:val="00256F47"/>
    <w:rsid w:val="0025710F"/>
    <w:rsid w:val="002576B4"/>
    <w:rsid w:val="00257D03"/>
    <w:rsid w:val="00261388"/>
    <w:rsid w:val="00261895"/>
    <w:rsid w:val="00261E34"/>
    <w:rsid w:val="00262992"/>
    <w:rsid w:val="00262E75"/>
    <w:rsid w:val="00262FF8"/>
    <w:rsid w:val="00263409"/>
    <w:rsid w:val="002637AD"/>
    <w:rsid w:val="0026405A"/>
    <w:rsid w:val="0026424B"/>
    <w:rsid w:val="00265B17"/>
    <w:rsid w:val="00265D92"/>
    <w:rsid w:val="00266FAE"/>
    <w:rsid w:val="002675DB"/>
    <w:rsid w:val="00267ECD"/>
    <w:rsid w:val="00267F6F"/>
    <w:rsid w:val="0027085F"/>
    <w:rsid w:val="002711EF"/>
    <w:rsid w:val="00271A60"/>
    <w:rsid w:val="00271B9B"/>
    <w:rsid w:val="002722FA"/>
    <w:rsid w:val="0027265B"/>
    <w:rsid w:val="0027283E"/>
    <w:rsid w:val="00272849"/>
    <w:rsid w:val="00272D95"/>
    <w:rsid w:val="00272E47"/>
    <w:rsid w:val="00273265"/>
    <w:rsid w:val="00273EAD"/>
    <w:rsid w:val="0027456E"/>
    <w:rsid w:val="0027549E"/>
    <w:rsid w:val="00275C18"/>
    <w:rsid w:val="00275E17"/>
    <w:rsid w:val="00275E99"/>
    <w:rsid w:val="00276473"/>
    <w:rsid w:val="00277B9E"/>
    <w:rsid w:val="002804A6"/>
    <w:rsid w:val="00280F4F"/>
    <w:rsid w:val="00283760"/>
    <w:rsid w:val="00283A6A"/>
    <w:rsid w:val="00283D20"/>
    <w:rsid w:val="00283DCE"/>
    <w:rsid w:val="00283FC7"/>
    <w:rsid w:val="00284504"/>
    <w:rsid w:val="00284A9C"/>
    <w:rsid w:val="00285587"/>
    <w:rsid w:val="00286C35"/>
    <w:rsid w:val="00286C96"/>
    <w:rsid w:val="0028732F"/>
    <w:rsid w:val="002875D1"/>
    <w:rsid w:val="00290015"/>
    <w:rsid w:val="002902CC"/>
    <w:rsid w:val="002905A7"/>
    <w:rsid w:val="00291788"/>
    <w:rsid w:val="00291891"/>
    <w:rsid w:val="00292278"/>
    <w:rsid w:val="00292DCA"/>
    <w:rsid w:val="00293E26"/>
    <w:rsid w:val="00293FD7"/>
    <w:rsid w:val="00294F66"/>
    <w:rsid w:val="00295392"/>
    <w:rsid w:val="002953C3"/>
    <w:rsid w:val="0029559F"/>
    <w:rsid w:val="00295665"/>
    <w:rsid w:val="00295836"/>
    <w:rsid w:val="00296A57"/>
    <w:rsid w:val="00297571"/>
    <w:rsid w:val="00297A7F"/>
    <w:rsid w:val="002A0022"/>
    <w:rsid w:val="002A2A89"/>
    <w:rsid w:val="002A2BDF"/>
    <w:rsid w:val="002A2CDA"/>
    <w:rsid w:val="002A3F87"/>
    <w:rsid w:val="002A4B62"/>
    <w:rsid w:val="002A4BA7"/>
    <w:rsid w:val="002A5F16"/>
    <w:rsid w:val="002A63A1"/>
    <w:rsid w:val="002A7739"/>
    <w:rsid w:val="002A78D7"/>
    <w:rsid w:val="002A7DA5"/>
    <w:rsid w:val="002B01F6"/>
    <w:rsid w:val="002B0438"/>
    <w:rsid w:val="002B0550"/>
    <w:rsid w:val="002B15CA"/>
    <w:rsid w:val="002B21F1"/>
    <w:rsid w:val="002B28A2"/>
    <w:rsid w:val="002B2F9D"/>
    <w:rsid w:val="002B2FF8"/>
    <w:rsid w:val="002B410B"/>
    <w:rsid w:val="002B49E4"/>
    <w:rsid w:val="002B4FE2"/>
    <w:rsid w:val="002B54D2"/>
    <w:rsid w:val="002B5523"/>
    <w:rsid w:val="002B5540"/>
    <w:rsid w:val="002B5C06"/>
    <w:rsid w:val="002B6941"/>
    <w:rsid w:val="002B6968"/>
    <w:rsid w:val="002B7133"/>
    <w:rsid w:val="002B74E7"/>
    <w:rsid w:val="002C0208"/>
    <w:rsid w:val="002C0C7E"/>
    <w:rsid w:val="002C0C87"/>
    <w:rsid w:val="002C0EF6"/>
    <w:rsid w:val="002C2361"/>
    <w:rsid w:val="002C2662"/>
    <w:rsid w:val="002C2BA8"/>
    <w:rsid w:val="002C2CDF"/>
    <w:rsid w:val="002C38B6"/>
    <w:rsid w:val="002C3F55"/>
    <w:rsid w:val="002C4E7C"/>
    <w:rsid w:val="002C5345"/>
    <w:rsid w:val="002C5A21"/>
    <w:rsid w:val="002C5E6D"/>
    <w:rsid w:val="002C615F"/>
    <w:rsid w:val="002C688E"/>
    <w:rsid w:val="002C6EB6"/>
    <w:rsid w:val="002C7058"/>
    <w:rsid w:val="002C7C21"/>
    <w:rsid w:val="002C7FC2"/>
    <w:rsid w:val="002D0E4C"/>
    <w:rsid w:val="002D1022"/>
    <w:rsid w:val="002D1985"/>
    <w:rsid w:val="002D2704"/>
    <w:rsid w:val="002D2E59"/>
    <w:rsid w:val="002D3CCC"/>
    <w:rsid w:val="002D406D"/>
    <w:rsid w:val="002D509F"/>
    <w:rsid w:val="002D5D9F"/>
    <w:rsid w:val="002D7ACA"/>
    <w:rsid w:val="002E08E4"/>
    <w:rsid w:val="002E0A07"/>
    <w:rsid w:val="002E1277"/>
    <w:rsid w:val="002E1A22"/>
    <w:rsid w:val="002E1C38"/>
    <w:rsid w:val="002E2166"/>
    <w:rsid w:val="002E24B9"/>
    <w:rsid w:val="002E2545"/>
    <w:rsid w:val="002E2E25"/>
    <w:rsid w:val="002E363B"/>
    <w:rsid w:val="002E371A"/>
    <w:rsid w:val="002E3C78"/>
    <w:rsid w:val="002E3EEF"/>
    <w:rsid w:val="002E425F"/>
    <w:rsid w:val="002E56C7"/>
    <w:rsid w:val="002E6626"/>
    <w:rsid w:val="002E6AD8"/>
    <w:rsid w:val="002E6F10"/>
    <w:rsid w:val="002E7256"/>
    <w:rsid w:val="002E7CA5"/>
    <w:rsid w:val="002F04AE"/>
    <w:rsid w:val="002F167A"/>
    <w:rsid w:val="002F1DA4"/>
    <w:rsid w:val="002F20FF"/>
    <w:rsid w:val="002F295C"/>
    <w:rsid w:val="002F30DA"/>
    <w:rsid w:val="002F3161"/>
    <w:rsid w:val="002F34DD"/>
    <w:rsid w:val="002F39F9"/>
    <w:rsid w:val="002F40E8"/>
    <w:rsid w:val="002F43CA"/>
    <w:rsid w:val="002F4652"/>
    <w:rsid w:val="002F4A5A"/>
    <w:rsid w:val="002F52A0"/>
    <w:rsid w:val="002F5840"/>
    <w:rsid w:val="002F5D7F"/>
    <w:rsid w:val="002F62FD"/>
    <w:rsid w:val="002F6E91"/>
    <w:rsid w:val="002F72F6"/>
    <w:rsid w:val="002F7A7C"/>
    <w:rsid w:val="002F7FE7"/>
    <w:rsid w:val="00300813"/>
    <w:rsid w:val="00301D40"/>
    <w:rsid w:val="00301D8D"/>
    <w:rsid w:val="0030216E"/>
    <w:rsid w:val="00302D7E"/>
    <w:rsid w:val="003033E8"/>
    <w:rsid w:val="003035A9"/>
    <w:rsid w:val="00304A6B"/>
    <w:rsid w:val="00304CFB"/>
    <w:rsid w:val="00306359"/>
    <w:rsid w:val="00306EF4"/>
    <w:rsid w:val="00307021"/>
    <w:rsid w:val="0030716E"/>
    <w:rsid w:val="00307668"/>
    <w:rsid w:val="00307C2B"/>
    <w:rsid w:val="00310099"/>
    <w:rsid w:val="00310C3C"/>
    <w:rsid w:val="00312A01"/>
    <w:rsid w:val="0031440E"/>
    <w:rsid w:val="00314662"/>
    <w:rsid w:val="00314A9F"/>
    <w:rsid w:val="00314DDC"/>
    <w:rsid w:val="003151AD"/>
    <w:rsid w:val="00315B42"/>
    <w:rsid w:val="00316097"/>
    <w:rsid w:val="00316569"/>
    <w:rsid w:val="00316756"/>
    <w:rsid w:val="0031729D"/>
    <w:rsid w:val="00320129"/>
    <w:rsid w:val="00320B1B"/>
    <w:rsid w:val="00322366"/>
    <w:rsid w:val="003226A7"/>
    <w:rsid w:val="00322B61"/>
    <w:rsid w:val="00324005"/>
    <w:rsid w:val="00324388"/>
    <w:rsid w:val="00324568"/>
    <w:rsid w:val="00324F10"/>
    <w:rsid w:val="00325BA5"/>
    <w:rsid w:val="00325F50"/>
    <w:rsid w:val="003264B6"/>
    <w:rsid w:val="00327BE1"/>
    <w:rsid w:val="00327E76"/>
    <w:rsid w:val="00327FDF"/>
    <w:rsid w:val="00330141"/>
    <w:rsid w:val="00330CF3"/>
    <w:rsid w:val="003321F7"/>
    <w:rsid w:val="00332F08"/>
    <w:rsid w:val="0033338E"/>
    <w:rsid w:val="00334186"/>
    <w:rsid w:val="00334C48"/>
    <w:rsid w:val="003362A3"/>
    <w:rsid w:val="00336367"/>
    <w:rsid w:val="00336C29"/>
    <w:rsid w:val="00336D48"/>
    <w:rsid w:val="00336FC5"/>
    <w:rsid w:val="00337C7B"/>
    <w:rsid w:val="00341353"/>
    <w:rsid w:val="00342B59"/>
    <w:rsid w:val="00342C48"/>
    <w:rsid w:val="00344636"/>
    <w:rsid w:val="0034495F"/>
    <w:rsid w:val="003452D7"/>
    <w:rsid w:val="00345DB0"/>
    <w:rsid w:val="00345FB0"/>
    <w:rsid w:val="00346812"/>
    <w:rsid w:val="00346EF6"/>
    <w:rsid w:val="0034740D"/>
    <w:rsid w:val="00347995"/>
    <w:rsid w:val="00347D8B"/>
    <w:rsid w:val="00350277"/>
    <w:rsid w:val="00351653"/>
    <w:rsid w:val="00351666"/>
    <w:rsid w:val="003518D4"/>
    <w:rsid w:val="00351B8D"/>
    <w:rsid w:val="003527AE"/>
    <w:rsid w:val="00353980"/>
    <w:rsid w:val="00353D14"/>
    <w:rsid w:val="00353E50"/>
    <w:rsid w:val="00355307"/>
    <w:rsid w:val="00355972"/>
    <w:rsid w:val="00356703"/>
    <w:rsid w:val="003575E1"/>
    <w:rsid w:val="00357EA3"/>
    <w:rsid w:val="00360116"/>
    <w:rsid w:val="00360AF0"/>
    <w:rsid w:val="00361C13"/>
    <w:rsid w:val="00361CE3"/>
    <w:rsid w:val="00361DAD"/>
    <w:rsid w:val="00362851"/>
    <w:rsid w:val="00364363"/>
    <w:rsid w:val="00364619"/>
    <w:rsid w:val="003648E5"/>
    <w:rsid w:val="003659ED"/>
    <w:rsid w:val="00365D06"/>
    <w:rsid w:val="00367644"/>
    <w:rsid w:val="00367DFD"/>
    <w:rsid w:val="00370D38"/>
    <w:rsid w:val="00371EF0"/>
    <w:rsid w:val="0037228C"/>
    <w:rsid w:val="0037313E"/>
    <w:rsid w:val="003737B6"/>
    <w:rsid w:val="00373E5B"/>
    <w:rsid w:val="003749C5"/>
    <w:rsid w:val="003749EE"/>
    <w:rsid w:val="00374C65"/>
    <w:rsid w:val="00375EE9"/>
    <w:rsid w:val="003771A0"/>
    <w:rsid w:val="00380123"/>
    <w:rsid w:val="00380136"/>
    <w:rsid w:val="0038022C"/>
    <w:rsid w:val="003802A5"/>
    <w:rsid w:val="00380812"/>
    <w:rsid w:val="00380EF2"/>
    <w:rsid w:val="0038157D"/>
    <w:rsid w:val="00381729"/>
    <w:rsid w:val="00381BC9"/>
    <w:rsid w:val="003825D0"/>
    <w:rsid w:val="00382FC7"/>
    <w:rsid w:val="003831A8"/>
    <w:rsid w:val="003834AB"/>
    <w:rsid w:val="0038381D"/>
    <w:rsid w:val="00383B15"/>
    <w:rsid w:val="00383B25"/>
    <w:rsid w:val="00383FA0"/>
    <w:rsid w:val="00384220"/>
    <w:rsid w:val="0038475F"/>
    <w:rsid w:val="00385070"/>
    <w:rsid w:val="003855C7"/>
    <w:rsid w:val="00385973"/>
    <w:rsid w:val="00386780"/>
    <w:rsid w:val="00386EF0"/>
    <w:rsid w:val="003871B7"/>
    <w:rsid w:val="00387389"/>
    <w:rsid w:val="00387815"/>
    <w:rsid w:val="003879B7"/>
    <w:rsid w:val="00387BB2"/>
    <w:rsid w:val="0039014B"/>
    <w:rsid w:val="00390A2C"/>
    <w:rsid w:val="0039176B"/>
    <w:rsid w:val="003946E3"/>
    <w:rsid w:val="003948C0"/>
    <w:rsid w:val="00394DEF"/>
    <w:rsid w:val="00394FEB"/>
    <w:rsid w:val="00395840"/>
    <w:rsid w:val="00396122"/>
    <w:rsid w:val="003963BD"/>
    <w:rsid w:val="0039666B"/>
    <w:rsid w:val="00396A9B"/>
    <w:rsid w:val="00397DEA"/>
    <w:rsid w:val="003A05EC"/>
    <w:rsid w:val="003A0E72"/>
    <w:rsid w:val="003A12B9"/>
    <w:rsid w:val="003A2DF7"/>
    <w:rsid w:val="003A3050"/>
    <w:rsid w:val="003A3269"/>
    <w:rsid w:val="003A3964"/>
    <w:rsid w:val="003A3BC4"/>
    <w:rsid w:val="003A430B"/>
    <w:rsid w:val="003A591A"/>
    <w:rsid w:val="003A5E41"/>
    <w:rsid w:val="003A64ED"/>
    <w:rsid w:val="003A667A"/>
    <w:rsid w:val="003A6AAF"/>
    <w:rsid w:val="003A7FF4"/>
    <w:rsid w:val="003B150E"/>
    <w:rsid w:val="003B218F"/>
    <w:rsid w:val="003B283D"/>
    <w:rsid w:val="003B297D"/>
    <w:rsid w:val="003B31FF"/>
    <w:rsid w:val="003B3FCD"/>
    <w:rsid w:val="003B4DBC"/>
    <w:rsid w:val="003B4FDC"/>
    <w:rsid w:val="003B50D8"/>
    <w:rsid w:val="003B5FA8"/>
    <w:rsid w:val="003B60AA"/>
    <w:rsid w:val="003B712D"/>
    <w:rsid w:val="003C0F0B"/>
    <w:rsid w:val="003C3EB0"/>
    <w:rsid w:val="003C43C7"/>
    <w:rsid w:val="003C4DF2"/>
    <w:rsid w:val="003C5236"/>
    <w:rsid w:val="003C582D"/>
    <w:rsid w:val="003C5CCE"/>
    <w:rsid w:val="003C5E74"/>
    <w:rsid w:val="003C6231"/>
    <w:rsid w:val="003C6CD9"/>
    <w:rsid w:val="003C6EDB"/>
    <w:rsid w:val="003D061E"/>
    <w:rsid w:val="003D0B14"/>
    <w:rsid w:val="003D1124"/>
    <w:rsid w:val="003D14D2"/>
    <w:rsid w:val="003D1DA5"/>
    <w:rsid w:val="003D2DBE"/>
    <w:rsid w:val="003D30E0"/>
    <w:rsid w:val="003D366D"/>
    <w:rsid w:val="003D3882"/>
    <w:rsid w:val="003D43C5"/>
    <w:rsid w:val="003D4771"/>
    <w:rsid w:val="003D49F9"/>
    <w:rsid w:val="003D50D7"/>
    <w:rsid w:val="003D56D7"/>
    <w:rsid w:val="003D59C1"/>
    <w:rsid w:val="003D62A7"/>
    <w:rsid w:val="003D6368"/>
    <w:rsid w:val="003D6EE8"/>
    <w:rsid w:val="003D7D73"/>
    <w:rsid w:val="003E02AD"/>
    <w:rsid w:val="003E0CCE"/>
    <w:rsid w:val="003E0DE4"/>
    <w:rsid w:val="003E1B41"/>
    <w:rsid w:val="003E20A5"/>
    <w:rsid w:val="003E223C"/>
    <w:rsid w:val="003E2313"/>
    <w:rsid w:val="003E30D3"/>
    <w:rsid w:val="003E3A5D"/>
    <w:rsid w:val="003E490A"/>
    <w:rsid w:val="003E512F"/>
    <w:rsid w:val="003E5E6E"/>
    <w:rsid w:val="003E5EC4"/>
    <w:rsid w:val="003E5FAC"/>
    <w:rsid w:val="003E5FF9"/>
    <w:rsid w:val="003E6186"/>
    <w:rsid w:val="003E6AEB"/>
    <w:rsid w:val="003E71F1"/>
    <w:rsid w:val="003F045D"/>
    <w:rsid w:val="003F0528"/>
    <w:rsid w:val="003F1517"/>
    <w:rsid w:val="003F1851"/>
    <w:rsid w:val="003F233B"/>
    <w:rsid w:val="003F2870"/>
    <w:rsid w:val="003F2A44"/>
    <w:rsid w:val="003F2ADD"/>
    <w:rsid w:val="003F3C06"/>
    <w:rsid w:val="003F405F"/>
    <w:rsid w:val="003F40B3"/>
    <w:rsid w:val="003F47D7"/>
    <w:rsid w:val="003F497F"/>
    <w:rsid w:val="003F4C5D"/>
    <w:rsid w:val="003F5B76"/>
    <w:rsid w:val="003F5DF9"/>
    <w:rsid w:val="003F60B2"/>
    <w:rsid w:val="003F64D2"/>
    <w:rsid w:val="003F65EA"/>
    <w:rsid w:val="003F6870"/>
    <w:rsid w:val="00400ED6"/>
    <w:rsid w:val="00400EE7"/>
    <w:rsid w:val="00401BB0"/>
    <w:rsid w:val="00401E19"/>
    <w:rsid w:val="00402107"/>
    <w:rsid w:val="0040376D"/>
    <w:rsid w:val="0040407C"/>
    <w:rsid w:val="0040415B"/>
    <w:rsid w:val="00404562"/>
    <w:rsid w:val="004048D9"/>
    <w:rsid w:val="0040511B"/>
    <w:rsid w:val="0040542A"/>
    <w:rsid w:val="00406BAC"/>
    <w:rsid w:val="00406F15"/>
    <w:rsid w:val="00407ED2"/>
    <w:rsid w:val="004101A2"/>
    <w:rsid w:val="004110D3"/>
    <w:rsid w:val="004123BA"/>
    <w:rsid w:val="0041287B"/>
    <w:rsid w:val="00412C0E"/>
    <w:rsid w:val="00413535"/>
    <w:rsid w:val="00414DCB"/>
    <w:rsid w:val="00415381"/>
    <w:rsid w:val="00416E80"/>
    <w:rsid w:val="00417AF8"/>
    <w:rsid w:val="00417E9D"/>
    <w:rsid w:val="00420C38"/>
    <w:rsid w:val="0042111D"/>
    <w:rsid w:val="004212A4"/>
    <w:rsid w:val="00421477"/>
    <w:rsid w:val="00421952"/>
    <w:rsid w:val="0042343F"/>
    <w:rsid w:val="0042376D"/>
    <w:rsid w:val="004240A2"/>
    <w:rsid w:val="00424357"/>
    <w:rsid w:val="0042462A"/>
    <w:rsid w:val="00425083"/>
    <w:rsid w:val="004255EE"/>
    <w:rsid w:val="00425828"/>
    <w:rsid w:val="00425BBA"/>
    <w:rsid w:val="00425EF9"/>
    <w:rsid w:val="004267A8"/>
    <w:rsid w:val="0042696F"/>
    <w:rsid w:val="00426C13"/>
    <w:rsid w:val="00427660"/>
    <w:rsid w:val="00427D94"/>
    <w:rsid w:val="0043152A"/>
    <w:rsid w:val="00431C43"/>
    <w:rsid w:val="0043210E"/>
    <w:rsid w:val="00433742"/>
    <w:rsid w:val="00433973"/>
    <w:rsid w:val="00433DE9"/>
    <w:rsid w:val="0043579E"/>
    <w:rsid w:val="00435C8E"/>
    <w:rsid w:val="00435ED9"/>
    <w:rsid w:val="004362B0"/>
    <w:rsid w:val="00436E93"/>
    <w:rsid w:val="00436F31"/>
    <w:rsid w:val="004372AC"/>
    <w:rsid w:val="004375BB"/>
    <w:rsid w:val="0044032C"/>
    <w:rsid w:val="00440490"/>
    <w:rsid w:val="004404F5"/>
    <w:rsid w:val="0044067B"/>
    <w:rsid w:val="0044078B"/>
    <w:rsid w:val="004408FC"/>
    <w:rsid w:val="00441A66"/>
    <w:rsid w:val="00441C21"/>
    <w:rsid w:val="004445F3"/>
    <w:rsid w:val="00444B7D"/>
    <w:rsid w:val="00445EE7"/>
    <w:rsid w:val="0044626E"/>
    <w:rsid w:val="00446674"/>
    <w:rsid w:val="00446A34"/>
    <w:rsid w:val="00450BD3"/>
    <w:rsid w:val="004510D7"/>
    <w:rsid w:val="00451A56"/>
    <w:rsid w:val="00451F6E"/>
    <w:rsid w:val="00452820"/>
    <w:rsid w:val="00452839"/>
    <w:rsid w:val="00453873"/>
    <w:rsid w:val="00453992"/>
    <w:rsid w:val="00453B57"/>
    <w:rsid w:val="00453D87"/>
    <w:rsid w:val="00453E8E"/>
    <w:rsid w:val="0045406B"/>
    <w:rsid w:val="0045430F"/>
    <w:rsid w:val="00454912"/>
    <w:rsid w:val="00454ABD"/>
    <w:rsid w:val="00456352"/>
    <w:rsid w:val="00457198"/>
    <w:rsid w:val="004571A1"/>
    <w:rsid w:val="00457A9D"/>
    <w:rsid w:val="004600D4"/>
    <w:rsid w:val="004601EB"/>
    <w:rsid w:val="00460537"/>
    <w:rsid w:val="00461BB7"/>
    <w:rsid w:val="00461D04"/>
    <w:rsid w:val="00461FC2"/>
    <w:rsid w:val="004621EF"/>
    <w:rsid w:val="00462416"/>
    <w:rsid w:val="0046334A"/>
    <w:rsid w:val="004635FB"/>
    <w:rsid w:val="00464421"/>
    <w:rsid w:val="0046455F"/>
    <w:rsid w:val="00465E7E"/>
    <w:rsid w:val="00466149"/>
    <w:rsid w:val="004674E4"/>
    <w:rsid w:val="0046767E"/>
    <w:rsid w:val="00467719"/>
    <w:rsid w:val="00467CF8"/>
    <w:rsid w:val="00467D40"/>
    <w:rsid w:val="00467FE0"/>
    <w:rsid w:val="0047023A"/>
    <w:rsid w:val="004712AF"/>
    <w:rsid w:val="0047149E"/>
    <w:rsid w:val="004718D8"/>
    <w:rsid w:val="00471980"/>
    <w:rsid w:val="004720F0"/>
    <w:rsid w:val="004721AE"/>
    <w:rsid w:val="0047246C"/>
    <w:rsid w:val="004727E2"/>
    <w:rsid w:val="0047327A"/>
    <w:rsid w:val="00473285"/>
    <w:rsid w:val="00473657"/>
    <w:rsid w:val="00473F67"/>
    <w:rsid w:val="00474850"/>
    <w:rsid w:val="00474884"/>
    <w:rsid w:val="00474FCE"/>
    <w:rsid w:val="004804E5"/>
    <w:rsid w:val="004812E1"/>
    <w:rsid w:val="00481EF6"/>
    <w:rsid w:val="00482924"/>
    <w:rsid w:val="004834F3"/>
    <w:rsid w:val="004836A1"/>
    <w:rsid w:val="00483DEC"/>
    <w:rsid w:val="00484B82"/>
    <w:rsid w:val="00484C7D"/>
    <w:rsid w:val="004859B2"/>
    <w:rsid w:val="00486023"/>
    <w:rsid w:val="004863A8"/>
    <w:rsid w:val="004865BD"/>
    <w:rsid w:val="00486679"/>
    <w:rsid w:val="00486962"/>
    <w:rsid w:val="00486B1A"/>
    <w:rsid w:val="00486B59"/>
    <w:rsid w:val="004906E8"/>
    <w:rsid w:val="00491029"/>
    <w:rsid w:val="00491201"/>
    <w:rsid w:val="00491255"/>
    <w:rsid w:val="00491C25"/>
    <w:rsid w:val="00493572"/>
    <w:rsid w:val="00493A57"/>
    <w:rsid w:val="00494610"/>
    <w:rsid w:val="00494DAE"/>
    <w:rsid w:val="00496185"/>
    <w:rsid w:val="0049703A"/>
    <w:rsid w:val="004972C8"/>
    <w:rsid w:val="004977B4"/>
    <w:rsid w:val="00497809"/>
    <w:rsid w:val="00497D14"/>
    <w:rsid w:val="004A06FE"/>
    <w:rsid w:val="004A1AC3"/>
    <w:rsid w:val="004A1BA3"/>
    <w:rsid w:val="004A1DE2"/>
    <w:rsid w:val="004A1F92"/>
    <w:rsid w:val="004A206E"/>
    <w:rsid w:val="004A2282"/>
    <w:rsid w:val="004A26EF"/>
    <w:rsid w:val="004A2D72"/>
    <w:rsid w:val="004A37BE"/>
    <w:rsid w:val="004A3FFD"/>
    <w:rsid w:val="004A4B20"/>
    <w:rsid w:val="004A4B31"/>
    <w:rsid w:val="004A51CE"/>
    <w:rsid w:val="004A5EF1"/>
    <w:rsid w:val="004B046E"/>
    <w:rsid w:val="004B0501"/>
    <w:rsid w:val="004B063F"/>
    <w:rsid w:val="004B0EAB"/>
    <w:rsid w:val="004B22DF"/>
    <w:rsid w:val="004B2A81"/>
    <w:rsid w:val="004B2ECA"/>
    <w:rsid w:val="004B2F74"/>
    <w:rsid w:val="004B3C6C"/>
    <w:rsid w:val="004B470B"/>
    <w:rsid w:val="004B49CA"/>
    <w:rsid w:val="004B6B66"/>
    <w:rsid w:val="004B780B"/>
    <w:rsid w:val="004C038A"/>
    <w:rsid w:val="004C0480"/>
    <w:rsid w:val="004C0504"/>
    <w:rsid w:val="004C07E4"/>
    <w:rsid w:val="004C0897"/>
    <w:rsid w:val="004C0E7B"/>
    <w:rsid w:val="004C15C7"/>
    <w:rsid w:val="004C1707"/>
    <w:rsid w:val="004C17F7"/>
    <w:rsid w:val="004C1D2B"/>
    <w:rsid w:val="004C26C7"/>
    <w:rsid w:val="004C39E5"/>
    <w:rsid w:val="004C3E55"/>
    <w:rsid w:val="004C432E"/>
    <w:rsid w:val="004C58F1"/>
    <w:rsid w:val="004C5BCA"/>
    <w:rsid w:val="004C5C64"/>
    <w:rsid w:val="004C5DC0"/>
    <w:rsid w:val="004C63CF"/>
    <w:rsid w:val="004C6D4A"/>
    <w:rsid w:val="004C74DD"/>
    <w:rsid w:val="004C74EE"/>
    <w:rsid w:val="004C7587"/>
    <w:rsid w:val="004C759A"/>
    <w:rsid w:val="004D066A"/>
    <w:rsid w:val="004D12F8"/>
    <w:rsid w:val="004D16F1"/>
    <w:rsid w:val="004D1DCA"/>
    <w:rsid w:val="004D2232"/>
    <w:rsid w:val="004D31D8"/>
    <w:rsid w:val="004D3DED"/>
    <w:rsid w:val="004D4D49"/>
    <w:rsid w:val="004D57FD"/>
    <w:rsid w:val="004D5B0C"/>
    <w:rsid w:val="004D69F2"/>
    <w:rsid w:val="004D73F3"/>
    <w:rsid w:val="004D7425"/>
    <w:rsid w:val="004D7855"/>
    <w:rsid w:val="004E079B"/>
    <w:rsid w:val="004E138E"/>
    <w:rsid w:val="004E1505"/>
    <w:rsid w:val="004E1FBA"/>
    <w:rsid w:val="004E2189"/>
    <w:rsid w:val="004E2B90"/>
    <w:rsid w:val="004E4060"/>
    <w:rsid w:val="004E452B"/>
    <w:rsid w:val="004E481B"/>
    <w:rsid w:val="004E5148"/>
    <w:rsid w:val="004E523B"/>
    <w:rsid w:val="004E556C"/>
    <w:rsid w:val="004E5B3E"/>
    <w:rsid w:val="004E632A"/>
    <w:rsid w:val="004E6F28"/>
    <w:rsid w:val="004E7861"/>
    <w:rsid w:val="004E7F88"/>
    <w:rsid w:val="004F0771"/>
    <w:rsid w:val="004F0963"/>
    <w:rsid w:val="004F12BF"/>
    <w:rsid w:val="004F1469"/>
    <w:rsid w:val="004F1619"/>
    <w:rsid w:val="004F1EDC"/>
    <w:rsid w:val="004F25C3"/>
    <w:rsid w:val="004F2E06"/>
    <w:rsid w:val="004F3553"/>
    <w:rsid w:val="004F3EED"/>
    <w:rsid w:val="004F52EB"/>
    <w:rsid w:val="004F5890"/>
    <w:rsid w:val="004F5B00"/>
    <w:rsid w:val="004F5D28"/>
    <w:rsid w:val="004F6C54"/>
    <w:rsid w:val="004F6FFB"/>
    <w:rsid w:val="004F7374"/>
    <w:rsid w:val="00500307"/>
    <w:rsid w:val="0050098D"/>
    <w:rsid w:val="005012E4"/>
    <w:rsid w:val="00502B61"/>
    <w:rsid w:val="005030EF"/>
    <w:rsid w:val="00503720"/>
    <w:rsid w:val="00503B84"/>
    <w:rsid w:val="00504207"/>
    <w:rsid w:val="00504244"/>
    <w:rsid w:val="005051E5"/>
    <w:rsid w:val="00505498"/>
    <w:rsid w:val="005055DD"/>
    <w:rsid w:val="00505863"/>
    <w:rsid w:val="00506F3C"/>
    <w:rsid w:val="00507773"/>
    <w:rsid w:val="00507955"/>
    <w:rsid w:val="00507B0F"/>
    <w:rsid w:val="0051090D"/>
    <w:rsid w:val="00510F21"/>
    <w:rsid w:val="00511A1B"/>
    <w:rsid w:val="00511A62"/>
    <w:rsid w:val="00511A93"/>
    <w:rsid w:val="00512AFE"/>
    <w:rsid w:val="0051310D"/>
    <w:rsid w:val="00513328"/>
    <w:rsid w:val="00513BE2"/>
    <w:rsid w:val="005142A7"/>
    <w:rsid w:val="00514321"/>
    <w:rsid w:val="00515717"/>
    <w:rsid w:val="00515D87"/>
    <w:rsid w:val="00516D85"/>
    <w:rsid w:val="00516E5C"/>
    <w:rsid w:val="00516F16"/>
    <w:rsid w:val="0051729B"/>
    <w:rsid w:val="0051758F"/>
    <w:rsid w:val="005176D0"/>
    <w:rsid w:val="0052081C"/>
    <w:rsid w:val="00520BA6"/>
    <w:rsid w:val="00520E80"/>
    <w:rsid w:val="00521995"/>
    <w:rsid w:val="0052223A"/>
    <w:rsid w:val="00523A77"/>
    <w:rsid w:val="005246A9"/>
    <w:rsid w:val="00525011"/>
    <w:rsid w:val="005266BF"/>
    <w:rsid w:val="00527EF1"/>
    <w:rsid w:val="00530668"/>
    <w:rsid w:val="00531296"/>
    <w:rsid w:val="0053168B"/>
    <w:rsid w:val="00531C54"/>
    <w:rsid w:val="00531D00"/>
    <w:rsid w:val="00532614"/>
    <w:rsid w:val="00532CE0"/>
    <w:rsid w:val="0053309D"/>
    <w:rsid w:val="00533B02"/>
    <w:rsid w:val="0053432F"/>
    <w:rsid w:val="005349ED"/>
    <w:rsid w:val="0053500C"/>
    <w:rsid w:val="00535059"/>
    <w:rsid w:val="00535175"/>
    <w:rsid w:val="0053557F"/>
    <w:rsid w:val="00536F71"/>
    <w:rsid w:val="00536FFE"/>
    <w:rsid w:val="005372DC"/>
    <w:rsid w:val="00537413"/>
    <w:rsid w:val="00540A06"/>
    <w:rsid w:val="00540EC2"/>
    <w:rsid w:val="00541698"/>
    <w:rsid w:val="00542593"/>
    <w:rsid w:val="00542726"/>
    <w:rsid w:val="0054287D"/>
    <w:rsid w:val="00542AB8"/>
    <w:rsid w:val="00542D96"/>
    <w:rsid w:val="00542ECB"/>
    <w:rsid w:val="005433AB"/>
    <w:rsid w:val="00543DA9"/>
    <w:rsid w:val="00543F4C"/>
    <w:rsid w:val="0054402D"/>
    <w:rsid w:val="00544203"/>
    <w:rsid w:val="0054550D"/>
    <w:rsid w:val="0054551A"/>
    <w:rsid w:val="0054559E"/>
    <w:rsid w:val="00546C87"/>
    <w:rsid w:val="005474F6"/>
    <w:rsid w:val="0055048D"/>
    <w:rsid w:val="005504F1"/>
    <w:rsid w:val="005517A9"/>
    <w:rsid w:val="0055284D"/>
    <w:rsid w:val="0055468B"/>
    <w:rsid w:val="005547DA"/>
    <w:rsid w:val="00555459"/>
    <w:rsid w:val="00555D42"/>
    <w:rsid w:val="0055618C"/>
    <w:rsid w:val="00556E5C"/>
    <w:rsid w:val="00556F67"/>
    <w:rsid w:val="005575DE"/>
    <w:rsid w:val="00557A39"/>
    <w:rsid w:val="00557E65"/>
    <w:rsid w:val="00557FFE"/>
    <w:rsid w:val="005600C2"/>
    <w:rsid w:val="00560455"/>
    <w:rsid w:val="005605B3"/>
    <w:rsid w:val="00560F2A"/>
    <w:rsid w:val="005616EE"/>
    <w:rsid w:val="005635EF"/>
    <w:rsid w:val="00563C41"/>
    <w:rsid w:val="00563FEF"/>
    <w:rsid w:val="00564EAE"/>
    <w:rsid w:val="00565FAE"/>
    <w:rsid w:val="005661D4"/>
    <w:rsid w:val="0056649E"/>
    <w:rsid w:val="005666D0"/>
    <w:rsid w:val="0056691A"/>
    <w:rsid w:val="00566D0C"/>
    <w:rsid w:val="00566E3B"/>
    <w:rsid w:val="00567074"/>
    <w:rsid w:val="005672DB"/>
    <w:rsid w:val="00567C42"/>
    <w:rsid w:val="00570928"/>
    <w:rsid w:val="0057103D"/>
    <w:rsid w:val="00571315"/>
    <w:rsid w:val="00571A2C"/>
    <w:rsid w:val="00571A87"/>
    <w:rsid w:val="00572493"/>
    <w:rsid w:val="00572701"/>
    <w:rsid w:val="00572930"/>
    <w:rsid w:val="00573324"/>
    <w:rsid w:val="00573662"/>
    <w:rsid w:val="005742CD"/>
    <w:rsid w:val="005747B7"/>
    <w:rsid w:val="00575407"/>
    <w:rsid w:val="00575781"/>
    <w:rsid w:val="005758E0"/>
    <w:rsid w:val="00575907"/>
    <w:rsid w:val="00575F69"/>
    <w:rsid w:val="00575FAC"/>
    <w:rsid w:val="005767E5"/>
    <w:rsid w:val="00576D35"/>
    <w:rsid w:val="00576DA4"/>
    <w:rsid w:val="00576DB4"/>
    <w:rsid w:val="00577688"/>
    <w:rsid w:val="00577EFE"/>
    <w:rsid w:val="00580264"/>
    <w:rsid w:val="00580C22"/>
    <w:rsid w:val="00580CEF"/>
    <w:rsid w:val="0058102C"/>
    <w:rsid w:val="00581742"/>
    <w:rsid w:val="00581953"/>
    <w:rsid w:val="0058234D"/>
    <w:rsid w:val="005823D8"/>
    <w:rsid w:val="00582A01"/>
    <w:rsid w:val="005833DF"/>
    <w:rsid w:val="00584235"/>
    <w:rsid w:val="00584F7C"/>
    <w:rsid w:val="00585B29"/>
    <w:rsid w:val="00586937"/>
    <w:rsid w:val="00587C3D"/>
    <w:rsid w:val="00590379"/>
    <w:rsid w:val="0059107F"/>
    <w:rsid w:val="00591788"/>
    <w:rsid w:val="0059179B"/>
    <w:rsid w:val="0059276E"/>
    <w:rsid w:val="00592773"/>
    <w:rsid w:val="00593246"/>
    <w:rsid w:val="0059345A"/>
    <w:rsid w:val="0059383E"/>
    <w:rsid w:val="005940B6"/>
    <w:rsid w:val="00594D1F"/>
    <w:rsid w:val="00594EE2"/>
    <w:rsid w:val="00595F45"/>
    <w:rsid w:val="005962DB"/>
    <w:rsid w:val="00596930"/>
    <w:rsid w:val="00596D9C"/>
    <w:rsid w:val="005971D8"/>
    <w:rsid w:val="0059732F"/>
    <w:rsid w:val="005A065E"/>
    <w:rsid w:val="005A0716"/>
    <w:rsid w:val="005A0730"/>
    <w:rsid w:val="005A087D"/>
    <w:rsid w:val="005A1057"/>
    <w:rsid w:val="005A14B2"/>
    <w:rsid w:val="005A1DB0"/>
    <w:rsid w:val="005A246D"/>
    <w:rsid w:val="005A29E7"/>
    <w:rsid w:val="005A3DAE"/>
    <w:rsid w:val="005A4678"/>
    <w:rsid w:val="005A5020"/>
    <w:rsid w:val="005A627A"/>
    <w:rsid w:val="005A72AD"/>
    <w:rsid w:val="005B066A"/>
    <w:rsid w:val="005B08DC"/>
    <w:rsid w:val="005B220E"/>
    <w:rsid w:val="005B25D1"/>
    <w:rsid w:val="005B32FA"/>
    <w:rsid w:val="005B4BA9"/>
    <w:rsid w:val="005B5AF2"/>
    <w:rsid w:val="005B5F9F"/>
    <w:rsid w:val="005B6029"/>
    <w:rsid w:val="005B6944"/>
    <w:rsid w:val="005B6DA6"/>
    <w:rsid w:val="005B7ADC"/>
    <w:rsid w:val="005C004D"/>
    <w:rsid w:val="005C314D"/>
    <w:rsid w:val="005C3B8D"/>
    <w:rsid w:val="005C4FB9"/>
    <w:rsid w:val="005C5926"/>
    <w:rsid w:val="005C63B7"/>
    <w:rsid w:val="005C681D"/>
    <w:rsid w:val="005C6D00"/>
    <w:rsid w:val="005D05EC"/>
    <w:rsid w:val="005D1114"/>
    <w:rsid w:val="005D1696"/>
    <w:rsid w:val="005D1EBC"/>
    <w:rsid w:val="005D5107"/>
    <w:rsid w:val="005D70D8"/>
    <w:rsid w:val="005D752D"/>
    <w:rsid w:val="005D7DC9"/>
    <w:rsid w:val="005E145D"/>
    <w:rsid w:val="005E148F"/>
    <w:rsid w:val="005E1527"/>
    <w:rsid w:val="005E1AD7"/>
    <w:rsid w:val="005E238D"/>
    <w:rsid w:val="005E339E"/>
    <w:rsid w:val="005E38A5"/>
    <w:rsid w:val="005E3EAE"/>
    <w:rsid w:val="005E416C"/>
    <w:rsid w:val="005E64C0"/>
    <w:rsid w:val="005E68B9"/>
    <w:rsid w:val="005E6DC2"/>
    <w:rsid w:val="005E7CF1"/>
    <w:rsid w:val="005F00D7"/>
    <w:rsid w:val="005F0189"/>
    <w:rsid w:val="005F1283"/>
    <w:rsid w:val="005F14F9"/>
    <w:rsid w:val="005F16D1"/>
    <w:rsid w:val="005F172E"/>
    <w:rsid w:val="005F211B"/>
    <w:rsid w:val="005F2890"/>
    <w:rsid w:val="005F2BD6"/>
    <w:rsid w:val="005F3489"/>
    <w:rsid w:val="005F3BD7"/>
    <w:rsid w:val="005F47EF"/>
    <w:rsid w:val="005F4A51"/>
    <w:rsid w:val="005F550C"/>
    <w:rsid w:val="005F59C1"/>
    <w:rsid w:val="005F65E1"/>
    <w:rsid w:val="005F664D"/>
    <w:rsid w:val="005F6ADB"/>
    <w:rsid w:val="005F6C2F"/>
    <w:rsid w:val="005F718E"/>
    <w:rsid w:val="005F76D8"/>
    <w:rsid w:val="00600200"/>
    <w:rsid w:val="00600FB2"/>
    <w:rsid w:val="006020D3"/>
    <w:rsid w:val="00602A9A"/>
    <w:rsid w:val="00602F9B"/>
    <w:rsid w:val="006040EF"/>
    <w:rsid w:val="00604EC9"/>
    <w:rsid w:val="006057A6"/>
    <w:rsid w:val="00605D99"/>
    <w:rsid w:val="006064C3"/>
    <w:rsid w:val="00606E88"/>
    <w:rsid w:val="00606EE1"/>
    <w:rsid w:val="006078B5"/>
    <w:rsid w:val="006078F8"/>
    <w:rsid w:val="00607D0F"/>
    <w:rsid w:val="0061064B"/>
    <w:rsid w:val="00610724"/>
    <w:rsid w:val="00610776"/>
    <w:rsid w:val="00611C2D"/>
    <w:rsid w:val="00611D42"/>
    <w:rsid w:val="0061211F"/>
    <w:rsid w:val="00612260"/>
    <w:rsid w:val="0061268E"/>
    <w:rsid w:val="006132FB"/>
    <w:rsid w:val="00614227"/>
    <w:rsid w:val="00614E30"/>
    <w:rsid w:val="00615002"/>
    <w:rsid w:val="00615DC8"/>
    <w:rsid w:val="00616649"/>
    <w:rsid w:val="00616C97"/>
    <w:rsid w:val="006170D8"/>
    <w:rsid w:val="0061734B"/>
    <w:rsid w:val="00620D4E"/>
    <w:rsid w:val="006216AD"/>
    <w:rsid w:val="00622294"/>
    <w:rsid w:val="006224A7"/>
    <w:rsid w:val="006231B3"/>
    <w:rsid w:val="006236F2"/>
    <w:rsid w:val="00623C7B"/>
    <w:rsid w:val="006248E5"/>
    <w:rsid w:val="00625179"/>
    <w:rsid w:val="006260A7"/>
    <w:rsid w:val="00631995"/>
    <w:rsid w:val="00631ABB"/>
    <w:rsid w:val="006322D0"/>
    <w:rsid w:val="00632345"/>
    <w:rsid w:val="00632862"/>
    <w:rsid w:val="00633ACF"/>
    <w:rsid w:val="00633CB7"/>
    <w:rsid w:val="006348DC"/>
    <w:rsid w:val="0063585E"/>
    <w:rsid w:val="00635CC3"/>
    <w:rsid w:val="0063643E"/>
    <w:rsid w:val="00636558"/>
    <w:rsid w:val="00636A53"/>
    <w:rsid w:val="00637012"/>
    <w:rsid w:val="006409CE"/>
    <w:rsid w:val="00640CED"/>
    <w:rsid w:val="00641180"/>
    <w:rsid w:val="006417E0"/>
    <w:rsid w:val="00641B76"/>
    <w:rsid w:val="0064321C"/>
    <w:rsid w:val="006439A9"/>
    <w:rsid w:val="00643AF6"/>
    <w:rsid w:val="00646C53"/>
    <w:rsid w:val="006470FF"/>
    <w:rsid w:val="00650164"/>
    <w:rsid w:val="00650456"/>
    <w:rsid w:val="00651162"/>
    <w:rsid w:val="00651586"/>
    <w:rsid w:val="00651F0E"/>
    <w:rsid w:val="00651FFA"/>
    <w:rsid w:val="00652607"/>
    <w:rsid w:val="00652817"/>
    <w:rsid w:val="006538AD"/>
    <w:rsid w:val="00653DA6"/>
    <w:rsid w:val="00654020"/>
    <w:rsid w:val="00654F88"/>
    <w:rsid w:val="00655697"/>
    <w:rsid w:val="00655834"/>
    <w:rsid w:val="00656E9D"/>
    <w:rsid w:val="00657239"/>
    <w:rsid w:val="00657CDD"/>
    <w:rsid w:val="00660362"/>
    <w:rsid w:val="00660D2B"/>
    <w:rsid w:val="00661AFF"/>
    <w:rsid w:val="0066377B"/>
    <w:rsid w:val="006637DE"/>
    <w:rsid w:val="00664A28"/>
    <w:rsid w:val="00665597"/>
    <w:rsid w:val="00666BC0"/>
    <w:rsid w:val="0066704D"/>
    <w:rsid w:val="0066765E"/>
    <w:rsid w:val="00667C54"/>
    <w:rsid w:val="00670253"/>
    <w:rsid w:val="006706BC"/>
    <w:rsid w:val="00670D8C"/>
    <w:rsid w:val="00670DB8"/>
    <w:rsid w:val="00670F2C"/>
    <w:rsid w:val="006717D8"/>
    <w:rsid w:val="00671B8F"/>
    <w:rsid w:val="006720BF"/>
    <w:rsid w:val="006723EC"/>
    <w:rsid w:val="006724CF"/>
    <w:rsid w:val="00673452"/>
    <w:rsid w:val="00673573"/>
    <w:rsid w:val="00673727"/>
    <w:rsid w:val="0067487D"/>
    <w:rsid w:val="006763FC"/>
    <w:rsid w:val="00677A4E"/>
    <w:rsid w:val="00677A6E"/>
    <w:rsid w:val="00677F8D"/>
    <w:rsid w:val="006806F1"/>
    <w:rsid w:val="006807BB"/>
    <w:rsid w:val="00680BE2"/>
    <w:rsid w:val="00680F15"/>
    <w:rsid w:val="006818FE"/>
    <w:rsid w:val="00681D01"/>
    <w:rsid w:val="00681D75"/>
    <w:rsid w:val="0068257B"/>
    <w:rsid w:val="006835E2"/>
    <w:rsid w:val="006838B7"/>
    <w:rsid w:val="00685B82"/>
    <w:rsid w:val="00685D59"/>
    <w:rsid w:val="00687257"/>
    <w:rsid w:val="006908CE"/>
    <w:rsid w:val="00690B62"/>
    <w:rsid w:val="006913AA"/>
    <w:rsid w:val="006919C4"/>
    <w:rsid w:val="006924BC"/>
    <w:rsid w:val="00692A67"/>
    <w:rsid w:val="00692A72"/>
    <w:rsid w:val="00692FCE"/>
    <w:rsid w:val="00694725"/>
    <w:rsid w:val="00695114"/>
    <w:rsid w:val="00695459"/>
    <w:rsid w:val="00695E8F"/>
    <w:rsid w:val="0069661A"/>
    <w:rsid w:val="006A00A0"/>
    <w:rsid w:val="006A0156"/>
    <w:rsid w:val="006A0A19"/>
    <w:rsid w:val="006A1C38"/>
    <w:rsid w:val="006A1D6E"/>
    <w:rsid w:val="006A2CB6"/>
    <w:rsid w:val="006A383C"/>
    <w:rsid w:val="006A3F9E"/>
    <w:rsid w:val="006A4E53"/>
    <w:rsid w:val="006A5500"/>
    <w:rsid w:val="006A7019"/>
    <w:rsid w:val="006B0472"/>
    <w:rsid w:val="006B07EB"/>
    <w:rsid w:val="006B0FBC"/>
    <w:rsid w:val="006B0FF0"/>
    <w:rsid w:val="006B1C63"/>
    <w:rsid w:val="006B1DC0"/>
    <w:rsid w:val="006B2594"/>
    <w:rsid w:val="006B2A72"/>
    <w:rsid w:val="006B3C1A"/>
    <w:rsid w:val="006B5AAF"/>
    <w:rsid w:val="006B61E0"/>
    <w:rsid w:val="006B7150"/>
    <w:rsid w:val="006B7310"/>
    <w:rsid w:val="006B7A1F"/>
    <w:rsid w:val="006B7D1D"/>
    <w:rsid w:val="006C0135"/>
    <w:rsid w:val="006C0511"/>
    <w:rsid w:val="006C05C0"/>
    <w:rsid w:val="006C11A0"/>
    <w:rsid w:val="006C1657"/>
    <w:rsid w:val="006C1F99"/>
    <w:rsid w:val="006C2AC5"/>
    <w:rsid w:val="006C4D9D"/>
    <w:rsid w:val="006C4F3B"/>
    <w:rsid w:val="006C52D2"/>
    <w:rsid w:val="006C726B"/>
    <w:rsid w:val="006D0443"/>
    <w:rsid w:val="006D09BF"/>
    <w:rsid w:val="006D09FD"/>
    <w:rsid w:val="006D0A65"/>
    <w:rsid w:val="006D1A6D"/>
    <w:rsid w:val="006D35FA"/>
    <w:rsid w:val="006D46C6"/>
    <w:rsid w:val="006D4C7A"/>
    <w:rsid w:val="006D56C5"/>
    <w:rsid w:val="006D572B"/>
    <w:rsid w:val="006D5B97"/>
    <w:rsid w:val="006D6018"/>
    <w:rsid w:val="006D6AAD"/>
    <w:rsid w:val="006D6FCD"/>
    <w:rsid w:val="006D7297"/>
    <w:rsid w:val="006D74E9"/>
    <w:rsid w:val="006D7800"/>
    <w:rsid w:val="006D7E91"/>
    <w:rsid w:val="006E00FB"/>
    <w:rsid w:val="006E0E60"/>
    <w:rsid w:val="006E3191"/>
    <w:rsid w:val="006E3898"/>
    <w:rsid w:val="006E4AB8"/>
    <w:rsid w:val="006E4DA2"/>
    <w:rsid w:val="006E4DA3"/>
    <w:rsid w:val="006E5461"/>
    <w:rsid w:val="006E5EBE"/>
    <w:rsid w:val="006E74D6"/>
    <w:rsid w:val="006E7D02"/>
    <w:rsid w:val="006F04B3"/>
    <w:rsid w:val="006F066D"/>
    <w:rsid w:val="006F156E"/>
    <w:rsid w:val="006F186A"/>
    <w:rsid w:val="006F249A"/>
    <w:rsid w:val="006F2956"/>
    <w:rsid w:val="006F45D3"/>
    <w:rsid w:val="006F47FA"/>
    <w:rsid w:val="006F4C1F"/>
    <w:rsid w:val="006F5025"/>
    <w:rsid w:val="006F5E3F"/>
    <w:rsid w:val="006F6248"/>
    <w:rsid w:val="006F67E3"/>
    <w:rsid w:val="006F69BE"/>
    <w:rsid w:val="006F707D"/>
    <w:rsid w:val="006F78A8"/>
    <w:rsid w:val="006F7938"/>
    <w:rsid w:val="006F7A71"/>
    <w:rsid w:val="007003E9"/>
    <w:rsid w:val="00700B78"/>
    <w:rsid w:val="00700C8F"/>
    <w:rsid w:val="00700D10"/>
    <w:rsid w:val="00700DA5"/>
    <w:rsid w:val="00701C7E"/>
    <w:rsid w:val="00702C57"/>
    <w:rsid w:val="00702D42"/>
    <w:rsid w:val="007032E9"/>
    <w:rsid w:val="00704547"/>
    <w:rsid w:val="0070565B"/>
    <w:rsid w:val="00707CE6"/>
    <w:rsid w:val="00710766"/>
    <w:rsid w:val="007127F2"/>
    <w:rsid w:val="00712C83"/>
    <w:rsid w:val="0071351E"/>
    <w:rsid w:val="00713A00"/>
    <w:rsid w:val="00713B98"/>
    <w:rsid w:val="00713BAE"/>
    <w:rsid w:val="00714598"/>
    <w:rsid w:val="00714D97"/>
    <w:rsid w:val="00715A38"/>
    <w:rsid w:val="00715EEE"/>
    <w:rsid w:val="0071600B"/>
    <w:rsid w:val="00716189"/>
    <w:rsid w:val="00717220"/>
    <w:rsid w:val="00717621"/>
    <w:rsid w:val="00717ED4"/>
    <w:rsid w:val="007204EC"/>
    <w:rsid w:val="00721A19"/>
    <w:rsid w:val="00722114"/>
    <w:rsid w:val="0072227A"/>
    <w:rsid w:val="007223BE"/>
    <w:rsid w:val="00723041"/>
    <w:rsid w:val="007233C4"/>
    <w:rsid w:val="00723432"/>
    <w:rsid w:val="007243D2"/>
    <w:rsid w:val="00724B9C"/>
    <w:rsid w:val="00724C25"/>
    <w:rsid w:val="00724E98"/>
    <w:rsid w:val="0072508A"/>
    <w:rsid w:val="007252B5"/>
    <w:rsid w:val="007279BC"/>
    <w:rsid w:val="00727C7F"/>
    <w:rsid w:val="00727D59"/>
    <w:rsid w:val="0073039F"/>
    <w:rsid w:val="00730C17"/>
    <w:rsid w:val="0073111F"/>
    <w:rsid w:val="00731251"/>
    <w:rsid w:val="00731830"/>
    <w:rsid w:val="00731ABD"/>
    <w:rsid w:val="00731FB7"/>
    <w:rsid w:val="00732908"/>
    <w:rsid w:val="007335A5"/>
    <w:rsid w:val="007339C1"/>
    <w:rsid w:val="00734624"/>
    <w:rsid w:val="0073498B"/>
    <w:rsid w:val="00735069"/>
    <w:rsid w:val="00735459"/>
    <w:rsid w:val="00735AB5"/>
    <w:rsid w:val="00736012"/>
    <w:rsid w:val="007368CB"/>
    <w:rsid w:val="00736D2E"/>
    <w:rsid w:val="00736F72"/>
    <w:rsid w:val="00737830"/>
    <w:rsid w:val="00737B16"/>
    <w:rsid w:val="00740387"/>
    <w:rsid w:val="00740464"/>
    <w:rsid w:val="00740AF7"/>
    <w:rsid w:val="00741538"/>
    <w:rsid w:val="00741D93"/>
    <w:rsid w:val="00742F1F"/>
    <w:rsid w:val="007430C6"/>
    <w:rsid w:val="00743B21"/>
    <w:rsid w:val="007441B3"/>
    <w:rsid w:val="007443FC"/>
    <w:rsid w:val="00745C51"/>
    <w:rsid w:val="00745D46"/>
    <w:rsid w:val="007461B9"/>
    <w:rsid w:val="00747D4D"/>
    <w:rsid w:val="00747FE8"/>
    <w:rsid w:val="0075046D"/>
    <w:rsid w:val="00750ED6"/>
    <w:rsid w:val="0075112C"/>
    <w:rsid w:val="007517B3"/>
    <w:rsid w:val="00751BBC"/>
    <w:rsid w:val="00751E30"/>
    <w:rsid w:val="00752819"/>
    <w:rsid w:val="007529A3"/>
    <w:rsid w:val="00752FBD"/>
    <w:rsid w:val="007533A7"/>
    <w:rsid w:val="007535B4"/>
    <w:rsid w:val="00753734"/>
    <w:rsid w:val="00753C98"/>
    <w:rsid w:val="0075440C"/>
    <w:rsid w:val="00754504"/>
    <w:rsid w:val="00754638"/>
    <w:rsid w:val="00755F18"/>
    <w:rsid w:val="00756B90"/>
    <w:rsid w:val="007570EA"/>
    <w:rsid w:val="00757AB7"/>
    <w:rsid w:val="007601CC"/>
    <w:rsid w:val="00760787"/>
    <w:rsid w:val="007616C3"/>
    <w:rsid w:val="007627D7"/>
    <w:rsid w:val="00763124"/>
    <w:rsid w:val="0076325E"/>
    <w:rsid w:val="00763824"/>
    <w:rsid w:val="00763FFA"/>
    <w:rsid w:val="00764255"/>
    <w:rsid w:val="007646D3"/>
    <w:rsid w:val="007647ED"/>
    <w:rsid w:val="007650B3"/>
    <w:rsid w:val="00765231"/>
    <w:rsid w:val="0076598A"/>
    <w:rsid w:val="00766065"/>
    <w:rsid w:val="00766AD0"/>
    <w:rsid w:val="00766E85"/>
    <w:rsid w:val="00767869"/>
    <w:rsid w:val="007705D9"/>
    <w:rsid w:val="00770990"/>
    <w:rsid w:val="00770D4A"/>
    <w:rsid w:val="00770E8F"/>
    <w:rsid w:val="0077108F"/>
    <w:rsid w:val="0077134B"/>
    <w:rsid w:val="007718A3"/>
    <w:rsid w:val="0077211C"/>
    <w:rsid w:val="00772485"/>
    <w:rsid w:val="00773ED6"/>
    <w:rsid w:val="0077429B"/>
    <w:rsid w:val="0077511A"/>
    <w:rsid w:val="007757FB"/>
    <w:rsid w:val="00777878"/>
    <w:rsid w:val="00780CBB"/>
    <w:rsid w:val="007811DA"/>
    <w:rsid w:val="00781D5A"/>
    <w:rsid w:val="00781F7E"/>
    <w:rsid w:val="0078398B"/>
    <w:rsid w:val="00784453"/>
    <w:rsid w:val="0078523C"/>
    <w:rsid w:val="00785436"/>
    <w:rsid w:val="00785BF4"/>
    <w:rsid w:val="00786984"/>
    <w:rsid w:val="00786A31"/>
    <w:rsid w:val="00787F6D"/>
    <w:rsid w:val="00787F8D"/>
    <w:rsid w:val="007902D9"/>
    <w:rsid w:val="007911FE"/>
    <w:rsid w:val="007923FE"/>
    <w:rsid w:val="00793E53"/>
    <w:rsid w:val="00794211"/>
    <w:rsid w:val="00794316"/>
    <w:rsid w:val="00794408"/>
    <w:rsid w:val="00794891"/>
    <w:rsid w:val="00794919"/>
    <w:rsid w:val="00795193"/>
    <w:rsid w:val="0079576B"/>
    <w:rsid w:val="007958B9"/>
    <w:rsid w:val="00795E49"/>
    <w:rsid w:val="007968A5"/>
    <w:rsid w:val="00797AAB"/>
    <w:rsid w:val="00797B05"/>
    <w:rsid w:val="00797DD9"/>
    <w:rsid w:val="007A0340"/>
    <w:rsid w:val="007A0C3C"/>
    <w:rsid w:val="007A1076"/>
    <w:rsid w:val="007A2160"/>
    <w:rsid w:val="007A244B"/>
    <w:rsid w:val="007A4314"/>
    <w:rsid w:val="007A7054"/>
    <w:rsid w:val="007A763A"/>
    <w:rsid w:val="007A7DAF"/>
    <w:rsid w:val="007B0426"/>
    <w:rsid w:val="007B0A11"/>
    <w:rsid w:val="007B1AA0"/>
    <w:rsid w:val="007B1E35"/>
    <w:rsid w:val="007B23F7"/>
    <w:rsid w:val="007B2BFD"/>
    <w:rsid w:val="007B2CCF"/>
    <w:rsid w:val="007B3FF3"/>
    <w:rsid w:val="007B4155"/>
    <w:rsid w:val="007B4850"/>
    <w:rsid w:val="007B486C"/>
    <w:rsid w:val="007B5144"/>
    <w:rsid w:val="007B52BD"/>
    <w:rsid w:val="007B596E"/>
    <w:rsid w:val="007B635D"/>
    <w:rsid w:val="007B6720"/>
    <w:rsid w:val="007B6EE6"/>
    <w:rsid w:val="007B71F8"/>
    <w:rsid w:val="007B75B5"/>
    <w:rsid w:val="007C04D7"/>
    <w:rsid w:val="007C2F2C"/>
    <w:rsid w:val="007C36E8"/>
    <w:rsid w:val="007C4534"/>
    <w:rsid w:val="007C46EC"/>
    <w:rsid w:val="007C5BC3"/>
    <w:rsid w:val="007C5DAD"/>
    <w:rsid w:val="007C5F47"/>
    <w:rsid w:val="007C6F29"/>
    <w:rsid w:val="007D1C5F"/>
    <w:rsid w:val="007D3ACB"/>
    <w:rsid w:val="007D3D3A"/>
    <w:rsid w:val="007D4ED0"/>
    <w:rsid w:val="007D6009"/>
    <w:rsid w:val="007D61B6"/>
    <w:rsid w:val="007D65C6"/>
    <w:rsid w:val="007D681E"/>
    <w:rsid w:val="007D7CFA"/>
    <w:rsid w:val="007D7EB1"/>
    <w:rsid w:val="007E0ABD"/>
    <w:rsid w:val="007E0EF1"/>
    <w:rsid w:val="007E0FEA"/>
    <w:rsid w:val="007E1C90"/>
    <w:rsid w:val="007E200A"/>
    <w:rsid w:val="007E42BC"/>
    <w:rsid w:val="007E4DA2"/>
    <w:rsid w:val="007E5DE5"/>
    <w:rsid w:val="007F0F51"/>
    <w:rsid w:val="007F1956"/>
    <w:rsid w:val="007F3105"/>
    <w:rsid w:val="007F3DF5"/>
    <w:rsid w:val="007F3EAF"/>
    <w:rsid w:val="007F447E"/>
    <w:rsid w:val="007F5BB9"/>
    <w:rsid w:val="007F5DDE"/>
    <w:rsid w:val="007F5F40"/>
    <w:rsid w:val="007F7F15"/>
    <w:rsid w:val="00800767"/>
    <w:rsid w:val="00800BE9"/>
    <w:rsid w:val="0080105C"/>
    <w:rsid w:val="00802630"/>
    <w:rsid w:val="00802C10"/>
    <w:rsid w:val="008044C1"/>
    <w:rsid w:val="008049D5"/>
    <w:rsid w:val="00804E62"/>
    <w:rsid w:val="00804F53"/>
    <w:rsid w:val="008054C0"/>
    <w:rsid w:val="00805663"/>
    <w:rsid w:val="008059BD"/>
    <w:rsid w:val="00805A0C"/>
    <w:rsid w:val="008070E9"/>
    <w:rsid w:val="00807756"/>
    <w:rsid w:val="0081121B"/>
    <w:rsid w:val="00811F1E"/>
    <w:rsid w:val="00813AAC"/>
    <w:rsid w:val="00813CA5"/>
    <w:rsid w:val="008143DA"/>
    <w:rsid w:val="008148EF"/>
    <w:rsid w:val="00814E68"/>
    <w:rsid w:val="00815D47"/>
    <w:rsid w:val="008160E7"/>
    <w:rsid w:val="0081658F"/>
    <w:rsid w:val="008170A1"/>
    <w:rsid w:val="00820192"/>
    <w:rsid w:val="00820ADD"/>
    <w:rsid w:val="00820F44"/>
    <w:rsid w:val="0082114E"/>
    <w:rsid w:val="00821B03"/>
    <w:rsid w:val="00821EAE"/>
    <w:rsid w:val="008236DC"/>
    <w:rsid w:val="008251E0"/>
    <w:rsid w:val="00825791"/>
    <w:rsid w:val="0082617D"/>
    <w:rsid w:val="008262DD"/>
    <w:rsid w:val="008265D9"/>
    <w:rsid w:val="00826EFA"/>
    <w:rsid w:val="00827403"/>
    <w:rsid w:val="00827463"/>
    <w:rsid w:val="0082746B"/>
    <w:rsid w:val="008275F7"/>
    <w:rsid w:val="00827692"/>
    <w:rsid w:val="008304C7"/>
    <w:rsid w:val="00831D31"/>
    <w:rsid w:val="0083278A"/>
    <w:rsid w:val="00832C14"/>
    <w:rsid w:val="00832E40"/>
    <w:rsid w:val="00833062"/>
    <w:rsid w:val="00833DE3"/>
    <w:rsid w:val="008350B7"/>
    <w:rsid w:val="008355C7"/>
    <w:rsid w:val="00835734"/>
    <w:rsid w:val="00835C08"/>
    <w:rsid w:val="008362F8"/>
    <w:rsid w:val="00836605"/>
    <w:rsid w:val="008370CE"/>
    <w:rsid w:val="00837135"/>
    <w:rsid w:val="00837946"/>
    <w:rsid w:val="0084012F"/>
    <w:rsid w:val="0084201A"/>
    <w:rsid w:val="0084212E"/>
    <w:rsid w:val="008428B0"/>
    <w:rsid w:val="00843803"/>
    <w:rsid w:val="00843D22"/>
    <w:rsid w:val="008445E4"/>
    <w:rsid w:val="008453F1"/>
    <w:rsid w:val="00845954"/>
    <w:rsid w:val="00846732"/>
    <w:rsid w:val="00846A63"/>
    <w:rsid w:val="00846F49"/>
    <w:rsid w:val="008477F8"/>
    <w:rsid w:val="00847D80"/>
    <w:rsid w:val="0085083B"/>
    <w:rsid w:val="008518E9"/>
    <w:rsid w:val="00851A07"/>
    <w:rsid w:val="00852909"/>
    <w:rsid w:val="00852A2A"/>
    <w:rsid w:val="00852A4A"/>
    <w:rsid w:val="00853B4A"/>
    <w:rsid w:val="008546B0"/>
    <w:rsid w:val="00855DF1"/>
    <w:rsid w:val="00855E4E"/>
    <w:rsid w:val="00855F39"/>
    <w:rsid w:val="008565C2"/>
    <w:rsid w:val="0085678C"/>
    <w:rsid w:val="008567EB"/>
    <w:rsid w:val="008569A5"/>
    <w:rsid w:val="008569AD"/>
    <w:rsid w:val="008578A2"/>
    <w:rsid w:val="00861DC6"/>
    <w:rsid w:val="0086217C"/>
    <w:rsid w:val="00862522"/>
    <w:rsid w:val="008626E5"/>
    <w:rsid w:val="00863443"/>
    <w:rsid w:val="00863782"/>
    <w:rsid w:val="00864636"/>
    <w:rsid w:val="008649D6"/>
    <w:rsid w:val="008663EF"/>
    <w:rsid w:val="00866F41"/>
    <w:rsid w:val="00867267"/>
    <w:rsid w:val="008700BC"/>
    <w:rsid w:val="00871227"/>
    <w:rsid w:val="0087152E"/>
    <w:rsid w:val="00871542"/>
    <w:rsid w:val="008716DE"/>
    <w:rsid w:val="0087182D"/>
    <w:rsid w:val="00871833"/>
    <w:rsid w:val="00872BAA"/>
    <w:rsid w:val="00872E8D"/>
    <w:rsid w:val="008742D1"/>
    <w:rsid w:val="00874A90"/>
    <w:rsid w:val="00874D22"/>
    <w:rsid w:val="008758B0"/>
    <w:rsid w:val="008768AC"/>
    <w:rsid w:val="008776AD"/>
    <w:rsid w:val="0088097B"/>
    <w:rsid w:val="00880BEB"/>
    <w:rsid w:val="00880C0D"/>
    <w:rsid w:val="0088118F"/>
    <w:rsid w:val="0088179A"/>
    <w:rsid w:val="008826D0"/>
    <w:rsid w:val="008829BE"/>
    <w:rsid w:val="00883901"/>
    <w:rsid w:val="008841A2"/>
    <w:rsid w:val="00884FFA"/>
    <w:rsid w:val="008859B4"/>
    <w:rsid w:val="00886E9C"/>
    <w:rsid w:val="0088704D"/>
    <w:rsid w:val="0088717D"/>
    <w:rsid w:val="0088748F"/>
    <w:rsid w:val="008877E9"/>
    <w:rsid w:val="008879B1"/>
    <w:rsid w:val="00887A3F"/>
    <w:rsid w:val="00890D52"/>
    <w:rsid w:val="00891003"/>
    <w:rsid w:val="008912EB"/>
    <w:rsid w:val="0089158E"/>
    <w:rsid w:val="0089191E"/>
    <w:rsid w:val="00891F80"/>
    <w:rsid w:val="00892659"/>
    <w:rsid w:val="00892EEA"/>
    <w:rsid w:val="00892F2B"/>
    <w:rsid w:val="008933CB"/>
    <w:rsid w:val="008936D5"/>
    <w:rsid w:val="00893D60"/>
    <w:rsid w:val="00894173"/>
    <w:rsid w:val="008945A0"/>
    <w:rsid w:val="00895D7C"/>
    <w:rsid w:val="00896178"/>
    <w:rsid w:val="008A05E5"/>
    <w:rsid w:val="008A0EC4"/>
    <w:rsid w:val="008A144A"/>
    <w:rsid w:val="008A20DF"/>
    <w:rsid w:val="008A218C"/>
    <w:rsid w:val="008A2F71"/>
    <w:rsid w:val="008A560B"/>
    <w:rsid w:val="008A57E9"/>
    <w:rsid w:val="008A66B0"/>
    <w:rsid w:val="008A6EAB"/>
    <w:rsid w:val="008A6F9E"/>
    <w:rsid w:val="008A78CA"/>
    <w:rsid w:val="008A7E0C"/>
    <w:rsid w:val="008B0384"/>
    <w:rsid w:val="008B0BB2"/>
    <w:rsid w:val="008B1788"/>
    <w:rsid w:val="008B1D3C"/>
    <w:rsid w:val="008B219A"/>
    <w:rsid w:val="008B21EF"/>
    <w:rsid w:val="008B25AE"/>
    <w:rsid w:val="008B2969"/>
    <w:rsid w:val="008B2B00"/>
    <w:rsid w:val="008B3705"/>
    <w:rsid w:val="008B4360"/>
    <w:rsid w:val="008B474F"/>
    <w:rsid w:val="008B4D83"/>
    <w:rsid w:val="008B5258"/>
    <w:rsid w:val="008B5EFA"/>
    <w:rsid w:val="008B6262"/>
    <w:rsid w:val="008C06E4"/>
    <w:rsid w:val="008C0D59"/>
    <w:rsid w:val="008C0FFE"/>
    <w:rsid w:val="008C1BC9"/>
    <w:rsid w:val="008C1C32"/>
    <w:rsid w:val="008C2449"/>
    <w:rsid w:val="008C381B"/>
    <w:rsid w:val="008C4174"/>
    <w:rsid w:val="008C445F"/>
    <w:rsid w:val="008C4B97"/>
    <w:rsid w:val="008C4CC2"/>
    <w:rsid w:val="008C5D02"/>
    <w:rsid w:val="008C5FDC"/>
    <w:rsid w:val="008C6447"/>
    <w:rsid w:val="008C67C7"/>
    <w:rsid w:val="008C6876"/>
    <w:rsid w:val="008C746C"/>
    <w:rsid w:val="008D00F8"/>
    <w:rsid w:val="008D02BD"/>
    <w:rsid w:val="008D0910"/>
    <w:rsid w:val="008D121B"/>
    <w:rsid w:val="008D2205"/>
    <w:rsid w:val="008D2918"/>
    <w:rsid w:val="008D44AC"/>
    <w:rsid w:val="008D7214"/>
    <w:rsid w:val="008D7B1B"/>
    <w:rsid w:val="008E01EA"/>
    <w:rsid w:val="008E0769"/>
    <w:rsid w:val="008E1591"/>
    <w:rsid w:val="008E1D15"/>
    <w:rsid w:val="008E26FF"/>
    <w:rsid w:val="008E280B"/>
    <w:rsid w:val="008E2AA2"/>
    <w:rsid w:val="008E2E6E"/>
    <w:rsid w:val="008E41DD"/>
    <w:rsid w:val="008E574E"/>
    <w:rsid w:val="008E5A55"/>
    <w:rsid w:val="008E5B76"/>
    <w:rsid w:val="008E7E30"/>
    <w:rsid w:val="008F0712"/>
    <w:rsid w:val="008F0DD1"/>
    <w:rsid w:val="008F0E00"/>
    <w:rsid w:val="008F1A5F"/>
    <w:rsid w:val="008F1DCD"/>
    <w:rsid w:val="008F2093"/>
    <w:rsid w:val="008F260A"/>
    <w:rsid w:val="008F2BF5"/>
    <w:rsid w:val="008F3714"/>
    <w:rsid w:val="008F3819"/>
    <w:rsid w:val="008F386F"/>
    <w:rsid w:val="008F3C9D"/>
    <w:rsid w:val="008F4D2C"/>
    <w:rsid w:val="008F517B"/>
    <w:rsid w:val="008F5688"/>
    <w:rsid w:val="008F59E4"/>
    <w:rsid w:val="008F5EAC"/>
    <w:rsid w:val="008F6DD1"/>
    <w:rsid w:val="008F6E05"/>
    <w:rsid w:val="008F6E19"/>
    <w:rsid w:val="008F70CA"/>
    <w:rsid w:val="008F7DEE"/>
    <w:rsid w:val="009002E4"/>
    <w:rsid w:val="009004CA"/>
    <w:rsid w:val="00901F33"/>
    <w:rsid w:val="00901FD6"/>
    <w:rsid w:val="00902495"/>
    <w:rsid w:val="009025C7"/>
    <w:rsid w:val="00905025"/>
    <w:rsid w:val="00905402"/>
    <w:rsid w:val="00905861"/>
    <w:rsid w:val="00906011"/>
    <w:rsid w:val="009074BD"/>
    <w:rsid w:val="009108D1"/>
    <w:rsid w:val="00910C34"/>
    <w:rsid w:val="00914602"/>
    <w:rsid w:val="009146BB"/>
    <w:rsid w:val="00914FB3"/>
    <w:rsid w:val="00915221"/>
    <w:rsid w:val="009161E7"/>
    <w:rsid w:val="0091633F"/>
    <w:rsid w:val="0091648F"/>
    <w:rsid w:val="00916EA8"/>
    <w:rsid w:val="00916F8B"/>
    <w:rsid w:val="009170A9"/>
    <w:rsid w:val="009171B6"/>
    <w:rsid w:val="00917678"/>
    <w:rsid w:val="00917684"/>
    <w:rsid w:val="009179B3"/>
    <w:rsid w:val="009201C8"/>
    <w:rsid w:val="009203CD"/>
    <w:rsid w:val="009205A6"/>
    <w:rsid w:val="009209DD"/>
    <w:rsid w:val="00920D39"/>
    <w:rsid w:val="009216A9"/>
    <w:rsid w:val="009227B5"/>
    <w:rsid w:val="00922FFC"/>
    <w:rsid w:val="0092309A"/>
    <w:rsid w:val="00923C76"/>
    <w:rsid w:val="00923D17"/>
    <w:rsid w:val="00923F60"/>
    <w:rsid w:val="00924283"/>
    <w:rsid w:val="009245BE"/>
    <w:rsid w:val="0092498F"/>
    <w:rsid w:val="009257C3"/>
    <w:rsid w:val="00925C6C"/>
    <w:rsid w:val="0092643A"/>
    <w:rsid w:val="00926E0E"/>
    <w:rsid w:val="009271E0"/>
    <w:rsid w:val="009274DE"/>
    <w:rsid w:val="009304F6"/>
    <w:rsid w:val="00931352"/>
    <w:rsid w:val="009318C2"/>
    <w:rsid w:val="00931D2F"/>
    <w:rsid w:val="009323D3"/>
    <w:rsid w:val="009327F6"/>
    <w:rsid w:val="00932853"/>
    <w:rsid w:val="00932950"/>
    <w:rsid w:val="009339C2"/>
    <w:rsid w:val="00933B74"/>
    <w:rsid w:val="00934276"/>
    <w:rsid w:val="00935451"/>
    <w:rsid w:val="009357FA"/>
    <w:rsid w:val="009359B0"/>
    <w:rsid w:val="009362C3"/>
    <w:rsid w:val="009370B3"/>
    <w:rsid w:val="00937BF8"/>
    <w:rsid w:val="00940DB5"/>
    <w:rsid w:val="00940DE2"/>
    <w:rsid w:val="0094119D"/>
    <w:rsid w:val="009425C3"/>
    <w:rsid w:val="00943131"/>
    <w:rsid w:val="00943207"/>
    <w:rsid w:val="00943655"/>
    <w:rsid w:val="009437D8"/>
    <w:rsid w:val="0094444A"/>
    <w:rsid w:val="0094460F"/>
    <w:rsid w:val="00944F07"/>
    <w:rsid w:val="00945704"/>
    <w:rsid w:val="00945C51"/>
    <w:rsid w:val="00947A70"/>
    <w:rsid w:val="00947DCB"/>
    <w:rsid w:val="0095179D"/>
    <w:rsid w:val="009527F8"/>
    <w:rsid w:val="0095325C"/>
    <w:rsid w:val="009533CB"/>
    <w:rsid w:val="00954445"/>
    <w:rsid w:val="00954573"/>
    <w:rsid w:val="00955E56"/>
    <w:rsid w:val="00956FA2"/>
    <w:rsid w:val="0095768C"/>
    <w:rsid w:val="0095772C"/>
    <w:rsid w:val="00960C98"/>
    <w:rsid w:val="009614A3"/>
    <w:rsid w:val="009617B2"/>
    <w:rsid w:val="009620DB"/>
    <w:rsid w:val="009623DF"/>
    <w:rsid w:val="00962B6F"/>
    <w:rsid w:val="00963155"/>
    <w:rsid w:val="00963385"/>
    <w:rsid w:val="00963BF2"/>
    <w:rsid w:val="00963C5D"/>
    <w:rsid w:val="00964556"/>
    <w:rsid w:val="00964A1C"/>
    <w:rsid w:val="00964D6C"/>
    <w:rsid w:val="00964FFE"/>
    <w:rsid w:val="009651CC"/>
    <w:rsid w:val="0096541F"/>
    <w:rsid w:val="00965598"/>
    <w:rsid w:val="00965FA6"/>
    <w:rsid w:val="009661C2"/>
    <w:rsid w:val="00966616"/>
    <w:rsid w:val="0096665C"/>
    <w:rsid w:val="0096749C"/>
    <w:rsid w:val="009708E5"/>
    <w:rsid w:val="00970929"/>
    <w:rsid w:val="00970F75"/>
    <w:rsid w:val="00971213"/>
    <w:rsid w:val="00971587"/>
    <w:rsid w:val="00971F71"/>
    <w:rsid w:val="0097222D"/>
    <w:rsid w:val="009727B6"/>
    <w:rsid w:val="00972A68"/>
    <w:rsid w:val="00973B60"/>
    <w:rsid w:val="00973BEB"/>
    <w:rsid w:val="0097469D"/>
    <w:rsid w:val="0097503A"/>
    <w:rsid w:val="00975409"/>
    <w:rsid w:val="009759E6"/>
    <w:rsid w:val="00975F48"/>
    <w:rsid w:val="009761E1"/>
    <w:rsid w:val="009763CD"/>
    <w:rsid w:val="00976A85"/>
    <w:rsid w:val="009801B3"/>
    <w:rsid w:val="0098084E"/>
    <w:rsid w:val="00980CDD"/>
    <w:rsid w:val="0098121D"/>
    <w:rsid w:val="009818EF"/>
    <w:rsid w:val="009819E1"/>
    <w:rsid w:val="00981AC7"/>
    <w:rsid w:val="0098222E"/>
    <w:rsid w:val="00982788"/>
    <w:rsid w:val="00982812"/>
    <w:rsid w:val="00982C06"/>
    <w:rsid w:val="00983438"/>
    <w:rsid w:val="009835E1"/>
    <w:rsid w:val="00983B16"/>
    <w:rsid w:val="00983B87"/>
    <w:rsid w:val="00983F97"/>
    <w:rsid w:val="009842C9"/>
    <w:rsid w:val="00984E59"/>
    <w:rsid w:val="00984F9F"/>
    <w:rsid w:val="0098524F"/>
    <w:rsid w:val="00985490"/>
    <w:rsid w:val="00986347"/>
    <w:rsid w:val="0098663F"/>
    <w:rsid w:val="00987519"/>
    <w:rsid w:val="00987E68"/>
    <w:rsid w:val="009905FF"/>
    <w:rsid w:val="00990B46"/>
    <w:rsid w:val="00990C51"/>
    <w:rsid w:val="00991224"/>
    <w:rsid w:val="009917E2"/>
    <w:rsid w:val="0099241C"/>
    <w:rsid w:val="00993287"/>
    <w:rsid w:val="00993D6E"/>
    <w:rsid w:val="00994300"/>
    <w:rsid w:val="00996250"/>
    <w:rsid w:val="00997D90"/>
    <w:rsid w:val="009A00AA"/>
    <w:rsid w:val="009A0115"/>
    <w:rsid w:val="009A07AA"/>
    <w:rsid w:val="009A092C"/>
    <w:rsid w:val="009A097C"/>
    <w:rsid w:val="009A17A5"/>
    <w:rsid w:val="009A2105"/>
    <w:rsid w:val="009A269E"/>
    <w:rsid w:val="009A2A0E"/>
    <w:rsid w:val="009A3CAD"/>
    <w:rsid w:val="009A527B"/>
    <w:rsid w:val="009A5A15"/>
    <w:rsid w:val="009A5E5E"/>
    <w:rsid w:val="009A6575"/>
    <w:rsid w:val="009A7C0F"/>
    <w:rsid w:val="009B0D2A"/>
    <w:rsid w:val="009B1FD7"/>
    <w:rsid w:val="009B3C16"/>
    <w:rsid w:val="009B4647"/>
    <w:rsid w:val="009B494B"/>
    <w:rsid w:val="009B6C2A"/>
    <w:rsid w:val="009B7E9D"/>
    <w:rsid w:val="009C0033"/>
    <w:rsid w:val="009C01D9"/>
    <w:rsid w:val="009C0395"/>
    <w:rsid w:val="009C1071"/>
    <w:rsid w:val="009C2BD4"/>
    <w:rsid w:val="009C2D4A"/>
    <w:rsid w:val="009C3523"/>
    <w:rsid w:val="009C3977"/>
    <w:rsid w:val="009C3B1B"/>
    <w:rsid w:val="009C3C1E"/>
    <w:rsid w:val="009C463D"/>
    <w:rsid w:val="009C50C3"/>
    <w:rsid w:val="009C5300"/>
    <w:rsid w:val="009C580C"/>
    <w:rsid w:val="009C597A"/>
    <w:rsid w:val="009C5A95"/>
    <w:rsid w:val="009C5D22"/>
    <w:rsid w:val="009D2618"/>
    <w:rsid w:val="009D3618"/>
    <w:rsid w:val="009D3FC9"/>
    <w:rsid w:val="009D4776"/>
    <w:rsid w:val="009D5F64"/>
    <w:rsid w:val="009D5F7D"/>
    <w:rsid w:val="009D65D8"/>
    <w:rsid w:val="009E05CE"/>
    <w:rsid w:val="009E0996"/>
    <w:rsid w:val="009E1265"/>
    <w:rsid w:val="009E1801"/>
    <w:rsid w:val="009E437D"/>
    <w:rsid w:val="009E45A2"/>
    <w:rsid w:val="009E4B05"/>
    <w:rsid w:val="009E5605"/>
    <w:rsid w:val="009E64FA"/>
    <w:rsid w:val="009E650A"/>
    <w:rsid w:val="009E6CEA"/>
    <w:rsid w:val="009E6EF2"/>
    <w:rsid w:val="009E7C3F"/>
    <w:rsid w:val="009F1617"/>
    <w:rsid w:val="009F1881"/>
    <w:rsid w:val="009F2792"/>
    <w:rsid w:val="009F4564"/>
    <w:rsid w:val="009F47FD"/>
    <w:rsid w:val="00A00250"/>
    <w:rsid w:val="00A00928"/>
    <w:rsid w:val="00A013B4"/>
    <w:rsid w:val="00A02B92"/>
    <w:rsid w:val="00A02FF0"/>
    <w:rsid w:val="00A03CD1"/>
    <w:rsid w:val="00A041DE"/>
    <w:rsid w:val="00A04727"/>
    <w:rsid w:val="00A05151"/>
    <w:rsid w:val="00A05B6A"/>
    <w:rsid w:val="00A0622D"/>
    <w:rsid w:val="00A0624D"/>
    <w:rsid w:val="00A06259"/>
    <w:rsid w:val="00A06C87"/>
    <w:rsid w:val="00A1038E"/>
    <w:rsid w:val="00A10566"/>
    <w:rsid w:val="00A11120"/>
    <w:rsid w:val="00A1267A"/>
    <w:rsid w:val="00A13F6D"/>
    <w:rsid w:val="00A13FAF"/>
    <w:rsid w:val="00A14AAD"/>
    <w:rsid w:val="00A14FA4"/>
    <w:rsid w:val="00A15001"/>
    <w:rsid w:val="00A15E4A"/>
    <w:rsid w:val="00A16D16"/>
    <w:rsid w:val="00A174AE"/>
    <w:rsid w:val="00A17507"/>
    <w:rsid w:val="00A2026D"/>
    <w:rsid w:val="00A207D5"/>
    <w:rsid w:val="00A20884"/>
    <w:rsid w:val="00A20C58"/>
    <w:rsid w:val="00A20CF6"/>
    <w:rsid w:val="00A220CD"/>
    <w:rsid w:val="00A2422A"/>
    <w:rsid w:val="00A24374"/>
    <w:rsid w:val="00A24D54"/>
    <w:rsid w:val="00A261C8"/>
    <w:rsid w:val="00A3011E"/>
    <w:rsid w:val="00A305AD"/>
    <w:rsid w:val="00A3067D"/>
    <w:rsid w:val="00A31177"/>
    <w:rsid w:val="00A3179A"/>
    <w:rsid w:val="00A31CBF"/>
    <w:rsid w:val="00A31E14"/>
    <w:rsid w:val="00A32573"/>
    <w:rsid w:val="00A32806"/>
    <w:rsid w:val="00A3340F"/>
    <w:rsid w:val="00A33CFB"/>
    <w:rsid w:val="00A343D0"/>
    <w:rsid w:val="00A34D71"/>
    <w:rsid w:val="00A35B53"/>
    <w:rsid w:val="00A3676B"/>
    <w:rsid w:val="00A371C9"/>
    <w:rsid w:val="00A37392"/>
    <w:rsid w:val="00A37547"/>
    <w:rsid w:val="00A378E6"/>
    <w:rsid w:val="00A40036"/>
    <w:rsid w:val="00A402BD"/>
    <w:rsid w:val="00A40C50"/>
    <w:rsid w:val="00A40F7E"/>
    <w:rsid w:val="00A41485"/>
    <w:rsid w:val="00A41860"/>
    <w:rsid w:val="00A42564"/>
    <w:rsid w:val="00A43D2B"/>
    <w:rsid w:val="00A444F3"/>
    <w:rsid w:val="00A451BC"/>
    <w:rsid w:val="00A456E5"/>
    <w:rsid w:val="00A466D1"/>
    <w:rsid w:val="00A47168"/>
    <w:rsid w:val="00A47188"/>
    <w:rsid w:val="00A474A4"/>
    <w:rsid w:val="00A47D7F"/>
    <w:rsid w:val="00A504CA"/>
    <w:rsid w:val="00A516A1"/>
    <w:rsid w:val="00A525D3"/>
    <w:rsid w:val="00A5293F"/>
    <w:rsid w:val="00A53134"/>
    <w:rsid w:val="00A532B8"/>
    <w:rsid w:val="00A53DE0"/>
    <w:rsid w:val="00A54726"/>
    <w:rsid w:val="00A55103"/>
    <w:rsid w:val="00A551EB"/>
    <w:rsid w:val="00A55361"/>
    <w:rsid w:val="00A55FA8"/>
    <w:rsid w:val="00A56EE4"/>
    <w:rsid w:val="00A572DE"/>
    <w:rsid w:val="00A6042E"/>
    <w:rsid w:val="00A6048E"/>
    <w:rsid w:val="00A60A94"/>
    <w:rsid w:val="00A60D06"/>
    <w:rsid w:val="00A60F39"/>
    <w:rsid w:val="00A61ACF"/>
    <w:rsid w:val="00A62550"/>
    <w:rsid w:val="00A64009"/>
    <w:rsid w:val="00A64728"/>
    <w:rsid w:val="00A650AA"/>
    <w:rsid w:val="00A66B56"/>
    <w:rsid w:val="00A670BC"/>
    <w:rsid w:val="00A70978"/>
    <w:rsid w:val="00A7267F"/>
    <w:rsid w:val="00A729FC"/>
    <w:rsid w:val="00A736BD"/>
    <w:rsid w:val="00A742B6"/>
    <w:rsid w:val="00A7455C"/>
    <w:rsid w:val="00A75943"/>
    <w:rsid w:val="00A76533"/>
    <w:rsid w:val="00A77473"/>
    <w:rsid w:val="00A81189"/>
    <w:rsid w:val="00A81212"/>
    <w:rsid w:val="00A81230"/>
    <w:rsid w:val="00A814AB"/>
    <w:rsid w:val="00A81A6A"/>
    <w:rsid w:val="00A81D30"/>
    <w:rsid w:val="00A81E3D"/>
    <w:rsid w:val="00A81EE1"/>
    <w:rsid w:val="00A82845"/>
    <w:rsid w:val="00A82CAA"/>
    <w:rsid w:val="00A82E19"/>
    <w:rsid w:val="00A83362"/>
    <w:rsid w:val="00A84022"/>
    <w:rsid w:val="00A84298"/>
    <w:rsid w:val="00A84594"/>
    <w:rsid w:val="00A84928"/>
    <w:rsid w:val="00A85991"/>
    <w:rsid w:val="00A864DA"/>
    <w:rsid w:val="00A86FEF"/>
    <w:rsid w:val="00A901B0"/>
    <w:rsid w:val="00A90985"/>
    <w:rsid w:val="00A90A0F"/>
    <w:rsid w:val="00A91850"/>
    <w:rsid w:val="00A925C4"/>
    <w:rsid w:val="00A93A98"/>
    <w:rsid w:val="00A93C72"/>
    <w:rsid w:val="00A94324"/>
    <w:rsid w:val="00A94AA4"/>
    <w:rsid w:val="00A94D32"/>
    <w:rsid w:val="00A95856"/>
    <w:rsid w:val="00A95A26"/>
    <w:rsid w:val="00AA094C"/>
    <w:rsid w:val="00AA0A08"/>
    <w:rsid w:val="00AA1848"/>
    <w:rsid w:val="00AA2C66"/>
    <w:rsid w:val="00AA44BE"/>
    <w:rsid w:val="00AA4C78"/>
    <w:rsid w:val="00AA50E5"/>
    <w:rsid w:val="00AA510C"/>
    <w:rsid w:val="00AA56CC"/>
    <w:rsid w:val="00AA573F"/>
    <w:rsid w:val="00AA58F7"/>
    <w:rsid w:val="00AA5A6E"/>
    <w:rsid w:val="00AA63B5"/>
    <w:rsid w:val="00AA655F"/>
    <w:rsid w:val="00AA657E"/>
    <w:rsid w:val="00AA6851"/>
    <w:rsid w:val="00AA6B18"/>
    <w:rsid w:val="00AA7262"/>
    <w:rsid w:val="00AA7EBC"/>
    <w:rsid w:val="00AB00BA"/>
    <w:rsid w:val="00AB03E1"/>
    <w:rsid w:val="00AB08FF"/>
    <w:rsid w:val="00AB0CCC"/>
    <w:rsid w:val="00AB145C"/>
    <w:rsid w:val="00AB18D8"/>
    <w:rsid w:val="00AB1E8B"/>
    <w:rsid w:val="00AB201A"/>
    <w:rsid w:val="00AB2201"/>
    <w:rsid w:val="00AB27DC"/>
    <w:rsid w:val="00AB33DA"/>
    <w:rsid w:val="00AB4284"/>
    <w:rsid w:val="00AB45E3"/>
    <w:rsid w:val="00AB49D1"/>
    <w:rsid w:val="00AB5EE8"/>
    <w:rsid w:val="00AB610B"/>
    <w:rsid w:val="00AB6609"/>
    <w:rsid w:val="00AB677A"/>
    <w:rsid w:val="00AB67CD"/>
    <w:rsid w:val="00AB68A8"/>
    <w:rsid w:val="00AB6C03"/>
    <w:rsid w:val="00AB6FA9"/>
    <w:rsid w:val="00AB734A"/>
    <w:rsid w:val="00AC0649"/>
    <w:rsid w:val="00AC0C2A"/>
    <w:rsid w:val="00AC10A5"/>
    <w:rsid w:val="00AC1F69"/>
    <w:rsid w:val="00AC210B"/>
    <w:rsid w:val="00AC2C31"/>
    <w:rsid w:val="00AC32A5"/>
    <w:rsid w:val="00AC4626"/>
    <w:rsid w:val="00AC5149"/>
    <w:rsid w:val="00AC5F27"/>
    <w:rsid w:val="00AC6175"/>
    <w:rsid w:val="00AC658A"/>
    <w:rsid w:val="00AC6B1C"/>
    <w:rsid w:val="00AC70E7"/>
    <w:rsid w:val="00AD0A0F"/>
    <w:rsid w:val="00AD0FE8"/>
    <w:rsid w:val="00AD19CA"/>
    <w:rsid w:val="00AD35A6"/>
    <w:rsid w:val="00AD394A"/>
    <w:rsid w:val="00AD406D"/>
    <w:rsid w:val="00AD41D5"/>
    <w:rsid w:val="00AD465C"/>
    <w:rsid w:val="00AD4B99"/>
    <w:rsid w:val="00AD5BAB"/>
    <w:rsid w:val="00AD63DD"/>
    <w:rsid w:val="00AD69BD"/>
    <w:rsid w:val="00AD6BA9"/>
    <w:rsid w:val="00AD70CA"/>
    <w:rsid w:val="00AD750C"/>
    <w:rsid w:val="00AD7BA2"/>
    <w:rsid w:val="00AE0591"/>
    <w:rsid w:val="00AE14C9"/>
    <w:rsid w:val="00AE1534"/>
    <w:rsid w:val="00AE1604"/>
    <w:rsid w:val="00AE1692"/>
    <w:rsid w:val="00AE1E7E"/>
    <w:rsid w:val="00AE23C3"/>
    <w:rsid w:val="00AE2692"/>
    <w:rsid w:val="00AE2DD7"/>
    <w:rsid w:val="00AE3008"/>
    <w:rsid w:val="00AE36CF"/>
    <w:rsid w:val="00AE3C74"/>
    <w:rsid w:val="00AE40F2"/>
    <w:rsid w:val="00AE6111"/>
    <w:rsid w:val="00AE6DA8"/>
    <w:rsid w:val="00AE7958"/>
    <w:rsid w:val="00AE7D62"/>
    <w:rsid w:val="00AF072A"/>
    <w:rsid w:val="00AF0A3B"/>
    <w:rsid w:val="00AF17B5"/>
    <w:rsid w:val="00AF20E0"/>
    <w:rsid w:val="00AF26E9"/>
    <w:rsid w:val="00AF29A0"/>
    <w:rsid w:val="00AF3448"/>
    <w:rsid w:val="00AF3FB4"/>
    <w:rsid w:val="00AF4696"/>
    <w:rsid w:val="00AF48D9"/>
    <w:rsid w:val="00AF4F05"/>
    <w:rsid w:val="00AF529F"/>
    <w:rsid w:val="00AF54B9"/>
    <w:rsid w:val="00AF65E5"/>
    <w:rsid w:val="00AF73C7"/>
    <w:rsid w:val="00AF7B47"/>
    <w:rsid w:val="00B00C28"/>
    <w:rsid w:val="00B016FA"/>
    <w:rsid w:val="00B01B18"/>
    <w:rsid w:val="00B02542"/>
    <w:rsid w:val="00B028C5"/>
    <w:rsid w:val="00B02A9B"/>
    <w:rsid w:val="00B02B7B"/>
    <w:rsid w:val="00B03216"/>
    <w:rsid w:val="00B03250"/>
    <w:rsid w:val="00B0439F"/>
    <w:rsid w:val="00B0475C"/>
    <w:rsid w:val="00B047F7"/>
    <w:rsid w:val="00B0480E"/>
    <w:rsid w:val="00B05ED9"/>
    <w:rsid w:val="00B0687C"/>
    <w:rsid w:val="00B06B19"/>
    <w:rsid w:val="00B07CE2"/>
    <w:rsid w:val="00B106F9"/>
    <w:rsid w:val="00B10844"/>
    <w:rsid w:val="00B118C7"/>
    <w:rsid w:val="00B126FA"/>
    <w:rsid w:val="00B127B9"/>
    <w:rsid w:val="00B1297B"/>
    <w:rsid w:val="00B13841"/>
    <w:rsid w:val="00B13C1E"/>
    <w:rsid w:val="00B1492D"/>
    <w:rsid w:val="00B1509C"/>
    <w:rsid w:val="00B159BA"/>
    <w:rsid w:val="00B15E66"/>
    <w:rsid w:val="00B16FC8"/>
    <w:rsid w:val="00B17634"/>
    <w:rsid w:val="00B208B4"/>
    <w:rsid w:val="00B20E42"/>
    <w:rsid w:val="00B22650"/>
    <w:rsid w:val="00B22E0C"/>
    <w:rsid w:val="00B22E57"/>
    <w:rsid w:val="00B238BC"/>
    <w:rsid w:val="00B23CFD"/>
    <w:rsid w:val="00B23DF9"/>
    <w:rsid w:val="00B240B9"/>
    <w:rsid w:val="00B24309"/>
    <w:rsid w:val="00B24F17"/>
    <w:rsid w:val="00B25198"/>
    <w:rsid w:val="00B253C6"/>
    <w:rsid w:val="00B25755"/>
    <w:rsid w:val="00B26CB4"/>
    <w:rsid w:val="00B27AC6"/>
    <w:rsid w:val="00B304BE"/>
    <w:rsid w:val="00B310BB"/>
    <w:rsid w:val="00B316DB"/>
    <w:rsid w:val="00B31C65"/>
    <w:rsid w:val="00B31DE9"/>
    <w:rsid w:val="00B32BED"/>
    <w:rsid w:val="00B32C69"/>
    <w:rsid w:val="00B32DF5"/>
    <w:rsid w:val="00B33005"/>
    <w:rsid w:val="00B338FD"/>
    <w:rsid w:val="00B341B8"/>
    <w:rsid w:val="00B34DBC"/>
    <w:rsid w:val="00B362C8"/>
    <w:rsid w:val="00B36F31"/>
    <w:rsid w:val="00B370D5"/>
    <w:rsid w:val="00B37990"/>
    <w:rsid w:val="00B37B15"/>
    <w:rsid w:val="00B40540"/>
    <w:rsid w:val="00B40D12"/>
    <w:rsid w:val="00B411F9"/>
    <w:rsid w:val="00B41F0D"/>
    <w:rsid w:val="00B43296"/>
    <w:rsid w:val="00B4329A"/>
    <w:rsid w:val="00B4392C"/>
    <w:rsid w:val="00B43D94"/>
    <w:rsid w:val="00B44C8D"/>
    <w:rsid w:val="00B44F32"/>
    <w:rsid w:val="00B455F2"/>
    <w:rsid w:val="00B45BF1"/>
    <w:rsid w:val="00B45C6E"/>
    <w:rsid w:val="00B45D41"/>
    <w:rsid w:val="00B47511"/>
    <w:rsid w:val="00B475FF"/>
    <w:rsid w:val="00B50374"/>
    <w:rsid w:val="00B504AF"/>
    <w:rsid w:val="00B5074A"/>
    <w:rsid w:val="00B5133B"/>
    <w:rsid w:val="00B51CEA"/>
    <w:rsid w:val="00B51E46"/>
    <w:rsid w:val="00B51FA8"/>
    <w:rsid w:val="00B52874"/>
    <w:rsid w:val="00B52F9C"/>
    <w:rsid w:val="00B53C46"/>
    <w:rsid w:val="00B53DCB"/>
    <w:rsid w:val="00B54BB3"/>
    <w:rsid w:val="00B5551A"/>
    <w:rsid w:val="00B55B77"/>
    <w:rsid w:val="00B56317"/>
    <w:rsid w:val="00B56953"/>
    <w:rsid w:val="00B577C7"/>
    <w:rsid w:val="00B57F53"/>
    <w:rsid w:val="00B60D5F"/>
    <w:rsid w:val="00B61471"/>
    <w:rsid w:val="00B62657"/>
    <w:rsid w:val="00B62E2F"/>
    <w:rsid w:val="00B6377A"/>
    <w:rsid w:val="00B65B78"/>
    <w:rsid w:val="00B65E03"/>
    <w:rsid w:val="00B65F7B"/>
    <w:rsid w:val="00B6680A"/>
    <w:rsid w:val="00B67439"/>
    <w:rsid w:val="00B6773B"/>
    <w:rsid w:val="00B67A77"/>
    <w:rsid w:val="00B7093E"/>
    <w:rsid w:val="00B70A2A"/>
    <w:rsid w:val="00B723F0"/>
    <w:rsid w:val="00B72C2A"/>
    <w:rsid w:val="00B72FD2"/>
    <w:rsid w:val="00B730EF"/>
    <w:rsid w:val="00B7344F"/>
    <w:rsid w:val="00B7346B"/>
    <w:rsid w:val="00B73765"/>
    <w:rsid w:val="00B74E8E"/>
    <w:rsid w:val="00B755C7"/>
    <w:rsid w:val="00B75C36"/>
    <w:rsid w:val="00B75E30"/>
    <w:rsid w:val="00B75E41"/>
    <w:rsid w:val="00B7602F"/>
    <w:rsid w:val="00B762B1"/>
    <w:rsid w:val="00B76825"/>
    <w:rsid w:val="00B77729"/>
    <w:rsid w:val="00B77D36"/>
    <w:rsid w:val="00B804B2"/>
    <w:rsid w:val="00B81B4C"/>
    <w:rsid w:val="00B81D75"/>
    <w:rsid w:val="00B81FCE"/>
    <w:rsid w:val="00B82159"/>
    <w:rsid w:val="00B82801"/>
    <w:rsid w:val="00B82FAF"/>
    <w:rsid w:val="00B83102"/>
    <w:rsid w:val="00B83FFB"/>
    <w:rsid w:val="00B84797"/>
    <w:rsid w:val="00B859D6"/>
    <w:rsid w:val="00B85DFE"/>
    <w:rsid w:val="00B85F36"/>
    <w:rsid w:val="00B86855"/>
    <w:rsid w:val="00B87190"/>
    <w:rsid w:val="00B87333"/>
    <w:rsid w:val="00B87646"/>
    <w:rsid w:val="00B91AAB"/>
    <w:rsid w:val="00B91D5E"/>
    <w:rsid w:val="00B92098"/>
    <w:rsid w:val="00B927CC"/>
    <w:rsid w:val="00B93B58"/>
    <w:rsid w:val="00B9454C"/>
    <w:rsid w:val="00B94592"/>
    <w:rsid w:val="00B94782"/>
    <w:rsid w:val="00B949A4"/>
    <w:rsid w:val="00B94DC1"/>
    <w:rsid w:val="00B94DFF"/>
    <w:rsid w:val="00B94EAA"/>
    <w:rsid w:val="00B952EF"/>
    <w:rsid w:val="00B95CA8"/>
    <w:rsid w:val="00B96499"/>
    <w:rsid w:val="00B967E4"/>
    <w:rsid w:val="00B96997"/>
    <w:rsid w:val="00BA0DD6"/>
    <w:rsid w:val="00BA1AEB"/>
    <w:rsid w:val="00BA1F58"/>
    <w:rsid w:val="00BA1FA8"/>
    <w:rsid w:val="00BA239D"/>
    <w:rsid w:val="00BA30EC"/>
    <w:rsid w:val="00BA49D0"/>
    <w:rsid w:val="00BA4A58"/>
    <w:rsid w:val="00BA4AA5"/>
    <w:rsid w:val="00BA4AEF"/>
    <w:rsid w:val="00BA5162"/>
    <w:rsid w:val="00BA5216"/>
    <w:rsid w:val="00BA5606"/>
    <w:rsid w:val="00BA681F"/>
    <w:rsid w:val="00BA6F2E"/>
    <w:rsid w:val="00BA7416"/>
    <w:rsid w:val="00BA75C0"/>
    <w:rsid w:val="00BB0B9B"/>
    <w:rsid w:val="00BB23AE"/>
    <w:rsid w:val="00BB266D"/>
    <w:rsid w:val="00BB3103"/>
    <w:rsid w:val="00BB31C0"/>
    <w:rsid w:val="00BB323F"/>
    <w:rsid w:val="00BB36B4"/>
    <w:rsid w:val="00BB378A"/>
    <w:rsid w:val="00BB395E"/>
    <w:rsid w:val="00BB4279"/>
    <w:rsid w:val="00BB45BB"/>
    <w:rsid w:val="00BB4B2B"/>
    <w:rsid w:val="00BB4FA9"/>
    <w:rsid w:val="00BB5ECB"/>
    <w:rsid w:val="00BB6092"/>
    <w:rsid w:val="00BB682E"/>
    <w:rsid w:val="00BB701F"/>
    <w:rsid w:val="00BB76D3"/>
    <w:rsid w:val="00BC025F"/>
    <w:rsid w:val="00BC05BD"/>
    <w:rsid w:val="00BC1C34"/>
    <w:rsid w:val="00BC1E32"/>
    <w:rsid w:val="00BC3156"/>
    <w:rsid w:val="00BC322B"/>
    <w:rsid w:val="00BC35DB"/>
    <w:rsid w:val="00BC362B"/>
    <w:rsid w:val="00BC46FC"/>
    <w:rsid w:val="00BC50F9"/>
    <w:rsid w:val="00BC564B"/>
    <w:rsid w:val="00BC6573"/>
    <w:rsid w:val="00BC657A"/>
    <w:rsid w:val="00BC6F21"/>
    <w:rsid w:val="00BC7846"/>
    <w:rsid w:val="00BD0C50"/>
    <w:rsid w:val="00BD156E"/>
    <w:rsid w:val="00BD2CF1"/>
    <w:rsid w:val="00BD2E71"/>
    <w:rsid w:val="00BD2F4B"/>
    <w:rsid w:val="00BD3324"/>
    <w:rsid w:val="00BD390C"/>
    <w:rsid w:val="00BD42FC"/>
    <w:rsid w:val="00BD4FC2"/>
    <w:rsid w:val="00BD70A5"/>
    <w:rsid w:val="00BD70C3"/>
    <w:rsid w:val="00BD7284"/>
    <w:rsid w:val="00BD7A60"/>
    <w:rsid w:val="00BE013A"/>
    <w:rsid w:val="00BE2290"/>
    <w:rsid w:val="00BE231F"/>
    <w:rsid w:val="00BE281E"/>
    <w:rsid w:val="00BE352D"/>
    <w:rsid w:val="00BE3ABA"/>
    <w:rsid w:val="00BE466A"/>
    <w:rsid w:val="00BE4F35"/>
    <w:rsid w:val="00BE5BE5"/>
    <w:rsid w:val="00BE647C"/>
    <w:rsid w:val="00BE7D89"/>
    <w:rsid w:val="00BF0090"/>
    <w:rsid w:val="00BF0AE2"/>
    <w:rsid w:val="00BF0D0C"/>
    <w:rsid w:val="00BF12AC"/>
    <w:rsid w:val="00BF1693"/>
    <w:rsid w:val="00BF1ABC"/>
    <w:rsid w:val="00BF23A7"/>
    <w:rsid w:val="00BF44D9"/>
    <w:rsid w:val="00BF4939"/>
    <w:rsid w:val="00BF600C"/>
    <w:rsid w:val="00BF6794"/>
    <w:rsid w:val="00BF76DB"/>
    <w:rsid w:val="00BF7D6D"/>
    <w:rsid w:val="00BF7DC8"/>
    <w:rsid w:val="00C00084"/>
    <w:rsid w:val="00C00364"/>
    <w:rsid w:val="00C0054E"/>
    <w:rsid w:val="00C007D3"/>
    <w:rsid w:val="00C009D5"/>
    <w:rsid w:val="00C01176"/>
    <w:rsid w:val="00C0357B"/>
    <w:rsid w:val="00C0379E"/>
    <w:rsid w:val="00C03863"/>
    <w:rsid w:val="00C03890"/>
    <w:rsid w:val="00C03D66"/>
    <w:rsid w:val="00C03FE0"/>
    <w:rsid w:val="00C041A7"/>
    <w:rsid w:val="00C05065"/>
    <w:rsid w:val="00C06668"/>
    <w:rsid w:val="00C06EA4"/>
    <w:rsid w:val="00C0700E"/>
    <w:rsid w:val="00C07D07"/>
    <w:rsid w:val="00C11518"/>
    <w:rsid w:val="00C1205B"/>
    <w:rsid w:val="00C131F1"/>
    <w:rsid w:val="00C1348C"/>
    <w:rsid w:val="00C13615"/>
    <w:rsid w:val="00C13CED"/>
    <w:rsid w:val="00C1477A"/>
    <w:rsid w:val="00C14C22"/>
    <w:rsid w:val="00C14C55"/>
    <w:rsid w:val="00C15263"/>
    <w:rsid w:val="00C16AE5"/>
    <w:rsid w:val="00C1774E"/>
    <w:rsid w:val="00C17ABC"/>
    <w:rsid w:val="00C2045A"/>
    <w:rsid w:val="00C20E52"/>
    <w:rsid w:val="00C21120"/>
    <w:rsid w:val="00C214F7"/>
    <w:rsid w:val="00C219F1"/>
    <w:rsid w:val="00C2218A"/>
    <w:rsid w:val="00C23159"/>
    <w:rsid w:val="00C237CE"/>
    <w:rsid w:val="00C24E49"/>
    <w:rsid w:val="00C24F43"/>
    <w:rsid w:val="00C25507"/>
    <w:rsid w:val="00C256FC"/>
    <w:rsid w:val="00C259FD"/>
    <w:rsid w:val="00C26001"/>
    <w:rsid w:val="00C263BD"/>
    <w:rsid w:val="00C26F6F"/>
    <w:rsid w:val="00C27733"/>
    <w:rsid w:val="00C27996"/>
    <w:rsid w:val="00C3121F"/>
    <w:rsid w:val="00C31945"/>
    <w:rsid w:val="00C31AAD"/>
    <w:rsid w:val="00C31D54"/>
    <w:rsid w:val="00C32F89"/>
    <w:rsid w:val="00C33ED9"/>
    <w:rsid w:val="00C35506"/>
    <w:rsid w:val="00C35DCA"/>
    <w:rsid w:val="00C35E2C"/>
    <w:rsid w:val="00C36005"/>
    <w:rsid w:val="00C364A0"/>
    <w:rsid w:val="00C37588"/>
    <w:rsid w:val="00C376FC"/>
    <w:rsid w:val="00C40E93"/>
    <w:rsid w:val="00C4200C"/>
    <w:rsid w:val="00C42EE7"/>
    <w:rsid w:val="00C43A78"/>
    <w:rsid w:val="00C4401F"/>
    <w:rsid w:val="00C44814"/>
    <w:rsid w:val="00C464F4"/>
    <w:rsid w:val="00C4704F"/>
    <w:rsid w:val="00C4737E"/>
    <w:rsid w:val="00C47DF5"/>
    <w:rsid w:val="00C50123"/>
    <w:rsid w:val="00C50506"/>
    <w:rsid w:val="00C50A56"/>
    <w:rsid w:val="00C50C4F"/>
    <w:rsid w:val="00C51E22"/>
    <w:rsid w:val="00C52D2F"/>
    <w:rsid w:val="00C53069"/>
    <w:rsid w:val="00C53633"/>
    <w:rsid w:val="00C53FC2"/>
    <w:rsid w:val="00C55969"/>
    <w:rsid w:val="00C559B2"/>
    <w:rsid w:val="00C55C0D"/>
    <w:rsid w:val="00C5655A"/>
    <w:rsid w:val="00C56A7B"/>
    <w:rsid w:val="00C56AF7"/>
    <w:rsid w:val="00C57026"/>
    <w:rsid w:val="00C57C76"/>
    <w:rsid w:val="00C57E1C"/>
    <w:rsid w:val="00C60ABD"/>
    <w:rsid w:val="00C60AD3"/>
    <w:rsid w:val="00C62396"/>
    <w:rsid w:val="00C65E4E"/>
    <w:rsid w:val="00C663AE"/>
    <w:rsid w:val="00C6659C"/>
    <w:rsid w:val="00C6688F"/>
    <w:rsid w:val="00C66E6E"/>
    <w:rsid w:val="00C718E9"/>
    <w:rsid w:val="00C71F08"/>
    <w:rsid w:val="00C71F70"/>
    <w:rsid w:val="00C725E7"/>
    <w:rsid w:val="00C7374E"/>
    <w:rsid w:val="00C73944"/>
    <w:rsid w:val="00C73E25"/>
    <w:rsid w:val="00C73E53"/>
    <w:rsid w:val="00C73FA1"/>
    <w:rsid w:val="00C74ECA"/>
    <w:rsid w:val="00C76131"/>
    <w:rsid w:val="00C766D3"/>
    <w:rsid w:val="00C77080"/>
    <w:rsid w:val="00C77ED6"/>
    <w:rsid w:val="00C812AC"/>
    <w:rsid w:val="00C818D6"/>
    <w:rsid w:val="00C81EAB"/>
    <w:rsid w:val="00C835BD"/>
    <w:rsid w:val="00C846C3"/>
    <w:rsid w:val="00C84FA2"/>
    <w:rsid w:val="00C855A3"/>
    <w:rsid w:val="00C868EE"/>
    <w:rsid w:val="00C8694A"/>
    <w:rsid w:val="00C878A2"/>
    <w:rsid w:val="00C900EA"/>
    <w:rsid w:val="00C91321"/>
    <w:rsid w:val="00C9164E"/>
    <w:rsid w:val="00C91EA9"/>
    <w:rsid w:val="00C91F7F"/>
    <w:rsid w:val="00C92427"/>
    <w:rsid w:val="00C92EA6"/>
    <w:rsid w:val="00C933ED"/>
    <w:rsid w:val="00C94123"/>
    <w:rsid w:val="00C94483"/>
    <w:rsid w:val="00C94682"/>
    <w:rsid w:val="00C94B03"/>
    <w:rsid w:val="00C94FB1"/>
    <w:rsid w:val="00C953A9"/>
    <w:rsid w:val="00C954B8"/>
    <w:rsid w:val="00C95D19"/>
    <w:rsid w:val="00C97462"/>
    <w:rsid w:val="00C97C42"/>
    <w:rsid w:val="00CA0338"/>
    <w:rsid w:val="00CA0B20"/>
    <w:rsid w:val="00CA0CB4"/>
    <w:rsid w:val="00CA139D"/>
    <w:rsid w:val="00CA1FD1"/>
    <w:rsid w:val="00CA2190"/>
    <w:rsid w:val="00CA340C"/>
    <w:rsid w:val="00CA3BD5"/>
    <w:rsid w:val="00CA40F3"/>
    <w:rsid w:val="00CA4B12"/>
    <w:rsid w:val="00CA533A"/>
    <w:rsid w:val="00CA618A"/>
    <w:rsid w:val="00CA6EBA"/>
    <w:rsid w:val="00CA7495"/>
    <w:rsid w:val="00CA7AFA"/>
    <w:rsid w:val="00CB0166"/>
    <w:rsid w:val="00CB0607"/>
    <w:rsid w:val="00CB1822"/>
    <w:rsid w:val="00CB2B04"/>
    <w:rsid w:val="00CB2E34"/>
    <w:rsid w:val="00CB2E8F"/>
    <w:rsid w:val="00CB39A4"/>
    <w:rsid w:val="00CB41C0"/>
    <w:rsid w:val="00CB4214"/>
    <w:rsid w:val="00CB435D"/>
    <w:rsid w:val="00CB4DB1"/>
    <w:rsid w:val="00CB64E1"/>
    <w:rsid w:val="00CB66BF"/>
    <w:rsid w:val="00CB7C06"/>
    <w:rsid w:val="00CB7FF7"/>
    <w:rsid w:val="00CC07F1"/>
    <w:rsid w:val="00CC124B"/>
    <w:rsid w:val="00CC2711"/>
    <w:rsid w:val="00CC28BE"/>
    <w:rsid w:val="00CC2B20"/>
    <w:rsid w:val="00CC2FCA"/>
    <w:rsid w:val="00CC2FE4"/>
    <w:rsid w:val="00CC4D1A"/>
    <w:rsid w:val="00CC5051"/>
    <w:rsid w:val="00CC600F"/>
    <w:rsid w:val="00CC631D"/>
    <w:rsid w:val="00CC6D55"/>
    <w:rsid w:val="00CC6E2D"/>
    <w:rsid w:val="00CC70D5"/>
    <w:rsid w:val="00CC7A8B"/>
    <w:rsid w:val="00CC7E93"/>
    <w:rsid w:val="00CD25B2"/>
    <w:rsid w:val="00CD25DD"/>
    <w:rsid w:val="00CD3209"/>
    <w:rsid w:val="00CD362B"/>
    <w:rsid w:val="00CD36C9"/>
    <w:rsid w:val="00CD3E37"/>
    <w:rsid w:val="00CD44A2"/>
    <w:rsid w:val="00CD467F"/>
    <w:rsid w:val="00CD4CA0"/>
    <w:rsid w:val="00CD547C"/>
    <w:rsid w:val="00CD5C69"/>
    <w:rsid w:val="00CD5D4E"/>
    <w:rsid w:val="00CD63AF"/>
    <w:rsid w:val="00CD6440"/>
    <w:rsid w:val="00CD65C6"/>
    <w:rsid w:val="00CD701F"/>
    <w:rsid w:val="00CD7BD1"/>
    <w:rsid w:val="00CD7D6D"/>
    <w:rsid w:val="00CE06DC"/>
    <w:rsid w:val="00CE0CB9"/>
    <w:rsid w:val="00CE10D0"/>
    <w:rsid w:val="00CE1323"/>
    <w:rsid w:val="00CE15AE"/>
    <w:rsid w:val="00CE1B51"/>
    <w:rsid w:val="00CE1BE0"/>
    <w:rsid w:val="00CE250C"/>
    <w:rsid w:val="00CE2E75"/>
    <w:rsid w:val="00CE3AE3"/>
    <w:rsid w:val="00CE408F"/>
    <w:rsid w:val="00CE44FF"/>
    <w:rsid w:val="00CE46D5"/>
    <w:rsid w:val="00CE4774"/>
    <w:rsid w:val="00CE4A43"/>
    <w:rsid w:val="00CE4D58"/>
    <w:rsid w:val="00CE4EAC"/>
    <w:rsid w:val="00CE5C88"/>
    <w:rsid w:val="00CE6639"/>
    <w:rsid w:val="00CE6CD5"/>
    <w:rsid w:val="00CE703C"/>
    <w:rsid w:val="00CF006D"/>
    <w:rsid w:val="00CF133E"/>
    <w:rsid w:val="00CF1DFE"/>
    <w:rsid w:val="00CF4008"/>
    <w:rsid w:val="00CF5A17"/>
    <w:rsid w:val="00CF5B78"/>
    <w:rsid w:val="00CF5EB8"/>
    <w:rsid w:val="00CF60A3"/>
    <w:rsid w:val="00CF759A"/>
    <w:rsid w:val="00CF7978"/>
    <w:rsid w:val="00CF7DBD"/>
    <w:rsid w:val="00D01404"/>
    <w:rsid w:val="00D015F2"/>
    <w:rsid w:val="00D01766"/>
    <w:rsid w:val="00D01DBB"/>
    <w:rsid w:val="00D02103"/>
    <w:rsid w:val="00D041F6"/>
    <w:rsid w:val="00D059DE"/>
    <w:rsid w:val="00D06605"/>
    <w:rsid w:val="00D07205"/>
    <w:rsid w:val="00D07287"/>
    <w:rsid w:val="00D1061F"/>
    <w:rsid w:val="00D1062E"/>
    <w:rsid w:val="00D11896"/>
    <w:rsid w:val="00D12A4D"/>
    <w:rsid w:val="00D13024"/>
    <w:rsid w:val="00D136EF"/>
    <w:rsid w:val="00D156B4"/>
    <w:rsid w:val="00D15877"/>
    <w:rsid w:val="00D15959"/>
    <w:rsid w:val="00D1597C"/>
    <w:rsid w:val="00D164B8"/>
    <w:rsid w:val="00D16B6C"/>
    <w:rsid w:val="00D17627"/>
    <w:rsid w:val="00D177FD"/>
    <w:rsid w:val="00D17B28"/>
    <w:rsid w:val="00D20A7C"/>
    <w:rsid w:val="00D21153"/>
    <w:rsid w:val="00D2163D"/>
    <w:rsid w:val="00D22A06"/>
    <w:rsid w:val="00D23EDD"/>
    <w:rsid w:val="00D23FEC"/>
    <w:rsid w:val="00D24017"/>
    <w:rsid w:val="00D24021"/>
    <w:rsid w:val="00D24188"/>
    <w:rsid w:val="00D252F3"/>
    <w:rsid w:val="00D25E01"/>
    <w:rsid w:val="00D25E15"/>
    <w:rsid w:val="00D267FD"/>
    <w:rsid w:val="00D26D6F"/>
    <w:rsid w:val="00D27B27"/>
    <w:rsid w:val="00D30740"/>
    <w:rsid w:val="00D31485"/>
    <w:rsid w:val="00D3206F"/>
    <w:rsid w:val="00D32F60"/>
    <w:rsid w:val="00D33702"/>
    <w:rsid w:val="00D33B7E"/>
    <w:rsid w:val="00D351D9"/>
    <w:rsid w:val="00D35814"/>
    <w:rsid w:val="00D3595A"/>
    <w:rsid w:val="00D362F7"/>
    <w:rsid w:val="00D364B7"/>
    <w:rsid w:val="00D36E97"/>
    <w:rsid w:val="00D3731F"/>
    <w:rsid w:val="00D402BF"/>
    <w:rsid w:val="00D4053C"/>
    <w:rsid w:val="00D412DC"/>
    <w:rsid w:val="00D416D1"/>
    <w:rsid w:val="00D41886"/>
    <w:rsid w:val="00D4198F"/>
    <w:rsid w:val="00D42513"/>
    <w:rsid w:val="00D434BF"/>
    <w:rsid w:val="00D437DE"/>
    <w:rsid w:val="00D44073"/>
    <w:rsid w:val="00D451DA"/>
    <w:rsid w:val="00D470C7"/>
    <w:rsid w:val="00D47351"/>
    <w:rsid w:val="00D50451"/>
    <w:rsid w:val="00D5098B"/>
    <w:rsid w:val="00D5108B"/>
    <w:rsid w:val="00D510B3"/>
    <w:rsid w:val="00D51139"/>
    <w:rsid w:val="00D5139E"/>
    <w:rsid w:val="00D51409"/>
    <w:rsid w:val="00D516DD"/>
    <w:rsid w:val="00D51954"/>
    <w:rsid w:val="00D51C6B"/>
    <w:rsid w:val="00D51E79"/>
    <w:rsid w:val="00D52FC8"/>
    <w:rsid w:val="00D53B60"/>
    <w:rsid w:val="00D54289"/>
    <w:rsid w:val="00D54731"/>
    <w:rsid w:val="00D550CF"/>
    <w:rsid w:val="00D55205"/>
    <w:rsid w:val="00D552D3"/>
    <w:rsid w:val="00D558A5"/>
    <w:rsid w:val="00D571FE"/>
    <w:rsid w:val="00D576D5"/>
    <w:rsid w:val="00D579D5"/>
    <w:rsid w:val="00D57D2D"/>
    <w:rsid w:val="00D57D9C"/>
    <w:rsid w:val="00D604FC"/>
    <w:rsid w:val="00D60655"/>
    <w:rsid w:val="00D60813"/>
    <w:rsid w:val="00D60EA3"/>
    <w:rsid w:val="00D61302"/>
    <w:rsid w:val="00D6159A"/>
    <w:rsid w:val="00D61784"/>
    <w:rsid w:val="00D617F6"/>
    <w:rsid w:val="00D618A2"/>
    <w:rsid w:val="00D61B8B"/>
    <w:rsid w:val="00D6247A"/>
    <w:rsid w:val="00D62902"/>
    <w:rsid w:val="00D645BC"/>
    <w:rsid w:val="00D64730"/>
    <w:rsid w:val="00D64818"/>
    <w:rsid w:val="00D6517F"/>
    <w:rsid w:val="00D65632"/>
    <w:rsid w:val="00D65962"/>
    <w:rsid w:val="00D65AE4"/>
    <w:rsid w:val="00D66EBC"/>
    <w:rsid w:val="00D6719F"/>
    <w:rsid w:val="00D70169"/>
    <w:rsid w:val="00D702C0"/>
    <w:rsid w:val="00D71280"/>
    <w:rsid w:val="00D71811"/>
    <w:rsid w:val="00D7198D"/>
    <w:rsid w:val="00D71A58"/>
    <w:rsid w:val="00D71F0E"/>
    <w:rsid w:val="00D7247F"/>
    <w:rsid w:val="00D72916"/>
    <w:rsid w:val="00D72A0A"/>
    <w:rsid w:val="00D72A98"/>
    <w:rsid w:val="00D72DB8"/>
    <w:rsid w:val="00D7393D"/>
    <w:rsid w:val="00D7561D"/>
    <w:rsid w:val="00D757CB"/>
    <w:rsid w:val="00D760C1"/>
    <w:rsid w:val="00D76BA5"/>
    <w:rsid w:val="00D7721F"/>
    <w:rsid w:val="00D77290"/>
    <w:rsid w:val="00D7762E"/>
    <w:rsid w:val="00D77D3B"/>
    <w:rsid w:val="00D8146F"/>
    <w:rsid w:val="00D81A81"/>
    <w:rsid w:val="00D81B9F"/>
    <w:rsid w:val="00D823DD"/>
    <w:rsid w:val="00D8289D"/>
    <w:rsid w:val="00D829B9"/>
    <w:rsid w:val="00D84493"/>
    <w:rsid w:val="00D85379"/>
    <w:rsid w:val="00D85785"/>
    <w:rsid w:val="00D85961"/>
    <w:rsid w:val="00D87A0F"/>
    <w:rsid w:val="00D87D35"/>
    <w:rsid w:val="00D87F25"/>
    <w:rsid w:val="00D900B8"/>
    <w:rsid w:val="00D9074F"/>
    <w:rsid w:val="00D912FD"/>
    <w:rsid w:val="00D91D93"/>
    <w:rsid w:val="00D92400"/>
    <w:rsid w:val="00D928D2"/>
    <w:rsid w:val="00D92D8C"/>
    <w:rsid w:val="00D92E4A"/>
    <w:rsid w:val="00D931D2"/>
    <w:rsid w:val="00D956BF"/>
    <w:rsid w:val="00D966E7"/>
    <w:rsid w:val="00D97A27"/>
    <w:rsid w:val="00DA014F"/>
    <w:rsid w:val="00DA113D"/>
    <w:rsid w:val="00DA181E"/>
    <w:rsid w:val="00DA2C80"/>
    <w:rsid w:val="00DA2FAC"/>
    <w:rsid w:val="00DA31F4"/>
    <w:rsid w:val="00DA33F0"/>
    <w:rsid w:val="00DA3591"/>
    <w:rsid w:val="00DA4355"/>
    <w:rsid w:val="00DA45EF"/>
    <w:rsid w:val="00DA4847"/>
    <w:rsid w:val="00DA4934"/>
    <w:rsid w:val="00DA5356"/>
    <w:rsid w:val="00DA5411"/>
    <w:rsid w:val="00DA5C7E"/>
    <w:rsid w:val="00DA5EA0"/>
    <w:rsid w:val="00DA79FA"/>
    <w:rsid w:val="00DB1D89"/>
    <w:rsid w:val="00DB2A5B"/>
    <w:rsid w:val="00DB312D"/>
    <w:rsid w:val="00DB3225"/>
    <w:rsid w:val="00DB3EF4"/>
    <w:rsid w:val="00DB4B06"/>
    <w:rsid w:val="00DB4F18"/>
    <w:rsid w:val="00DB54C7"/>
    <w:rsid w:val="00DB636F"/>
    <w:rsid w:val="00DB67A8"/>
    <w:rsid w:val="00DB742A"/>
    <w:rsid w:val="00DB77E9"/>
    <w:rsid w:val="00DB7910"/>
    <w:rsid w:val="00DC02AC"/>
    <w:rsid w:val="00DC0B17"/>
    <w:rsid w:val="00DC0F8B"/>
    <w:rsid w:val="00DC194C"/>
    <w:rsid w:val="00DC22A5"/>
    <w:rsid w:val="00DC2516"/>
    <w:rsid w:val="00DC2F15"/>
    <w:rsid w:val="00DC3BE6"/>
    <w:rsid w:val="00DC4712"/>
    <w:rsid w:val="00DC5816"/>
    <w:rsid w:val="00DC5B2F"/>
    <w:rsid w:val="00DC5E79"/>
    <w:rsid w:val="00DC5F03"/>
    <w:rsid w:val="00DC6DCB"/>
    <w:rsid w:val="00DC77A4"/>
    <w:rsid w:val="00DC77D2"/>
    <w:rsid w:val="00DC7898"/>
    <w:rsid w:val="00DC7C2B"/>
    <w:rsid w:val="00DD1EB8"/>
    <w:rsid w:val="00DD23C6"/>
    <w:rsid w:val="00DD3555"/>
    <w:rsid w:val="00DD4211"/>
    <w:rsid w:val="00DD461C"/>
    <w:rsid w:val="00DD4CB9"/>
    <w:rsid w:val="00DD5E0F"/>
    <w:rsid w:val="00DD7949"/>
    <w:rsid w:val="00DE0138"/>
    <w:rsid w:val="00DE2773"/>
    <w:rsid w:val="00DE2EF2"/>
    <w:rsid w:val="00DE32EC"/>
    <w:rsid w:val="00DE3CE1"/>
    <w:rsid w:val="00DE3FCE"/>
    <w:rsid w:val="00DE53DB"/>
    <w:rsid w:val="00DE7081"/>
    <w:rsid w:val="00DE7107"/>
    <w:rsid w:val="00DE7B5E"/>
    <w:rsid w:val="00DE7CC1"/>
    <w:rsid w:val="00DE7EE9"/>
    <w:rsid w:val="00DF020D"/>
    <w:rsid w:val="00DF16D2"/>
    <w:rsid w:val="00DF1CA9"/>
    <w:rsid w:val="00DF2072"/>
    <w:rsid w:val="00DF23E2"/>
    <w:rsid w:val="00DF3370"/>
    <w:rsid w:val="00DF37CD"/>
    <w:rsid w:val="00DF44BB"/>
    <w:rsid w:val="00DF59D6"/>
    <w:rsid w:val="00DF6567"/>
    <w:rsid w:val="00DF67D1"/>
    <w:rsid w:val="00DF7C2E"/>
    <w:rsid w:val="00E00B65"/>
    <w:rsid w:val="00E00EE5"/>
    <w:rsid w:val="00E01772"/>
    <w:rsid w:val="00E02108"/>
    <w:rsid w:val="00E02FDE"/>
    <w:rsid w:val="00E03F8E"/>
    <w:rsid w:val="00E043DC"/>
    <w:rsid w:val="00E054CA"/>
    <w:rsid w:val="00E05645"/>
    <w:rsid w:val="00E05720"/>
    <w:rsid w:val="00E05CE0"/>
    <w:rsid w:val="00E061AC"/>
    <w:rsid w:val="00E064E9"/>
    <w:rsid w:val="00E06DD5"/>
    <w:rsid w:val="00E074CD"/>
    <w:rsid w:val="00E104D6"/>
    <w:rsid w:val="00E10C39"/>
    <w:rsid w:val="00E10D3B"/>
    <w:rsid w:val="00E11313"/>
    <w:rsid w:val="00E11710"/>
    <w:rsid w:val="00E11C0F"/>
    <w:rsid w:val="00E127FB"/>
    <w:rsid w:val="00E12B06"/>
    <w:rsid w:val="00E12CB9"/>
    <w:rsid w:val="00E1380E"/>
    <w:rsid w:val="00E13FE1"/>
    <w:rsid w:val="00E15D99"/>
    <w:rsid w:val="00E17612"/>
    <w:rsid w:val="00E17C11"/>
    <w:rsid w:val="00E2327D"/>
    <w:rsid w:val="00E233E9"/>
    <w:rsid w:val="00E24DFF"/>
    <w:rsid w:val="00E25490"/>
    <w:rsid w:val="00E25FCF"/>
    <w:rsid w:val="00E263DD"/>
    <w:rsid w:val="00E270EB"/>
    <w:rsid w:val="00E27835"/>
    <w:rsid w:val="00E303DE"/>
    <w:rsid w:val="00E304A3"/>
    <w:rsid w:val="00E30EE7"/>
    <w:rsid w:val="00E314B9"/>
    <w:rsid w:val="00E314FF"/>
    <w:rsid w:val="00E318DB"/>
    <w:rsid w:val="00E31CAD"/>
    <w:rsid w:val="00E32E44"/>
    <w:rsid w:val="00E33160"/>
    <w:rsid w:val="00E332F8"/>
    <w:rsid w:val="00E33334"/>
    <w:rsid w:val="00E33412"/>
    <w:rsid w:val="00E349D1"/>
    <w:rsid w:val="00E34C27"/>
    <w:rsid w:val="00E35467"/>
    <w:rsid w:val="00E37055"/>
    <w:rsid w:val="00E3751F"/>
    <w:rsid w:val="00E378F3"/>
    <w:rsid w:val="00E37AF3"/>
    <w:rsid w:val="00E4122C"/>
    <w:rsid w:val="00E413AA"/>
    <w:rsid w:val="00E41445"/>
    <w:rsid w:val="00E41825"/>
    <w:rsid w:val="00E42045"/>
    <w:rsid w:val="00E42731"/>
    <w:rsid w:val="00E43016"/>
    <w:rsid w:val="00E43A96"/>
    <w:rsid w:val="00E43E7F"/>
    <w:rsid w:val="00E43F87"/>
    <w:rsid w:val="00E44318"/>
    <w:rsid w:val="00E471C0"/>
    <w:rsid w:val="00E4743F"/>
    <w:rsid w:val="00E4750A"/>
    <w:rsid w:val="00E47A69"/>
    <w:rsid w:val="00E47D84"/>
    <w:rsid w:val="00E503CF"/>
    <w:rsid w:val="00E505BD"/>
    <w:rsid w:val="00E50A59"/>
    <w:rsid w:val="00E50C76"/>
    <w:rsid w:val="00E51155"/>
    <w:rsid w:val="00E51418"/>
    <w:rsid w:val="00E51828"/>
    <w:rsid w:val="00E51866"/>
    <w:rsid w:val="00E51C72"/>
    <w:rsid w:val="00E5207D"/>
    <w:rsid w:val="00E520B1"/>
    <w:rsid w:val="00E52AF3"/>
    <w:rsid w:val="00E52EF4"/>
    <w:rsid w:val="00E5301C"/>
    <w:rsid w:val="00E533EB"/>
    <w:rsid w:val="00E540D0"/>
    <w:rsid w:val="00E54354"/>
    <w:rsid w:val="00E5452A"/>
    <w:rsid w:val="00E5477F"/>
    <w:rsid w:val="00E5532A"/>
    <w:rsid w:val="00E55882"/>
    <w:rsid w:val="00E57A6F"/>
    <w:rsid w:val="00E57E50"/>
    <w:rsid w:val="00E6021E"/>
    <w:rsid w:val="00E631D5"/>
    <w:rsid w:val="00E636C7"/>
    <w:rsid w:val="00E639E9"/>
    <w:rsid w:val="00E63A2D"/>
    <w:rsid w:val="00E64522"/>
    <w:rsid w:val="00E65449"/>
    <w:rsid w:val="00E65986"/>
    <w:rsid w:val="00E67123"/>
    <w:rsid w:val="00E6776D"/>
    <w:rsid w:val="00E679F2"/>
    <w:rsid w:val="00E70127"/>
    <w:rsid w:val="00E710C2"/>
    <w:rsid w:val="00E71678"/>
    <w:rsid w:val="00E718E9"/>
    <w:rsid w:val="00E71E42"/>
    <w:rsid w:val="00E72066"/>
    <w:rsid w:val="00E735D9"/>
    <w:rsid w:val="00E74E83"/>
    <w:rsid w:val="00E7513A"/>
    <w:rsid w:val="00E7518B"/>
    <w:rsid w:val="00E7595F"/>
    <w:rsid w:val="00E75BF7"/>
    <w:rsid w:val="00E76017"/>
    <w:rsid w:val="00E76224"/>
    <w:rsid w:val="00E770D4"/>
    <w:rsid w:val="00E7734E"/>
    <w:rsid w:val="00E7748F"/>
    <w:rsid w:val="00E77836"/>
    <w:rsid w:val="00E803A8"/>
    <w:rsid w:val="00E81667"/>
    <w:rsid w:val="00E81E4F"/>
    <w:rsid w:val="00E820A4"/>
    <w:rsid w:val="00E8239E"/>
    <w:rsid w:val="00E82575"/>
    <w:rsid w:val="00E82993"/>
    <w:rsid w:val="00E82C42"/>
    <w:rsid w:val="00E83370"/>
    <w:rsid w:val="00E83845"/>
    <w:rsid w:val="00E84931"/>
    <w:rsid w:val="00E854A7"/>
    <w:rsid w:val="00E85F1C"/>
    <w:rsid w:val="00E8652F"/>
    <w:rsid w:val="00E87422"/>
    <w:rsid w:val="00E87A4A"/>
    <w:rsid w:val="00E90220"/>
    <w:rsid w:val="00E9041A"/>
    <w:rsid w:val="00E905BF"/>
    <w:rsid w:val="00E90767"/>
    <w:rsid w:val="00E916D9"/>
    <w:rsid w:val="00E91710"/>
    <w:rsid w:val="00E91A64"/>
    <w:rsid w:val="00E92385"/>
    <w:rsid w:val="00E931BF"/>
    <w:rsid w:val="00E93D75"/>
    <w:rsid w:val="00E94754"/>
    <w:rsid w:val="00E947D0"/>
    <w:rsid w:val="00E94F33"/>
    <w:rsid w:val="00E94F71"/>
    <w:rsid w:val="00E956CC"/>
    <w:rsid w:val="00E964A4"/>
    <w:rsid w:val="00E976AC"/>
    <w:rsid w:val="00EA07FA"/>
    <w:rsid w:val="00EA0948"/>
    <w:rsid w:val="00EA0B38"/>
    <w:rsid w:val="00EA10C1"/>
    <w:rsid w:val="00EA3AFB"/>
    <w:rsid w:val="00EA45AA"/>
    <w:rsid w:val="00EA48D4"/>
    <w:rsid w:val="00EA6237"/>
    <w:rsid w:val="00EA633F"/>
    <w:rsid w:val="00EA6467"/>
    <w:rsid w:val="00EA712C"/>
    <w:rsid w:val="00EA7A6E"/>
    <w:rsid w:val="00EA7AB1"/>
    <w:rsid w:val="00EA7BAD"/>
    <w:rsid w:val="00EB100D"/>
    <w:rsid w:val="00EB14D7"/>
    <w:rsid w:val="00EB1995"/>
    <w:rsid w:val="00EB1A18"/>
    <w:rsid w:val="00EB1F94"/>
    <w:rsid w:val="00EB29B4"/>
    <w:rsid w:val="00EB416B"/>
    <w:rsid w:val="00EB459F"/>
    <w:rsid w:val="00EB5229"/>
    <w:rsid w:val="00EB53D0"/>
    <w:rsid w:val="00EB577D"/>
    <w:rsid w:val="00EB5BEC"/>
    <w:rsid w:val="00EB7B2B"/>
    <w:rsid w:val="00EC0075"/>
    <w:rsid w:val="00EC0AEE"/>
    <w:rsid w:val="00EC1007"/>
    <w:rsid w:val="00EC17C1"/>
    <w:rsid w:val="00EC1A99"/>
    <w:rsid w:val="00EC1F20"/>
    <w:rsid w:val="00EC2F46"/>
    <w:rsid w:val="00EC392B"/>
    <w:rsid w:val="00EC4ED2"/>
    <w:rsid w:val="00EC5AA9"/>
    <w:rsid w:val="00EC5B43"/>
    <w:rsid w:val="00EC6375"/>
    <w:rsid w:val="00EC6A60"/>
    <w:rsid w:val="00EC745A"/>
    <w:rsid w:val="00EC7E5F"/>
    <w:rsid w:val="00ED000F"/>
    <w:rsid w:val="00ED0AA1"/>
    <w:rsid w:val="00ED15C5"/>
    <w:rsid w:val="00ED173D"/>
    <w:rsid w:val="00ED175B"/>
    <w:rsid w:val="00ED2752"/>
    <w:rsid w:val="00ED28B4"/>
    <w:rsid w:val="00ED3753"/>
    <w:rsid w:val="00ED5F25"/>
    <w:rsid w:val="00ED689C"/>
    <w:rsid w:val="00ED6A10"/>
    <w:rsid w:val="00ED6E0F"/>
    <w:rsid w:val="00ED6EAE"/>
    <w:rsid w:val="00EE01D4"/>
    <w:rsid w:val="00EE36B5"/>
    <w:rsid w:val="00EE372D"/>
    <w:rsid w:val="00EE3811"/>
    <w:rsid w:val="00EE42CB"/>
    <w:rsid w:val="00EE4919"/>
    <w:rsid w:val="00EE4B15"/>
    <w:rsid w:val="00EE5259"/>
    <w:rsid w:val="00EE5387"/>
    <w:rsid w:val="00EE54DE"/>
    <w:rsid w:val="00EE54EF"/>
    <w:rsid w:val="00EE5BBF"/>
    <w:rsid w:val="00EE5FC6"/>
    <w:rsid w:val="00EE6583"/>
    <w:rsid w:val="00EE678D"/>
    <w:rsid w:val="00EE6D45"/>
    <w:rsid w:val="00EE78B2"/>
    <w:rsid w:val="00EF03E0"/>
    <w:rsid w:val="00EF06DD"/>
    <w:rsid w:val="00EF10C2"/>
    <w:rsid w:val="00EF14F5"/>
    <w:rsid w:val="00EF268B"/>
    <w:rsid w:val="00EF3FC3"/>
    <w:rsid w:val="00EF4D9A"/>
    <w:rsid w:val="00EF514A"/>
    <w:rsid w:val="00EF537A"/>
    <w:rsid w:val="00EF57A4"/>
    <w:rsid w:val="00EF60FE"/>
    <w:rsid w:val="00EF7417"/>
    <w:rsid w:val="00EF77AF"/>
    <w:rsid w:val="00F0025B"/>
    <w:rsid w:val="00F003CD"/>
    <w:rsid w:val="00F00D5A"/>
    <w:rsid w:val="00F010D4"/>
    <w:rsid w:val="00F03EBC"/>
    <w:rsid w:val="00F04157"/>
    <w:rsid w:val="00F04234"/>
    <w:rsid w:val="00F0458C"/>
    <w:rsid w:val="00F04C4D"/>
    <w:rsid w:val="00F050B3"/>
    <w:rsid w:val="00F052B9"/>
    <w:rsid w:val="00F0564B"/>
    <w:rsid w:val="00F058E6"/>
    <w:rsid w:val="00F059AC"/>
    <w:rsid w:val="00F05D94"/>
    <w:rsid w:val="00F065A6"/>
    <w:rsid w:val="00F06F8C"/>
    <w:rsid w:val="00F1086B"/>
    <w:rsid w:val="00F11CA3"/>
    <w:rsid w:val="00F11DE0"/>
    <w:rsid w:val="00F11E19"/>
    <w:rsid w:val="00F131A2"/>
    <w:rsid w:val="00F136EC"/>
    <w:rsid w:val="00F1416E"/>
    <w:rsid w:val="00F154AD"/>
    <w:rsid w:val="00F15ECB"/>
    <w:rsid w:val="00F163CF"/>
    <w:rsid w:val="00F1678B"/>
    <w:rsid w:val="00F16825"/>
    <w:rsid w:val="00F17378"/>
    <w:rsid w:val="00F204CD"/>
    <w:rsid w:val="00F20A73"/>
    <w:rsid w:val="00F20EDF"/>
    <w:rsid w:val="00F216CA"/>
    <w:rsid w:val="00F22009"/>
    <w:rsid w:val="00F22094"/>
    <w:rsid w:val="00F221FE"/>
    <w:rsid w:val="00F227F8"/>
    <w:rsid w:val="00F22AAA"/>
    <w:rsid w:val="00F22AD4"/>
    <w:rsid w:val="00F22C3D"/>
    <w:rsid w:val="00F23377"/>
    <w:rsid w:val="00F24AD6"/>
    <w:rsid w:val="00F269F2"/>
    <w:rsid w:val="00F26D4B"/>
    <w:rsid w:val="00F30153"/>
    <w:rsid w:val="00F301FE"/>
    <w:rsid w:val="00F30565"/>
    <w:rsid w:val="00F30860"/>
    <w:rsid w:val="00F30C01"/>
    <w:rsid w:val="00F30F4A"/>
    <w:rsid w:val="00F31962"/>
    <w:rsid w:val="00F31D97"/>
    <w:rsid w:val="00F323FE"/>
    <w:rsid w:val="00F325A2"/>
    <w:rsid w:val="00F3295F"/>
    <w:rsid w:val="00F32A9B"/>
    <w:rsid w:val="00F32E40"/>
    <w:rsid w:val="00F339C3"/>
    <w:rsid w:val="00F340F9"/>
    <w:rsid w:val="00F348CE"/>
    <w:rsid w:val="00F34C22"/>
    <w:rsid w:val="00F352C8"/>
    <w:rsid w:val="00F35DAB"/>
    <w:rsid w:val="00F36012"/>
    <w:rsid w:val="00F368FA"/>
    <w:rsid w:val="00F3797D"/>
    <w:rsid w:val="00F41E1F"/>
    <w:rsid w:val="00F42713"/>
    <w:rsid w:val="00F42764"/>
    <w:rsid w:val="00F43A3A"/>
    <w:rsid w:val="00F440A9"/>
    <w:rsid w:val="00F4478D"/>
    <w:rsid w:val="00F4548C"/>
    <w:rsid w:val="00F458DF"/>
    <w:rsid w:val="00F45D50"/>
    <w:rsid w:val="00F460B5"/>
    <w:rsid w:val="00F46DCA"/>
    <w:rsid w:val="00F46EF7"/>
    <w:rsid w:val="00F471C0"/>
    <w:rsid w:val="00F47A39"/>
    <w:rsid w:val="00F47CF5"/>
    <w:rsid w:val="00F5010B"/>
    <w:rsid w:val="00F50C68"/>
    <w:rsid w:val="00F511D6"/>
    <w:rsid w:val="00F51504"/>
    <w:rsid w:val="00F52255"/>
    <w:rsid w:val="00F52C3D"/>
    <w:rsid w:val="00F53EF9"/>
    <w:rsid w:val="00F54E30"/>
    <w:rsid w:val="00F55413"/>
    <w:rsid w:val="00F560A7"/>
    <w:rsid w:val="00F56886"/>
    <w:rsid w:val="00F5719D"/>
    <w:rsid w:val="00F57446"/>
    <w:rsid w:val="00F578EF"/>
    <w:rsid w:val="00F60791"/>
    <w:rsid w:val="00F60A2D"/>
    <w:rsid w:val="00F60E2B"/>
    <w:rsid w:val="00F6174D"/>
    <w:rsid w:val="00F63AAF"/>
    <w:rsid w:val="00F64FA3"/>
    <w:rsid w:val="00F6526D"/>
    <w:rsid w:val="00F65EA1"/>
    <w:rsid w:val="00F66523"/>
    <w:rsid w:val="00F665B6"/>
    <w:rsid w:val="00F6688B"/>
    <w:rsid w:val="00F67361"/>
    <w:rsid w:val="00F703D6"/>
    <w:rsid w:val="00F70CA2"/>
    <w:rsid w:val="00F70E92"/>
    <w:rsid w:val="00F7192E"/>
    <w:rsid w:val="00F71F1A"/>
    <w:rsid w:val="00F72F15"/>
    <w:rsid w:val="00F735FB"/>
    <w:rsid w:val="00F739D1"/>
    <w:rsid w:val="00F73E89"/>
    <w:rsid w:val="00F75141"/>
    <w:rsid w:val="00F75651"/>
    <w:rsid w:val="00F757DE"/>
    <w:rsid w:val="00F7636E"/>
    <w:rsid w:val="00F7653B"/>
    <w:rsid w:val="00F76D26"/>
    <w:rsid w:val="00F7721D"/>
    <w:rsid w:val="00F773AB"/>
    <w:rsid w:val="00F774AC"/>
    <w:rsid w:val="00F7760C"/>
    <w:rsid w:val="00F77F5D"/>
    <w:rsid w:val="00F80EC1"/>
    <w:rsid w:val="00F8123F"/>
    <w:rsid w:val="00F816F3"/>
    <w:rsid w:val="00F823A5"/>
    <w:rsid w:val="00F826A9"/>
    <w:rsid w:val="00F8289A"/>
    <w:rsid w:val="00F82AFF"/>
    <w:rsid w:val="00F835A0"/>
    <w:rsid w:val="00F838A1"/>
    <w:rsid w:val="00F83B86"/>
    <w:rsid w:val="00F84B88"/>
    <w:rsid w:val="00F85ED1"/>
    <w:rsid w:val="00F863E2"/>
    <w:rsid w:val="00F86683"/>
    <w:rsid w:val="00F86A1A"/>
    <w:rsid w:val="00F87936"/>
    <w:rsid w:val="00F9094B"/>
    <w:rsid w:val="00F90E43"/>
    <w:rsid w:val="00F9132C"/>
    <w:rsid w:val="00F91835"/>
    <w:rsid w:val="00F9208F"/>
    <w:rsid w:val="00F92E34"/>
    <w:rsid w:val="00F9351D"/>
    <w:rsid w:val="00F935A4"/>
    <w:rsid w:val="00F93656"/>
    <w:rsid w:val="00F93A4A"/>
    <w:rsid w:val="00F94644"/>
    <w:rsid w:val="00F95DF8"/>
    <w:rsid w:val="00F961E4"/>
    <w:rsid w:val="00F96B89"/>
    <w:rsid w:val="00F96E09"/>
    <w:rsid w:val="00FA0C7F"/>
    <w:rsid w:val="00FA2A71"/>
    <w:rsid w:val="00FA30D0"/>
    <w:rsid w:val="00FA3189"/>
    <w:rsid w:val="00FA3524"/>
    <w:rsid w:val="00FA3F5C"/>
    <w:rsid w:val="00FA4172"/>
    <w:rsid w:val="00FA5B6D"/>
    <w:rsid w:val="00FA5E3F"/>
    <w:rsid w:val="00FA6350"/>
    <w:rsid w:val="00FA65FC"/>
    <w:rsid w:val="00FA6F83"/>
    <w:rsid w:val="00FA7A18"/>
    <w:rsid w:val="00FB004F"/>
    <w:rsid w:val="00FB040B"/>
    <w:rsid w:val="00FB054F"/>
    <w:rsid w:val="00FB19C4"/>
    <w:rsid w:val="00FB1DE9"/>
    <w:rsid w:val="00FB1EFE"/>
    <w:rsid w:val="00FB260D"/>
    <w:rsid w:val="00FB30D2"/>
    <w:rsid w:val="00FB3AE8"/>
    <w:rsid w:val="00FB50E1"/>
    <w:rsid w:val="00FB63C4"/>
    <w:rsid w:val="00FB6A51"/>
    <w:rsid w:val="00FC136C"/>
    <w:rsid w:val="00FC140B"/>
    <w:rsid w:val="00FC14E7"/>
    <w:rsid w:val="00FC1F33"/>
    <w:rsid w:val="00FC2E38"/>
    <w:rsid w:val="00FC3C24"/>
    <w:rsid w:val="00FC3ECF"/>
    <w:rsid w:val="00FC5936"/>
    <w:rsid w:val="00FC5A06"/>
    <w:rsid w:val="00FC6604"/>
    <w:rsid w:val="00FC766E"/>
    <w:rsid w:val="00FD0274"/>
    <w:rsid w:val="00FD1982"/>
    <w:rsid w:val="00FD2254"/>
    <w:rsid w:val="00FD2D9D"/>
    <w:rsid w:val="00FD3C05"/>
    <w:rsid w:val="00FD4302"/>
    <w:rsid w:val="00FD51BE"/>
    <w:rsid w:val="00FD6BCA"/>
    <w:rsid w:val="00FD70AB"/>
    <w:rsid w:val="00FD7CF1"/>
    <w:rsid w:val="00FE1009"/>
    <w:rsid w:val="00FE127B"/>
    <w:rsid w:val="00FE16F0"/>
    <w:rsid w:val="00FE27C4"/>
    <w:rsid w:val="00FE3AE7"/>
    <w:rsid w:val="00FE3E8F"/>
    <w:rsid w:val="00FE4160"/>
    <w:rsid w:val="00FE4AD6"/>
    <w:rsid w:val="00FE50BA"/>
    <w:rsid w:val="00FE793B"/>
    <w:rsid w:val="00FE7E62"/>
    <w:rsid w:val="00FF0063"/>
    <w:rsid w:val="00FF0FF8"/>
    <w:rsid w:val="00FF1356"/>
    <w:rsid w:val="00FF1CB9"/>
    <w:rsid w:val="00FF2B0E"/>
    <w:rsid w:val="00FF3D64"/>
    <w:rsid w:val="00FF3E95"/>
    <w:rsid w:val="00FF5C1C"/>
    <w:rsid w:val="00FF6933"/>
    <w:rsid w:val="00FF7377"/>
    <w:rsid w:val="00FF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styleId="HTMLTypewriter">
    <w:name w:val="HTML Typewriter"/>
    <w:basedOn w:val="DefaultParagraphFont"/>
    <w:uiPriority w:val="99"/>
    <w:semiHidden/>
    <w:unhideWhenUsed/>
    <w:rsid w:val="00BD70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8"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0"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pacing w:before="200" w:after="200" w:line="276" w:lineRule="auto"/>
    </w:pPr>
    <w:rPr>
      <w:lang w:bidi="en-US"/>
    </w:rPr>
  </w:style>
  <w:style w:type="paragraph" w:styleId="Heading1">
    <w:name w:val="heading 1"/>
    <w:aliases w:val="2,Heading,H1,Subhead A,Section Heading,h1,Attribute Heading 1,Roman 14 B Heading,Roman 14 B Heading1,Roman 14 B Heading2,Roman 14 B Heading11,new page/chapter,Head1,1st level,(Alt+1),Part,H1 (TOC),PBC Heading 1"/>
    <w:basedOn w:val="Normal"/>
    <w:next w:val="Normal"/>
    <w:qFormat/>
    <w:pPr>
      <w:numPr>
        <w:numId w:val="1"/>
      </w:num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aliases w:val="Heading 2 Char Char,Holo heading 2,Heading 2 Char,h2,Level 2 Topic Heading,H2,L2,dd heading 2,dh2,Heading B,(Alt+2),Attribute Heading 2,Level 2,Level Heading 2,H21,H22,H23,H211,H221,H24,H212,H222,H231,H2111,H2211,h2 (TOC),Chapter Title"/>
    <w:basedOn w:val="Normal"/>
    <w:next w:val="Normal"/>
    <w:link w:val="Heading2Char2"/>
    <w:qFormat/>
    <w:pPr>
      <w:numPr>
        <w:ilvl w:val="1"/>
        <w:numId w:val="1"/>
      </w:numPr>
      <w:pBdr>
        <w:top w:val="single" w:sz="24" w:space="0" w:color="DBE5F1"/>
        <w:left w:val="single" w:sz="24" w:space="0" w:color="DBE5F1"/>
        <w:bottom w:val="single" w:sz="24" w:space="0" w:color="DBE5F1"/>
        <w:right w:val="single" w:sz="24" w:space="0" w:color="DBE5F1"/>
      </w:pBdr>
      <w:shd w:val="clear" w:color="auto" w:fill="DBE5F1"/>
      <w:spacing w:after="0"/>
      <w:ind w:left="666"/>
      <w:outlineLvl w:val="1"/>
    </w:pPr>
    <w:rPr>
      <w:caps/>
      <w:spacing w:val="15"/>
      <w:sz w:val="22"/>
      <w:szCs w:val="22"/>
    </w:rPr>
  </w:style>
  <w:style w:type="paragraph" w:styleId="Heading3">
    <w:name w:val="heading 3"/>
    <w:aliases w:val="H3"/>
    <w:basedOn w:val="Normal"/>
    <w:next w:val="Normal"/>
    <w:qFormat/>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qFormat/>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qFormat/>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qFormat/>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qFormat/>
    <w:pPr>
      <w:spacing w:before="300" w:after="0"/>
      <w:outlineLvl w:val="6"/>
    </w:pPr>
    <w:rPr>
      <w:caps/>
      <w:color w:val="365F91"/>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b/>
      <w:bCs/>
      <w:caps/>
      <w:color w:val="FFFFFF"/>
      <w:spacing w:val="15"/>
      <w:sz w:val="22"/>
      <w:szCs w:val="22"/>
      <w:shd w:val="clear" w:color="auto" w:fill="4F81BD"/>
      <w:lang w:bidi="en-US"/>
    </w:rPr>
  </w:style>
  <w:style w:type="character" w:customStyle="1" w:styleId="Heading2Char1">
    <w:name w:val="Heading 2 Char1"/>
    <w:aliases w:val="Heading 2 Char Char Char,Holo heading 2 Char,Heading 2 Char Char1"/>
    <w:rPr>
      <w:caps/>
      <w:spacing w:val="15"/>
      <w:sz w:val="22"/>
      <w:szCs w:val="22"/>
      <w:shd w:val="clear" w:color="auto" w:fill="DBE5F1"/>
      <w:lang w:bidi="en-US"/>
    </w:rPr>
  </w:style>
  <w:style w:type="character" w:customStyle="1" w:styleId="Heading3Char">
    <w:name w:val="Heading 3 Char"/>
    <w:aliases w:val="H3 Char"/>
    <w:rPr>
      <w:caps/>
      <w:color w:val="243F60"/>
      <w:spacing w:val="15"/>
    </w:rPr>
  </w:style>
  <w:style w:type="character" w:customStyle="1" w:styleId="Heading4Char">
    <w:name w:val="Heading 4 Char"/>
    <w:rPr>
      <w:caps/>
      <w:color w:val="365F91"/>
      <w:spacing w:val="10"/>
    </w:rPr>
  </w:style>
  <w:style w:type="character" w:customStyle="1" w:styleId="Heading5Char">
    <w:name w:val="Heading 5 Char"/>
    <w:semiHidden/>
    <w:rPr>
      <w:caps/>
      <w:color w:val="365F91"/>
      <w:spacing w:val="10"/>
    </w:rPr>
  </w:style>
  <w:style w:type="character" w:customStyle="1" w:styleId="Heading6Char">
    <w:name w:val="Heading 6 Char"/>
    <w:semiHidden/>
    <w:rPr>
      <w:caps/>
      <w:color w:val="365F91"/>
      <w:spacing w:val="10"/>
    </w:rPr>
  </w:style>
  <w:style w:type="character" w:customStyle="1" w:styleId="Heading7Char">
    <w:name w:val="Heading 7 Char"/>
    <w:semiHidden/>
    <w:rPr>
      <w:caps/>
      <w:color w:val="365F91"/>
      <w:spacing w:val="10"/>
    </w:rPr>
  </w:style>
  <w:style w:type="character" w:customStyle="1" w:styleId="Heading8Char">
    <w:name w:val="Heading 8 Char"/>
    <w:semiHidden/>
    <w:rPr>
      <w:caps/>
      <w:spacing w:val="10"/>
      <w:sz w:val="18"/>
      <w:szCs w:val="18"/>
    </w:rPr>
  </w:style>
  <w:style w:type="character" w:customStyle="1" w:styleId="Heading9Char">
    <w:name w:val="Heading 9 Char"/>
    <w:semiHidden/>
    <w:rPr>
      <w:i/>
      <w:caps/>
      <w:spacing w:val="10"/>
      <w:sz w:val="18"/>
      <w:szCs w:val="18"/>
    </w:rPr>
  </w:style>
  <w:style w:type="paragraph" w:styleId="Caption">
    <w:name w:val="caption"/>
    <w:basedOn w:val="Normal"/>
    <w:next w:val="Normal"/>
    <w:qFormat/>
    <w:rPr>
      <w:b/>
      <w:bCs/>
      <w:color w:val="365F91"/>
      <w:sz w:val="16"/>
      <w:szCs w:val="16"/>
    </w:rPr>
  </w:style>
  <w:style w:type="paragraph" w:styleId="Title">
    <w:name w:val="Title"/>
    <w:basedOn w:val="Normal"/>
    <w:next w:val="Normal"/>
    <w:qFormat/>
    <w:pPr>
      <w:spacing w:before="720"/>
    </w:pPr>
    <w:rPr>
      <w:caps/>
      <w:color w:val="4F81BD"/>
      <w:spacing w:val="10"/>
      <w:kern w:val="28"/>
      <w:sz w:val="52"/>
      <w:szCs w:val="52"/>
    </w:rPr>
  </w:style>
  <w:style w:type="character" w:customStyle="1" w:styleId="TitleChar">
    <w:name w:val="Title Char"/>
    <w:rPr>
      <w:caps/>
      <w:color w:val="4F81BD"/>
      <w:spacing w:val="10"/>
      <w:kern w:val="28"/>
      <w:sz w:val="52"/>
      <w:szCs w:val="52"/>
    </w:rPr>
  </w:style>
  <w:style w:type="paragraph" w:styleId="Subtitle">
    <w:name w:val="Subtitle"/>
    <w:basedOn w:val="Normal"/>
    <w:next w:val="Normal"/>
    <w:uiPriority w:val="11"/>
    <w:qFormat/>
    <w:pPr>
      <w:spacing w:after="1000" w:line="240" w:lineRule="auto"/>
    </w:pPr>
    <w:rPr>
      <w:caps/>
      <w:color w:val="595959"/>
      <w:spacing w:val="10"/>
      <w:sz w:val="24"/>
      <w:szCs w:val="24"/>
    </w:rPr>
  </w:style>
  <w:style w:type="character" w:customStyle="1" w:styleId="SubtitleChar">
    <w:name w:val="Subtitle Char"/>
    <w:uiPriority w:val="11"/>
    <w:rPr>
      <w:caps/>
      <w:color w:val="595959"/>
      <w:spacing w:val="10"/>
      <w:sz w:val="24"/>
      <w:szCs w:val="24"/>
    </w:rPr>
  </w:style>
  <w:style w:type="character" w:styleId="Strong">
    <w:name w:val="Strong"/>
    <w:uiPriority w:val="22"/>
    <w:qFormat/>
    <w:rPr>
      <w:b/>
      <w:bCs/>
    </w:rPr>
  </w:style>
  <w:style w:type="character" w:styleId="Emphasis">
    <w:name w:val="Emphasis"/>
    <w:uiPriority w:val="20"/>
    <w:qFormat/>
    <w:rPr>
      <w:caps/>
      <w:color w:val="243F60"/>
      <w:spacing w:val="5"/>
    </w:rPr>
  </w:style>
  <w:style w:type="paragraph" w:styleId="NoSpacing">
    <w:name w:val="No Spacing"/>
    <w:basedOn w:val="Normal"/>
    <w:qFormat/>
    <w:pPr>
      <w:spacing w:before="0" w:after="0" w:line="240" w:lineRule="auto"/>
    </w:pPr>
  </w:style>
  <w:style w:type="character" w:customStyle="1" w:styleId="NoSpacingChar">
    <w:name w:val="No Spacing Char"/>
    <w:rPr>
      <w:sz w:val="20"/>
      <w:szCs w:val="20"/>
    </w:rPr>
  </w:style>
  <w:style w:type="paragraph" w:styleId="ListParagraph">
    <w:name w:val="List Paragraph"/>
    <w:aliases w:val="List Paragraph1,Bullet 1,List Paragraph Char Char,b1,Number_1,new,SGLText List Paragraph,Colorful List - Accent 11,Normal Sentence"/>
    <w:basedOn w:val="Normal"/>
    <w:link w:val="ListParagraphChar"/>
    <w:uiPriority w:val="34"/>
    <w:qFormat/>
    <w:pPr>
      <w:ind w:left="720"/>
      <w:contextualSpacing/>
    </w:pPr>
  </w:style>
  <w:style w:type="paragraph" w:styleId="Quote">
    <w:name w:val="Quote"/>
    <w:basedOn w:val="Normal"/>
    <w:next w:val="Normal"/>
    <w:qFormat/>
    <w:rPr>
      <w:i/>
      <w:iCs/>
    </w:rPr>
  </w:style>
  <w:style w:type="character" w:customStyle="1" w:styleId="QuoteChar">
    <w:name w:val="Quote Char"/>
    <w:rPr>
      <w:i/>
      <w:iCs/>
      <w:sz w:val="20"/>
      <w:szCs w:val="20"/>
    </w:rPr>
  </w:style>
  <w:style w:type="paragraph" w:styleId="IntenseQuote">
    <w:name w:val="Intense Quote"/>
    <w:basedOn w:val="Normal"/>
    <w:next w:val="Normal"/>
    <w:qFormat/>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rPr>
      <w:i/>
      <w:iCs/>
      <w:color w:val="4F81BD"/>
      <w:sz w:val="20"/>
      <w:szCs w:val="20"/>
    </w:rPr>
  </w:style>
  <w:style w:type="character" w:styleId="SubtleEmphasis">
    <w:name w:val="Subtle Emphasis"/>
    <w:qFormat/>
    <w:rPr>
      <w:i/>
      <w:iCs/>
      <w:color w:val="243F60"/>
    </w:rPr>
  </w:style>
  <w:style w:type="character" w:styleId="IntenseEmphasis">
    <w:name w:val="Intense Emphasis"/>
    <w:qFormat/>
    <w:rPr>
      <w:b/>
      <w:bCs/>
      <w:caps/>
      <w:color w:val="243F60"/>
      <w:spacing w:val="10"/>
    </w:rPr>
  </w:style>
  <w:style w:type="character" w:styleId="SubtleReference">
    <w:name w:val="Subtle Reference"/>
    <w:qFormat/>
    <w:rPr>
      <w:b/>
      <w:bCs/>
      <w:color w:val="4F81BD"/>
    </w:rPr>
  </w:style>
  <w:style w:type="character" w:styleId="IntenseReference">
    <w:name w:val="Intense Reference"/>
    <w:qFormat/>
    <w:rPr>
      <w:b/>
      <w:bCs/>
      <w:i/>
      <w:iCs/>
      <w:caps/>
      <w:color w:val="4F81BD"/>
    </w:rPr>
  </w:style>
  <w:style w:type="character" w:styleId="BookTitle">
    <w:name w:val="Book Title"/>
    <w:qFormat/>
    <w:rPr>
      <w:b/>
      <w:bCs/>
      <w:i/>
      <w:iCs/>
      <w:spacing w:val="9"/>
    </w:rPr>
  </w:style>
  <w:style w:type="paragraph" w:styleId="TOCHeading">
    <w:name w:val="TOC Heading"/>
    <w:basedOn w:val="Heading1"/>
    <w:next w:val="Normal"/>
    <w:qFormat/>
    <w:pPr>
      <w:outlineLvl w:val="9"/>
    </w:pPr>
  </w:style>
  <w:style w:type="paragraph" w:styleId="TOC1">
    <w:name w:val="toc 1"/>
    <w:basedOn w:val="Normal"/>
    <w:next w:val="Normal"/>
    <w:autoRedefine/>
    <w:uiPriority w:val="39"/>
    <w:unhideWhenUsed/>
    <w:rsid w:val="00D24017"/>
    <w:pPr>
      <w:tabs>
        <w:tab w:val="left" w:pos="400"/>
        <w:tab w:val="right" w:leader="dot" w:pos="9350"/>
      </w:tabs>
      <w:spacing w:after="100"/>
    </w:pPr>
    <w:rPr>
      <w:rFonts w:asciiTheme="minorHAnsi" w:hAnsiTheme="minorHAnsi" w:cstheme="minorHAnsi"/>
      <w:b/>
      <w:caps/>
      <w:noProof/>
      <w:sz w:val="22"/>
      <w:szCs w:val="22"/>
    </w:rPr>
  </w:style>
  <w:style w:type="paragraph" w:styleId="TOC2">
    <w:name w:val="toc 2"/>
    <w:basedOn w:val="Normal"/>
    <w:next w:val="Normal"/>
    <w:autoRedefine/>
    <w:uiPriority w:val="39"/>
    <w:unhideWhenUsed/>
    <w:rsid w:val="00A84298"/>
    <w:pPr>
      <w:tabs>
        <w:tab w:val="left" w:pos="880"/>
        <w:tab w:val="right" w:leader="dot" w:pos="9350"/>
      </w:tabs>
      <w:spacing w:after="100"/>
    </w:pPr>
    <w:rPr>
      <w:rFonts w:ascii="Arial" w:hAnsi="Arial" w:cs="Arial"/>
      <w:noProof/>
    </w:rPr>
  </w:style>
  <w:style w:type="character" w:styleId="Hyperlink">
    <w:name w:val="Hyperlink"/>
    <w:aliases w:val="h"/>
    <w:uiPriority w:val="99"/>
    <w:unhideWhenUsed/>
    <w:rPr>
      <w:color w:val="0000FF"/>
      <w:u w:val="single"/>
    </w:rPr>
  </w:style>
  <w:style w:type="paragraph" w:styleId="BalloonText">
    <w:name w:val="Balloon Text"/>
    <w:basedOn w:val="Normal"/>
    <w:semiHidden/>
    <w:unhideWhenUsed/>
    <w:pPr>
      <w:spacing w:before="0"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3">
    <w:name w:val="toc 3"/>
    <w:basedOn w:val="Normal"/>
    <w:next w:val="Normal"/>
    <w:autoRedefine/>
    <w:uiPriority w:val="39"/>
    <w:unhideWhenUsed/>
    <w:pPr>
      <w:spacing w:after="100"/>
      <w:ind w:left="400"/>
    </w:pPr>
  </w:style>
  <w:style w:type="paragraph" w:styleId="Header">
    <w:name w:val="header"/>
    <w:basedOn w:val="Normal"/>
    <w:unhideWhenUsed/>
    <w:pPr>
      <w:tabs>
        <w:tab w:val="center" w:pos="4680"/>
        <w:tab w:val="right" w:pos="9360"/>
      </w:tabs>
    </w:pPr>
  </w:style>
  <w:style w:type="character" w:customStyle="1" w:styleId="HeaderChar">
    <w:name w:val="Header Char"/>
    <w:semiHidden/>
    <w:rPr>
      <w:lang w:val="en-US" w:eastAsia="en-US" w:bidi="en-US"/>
    </w:rPr>
  </w:style>
  <w:style w:type="paragraph" w:styleId="Footer">
    <w:name w:val="footer"/>
    <w:basedOn w:val="Normal"/>
    <w:unhideWhenUsed/>
    <w:pPr>
      <w:tabs>
        <w:tab w:val="center" w:pos="4680"/>
        <w:tab w:val="right" w:pos="9360"/>
      </w:tabs>
    </w:pPr>
  </w:style>
  <w:style w:type="character" w:customStyle="1" w:styleId="FooterChar">
    <w:name w:val="Footer Char"/>
    <w:rPr>
      <w:lang w:val="en-US" w:eastAsia="en-US" w:bidi="en-US"/>
    </w:rPr>
  </w:style>
  <w:style w:type="paragraph" w:styleId="FootnoteText">
    <w:name w:val="footnote text"/>
    <w:basedOn w:val="Normal"/>
    <w:semiHidden/>
    <w:unhideWhenUsed/>
  </w:style>
  <w:style w:type="character" w:customStyle="1" w:styleId="FootnoteTextChar">
    <w:name w:val="Footnote Text Char"/>
    <w:semiHidden/>
    <w:rPr>
      <w:lang w:bidi="en-US"/>
    </w:rPr>
  </w:style>
  <w:style w:type="character" w:styleId="FootnoteReference">
    <w:name w:val="footnote reference"/>
    <w:semiHidden/>
    <w:unhideWhenUsed/>
    <w:rPr>
      <w:vertAlign w:val="superscript"/>
    </w:rPr>
  </w:style>
  <w:style w:type="paragraph" w:customStyle="1" w:styleId="Default">
    <w:name w:val="Default"/>
    <w:basedOn w:val="Normal"/>
    <w:pPr>
      <w:autoSpaceDE w:val="0"/>
      <w:autoSpaceDN w:val="0"/>
      <w:spacing w:before="0" w:after="0" w:line="240" w:lineRule="auto"/>
    </w:pPr>
    <w:rPr>
      <w:rFonts w:eastAsia="Calibri"/>
      <w:color w:val="000000"/>
      <w:sz w:val="24"/>
      <w:szCs w:val="24"/>
      <w:lang w:bidi="ar-SA"/>
    </w:rPr>
  </w:style>
  <w:style w:type="paragraph" w:styleId="CommentText">
    <w:name w:val="annotation text"/>
    <w:basedOn w:val="Normal"/>
    <w:uiPriority w:val="99"/>
    <w:unhideWhenUsed/>
    <w:rPr>
      <w:lang w:bidi="ar-SA"/>
    </w:rPr>
  </w:style>
  <w:style w:type="character" w:customStyle="1" w:styleId="CommentTextChar">
    <w:name w:val="Comment Text Char"/>
    <w:basedOn w:val="DefaultParagraphFont"/>
    <w:uiPriority w:val="99"/>
  </w:style>
  <w:style w:type="paragraph" w:styleId="BodyText2">
    <w:name w:val="Body Text 2"/>
    <w:basedOn w:val="Normal"/>
    <w:semiHidden/>
    <w:pPr>
      <w:spacing w:before="0" w:after="0" w:line="240" w:lineRule="auto"/>
      <w:jc w:val="both"/>
    </w:pPr>
    <w:rPr>
      <w:rFonts w:ascii="Verdana" w:eastAsia="MS Mincho" w:hAnsi="Verdana"/>
      <w:lang w:bidi="ar-SA"/>
    </w:rPr>
  </w:style>
  <w:style w:type="character" w:styleId="CommentReference">
    <w:name w:val="annotation reference"/>
    <w:uiPriority w:val="99"/>
    <w:semiHidden/>
    <w:rPr>
      <w:sz w:val="16"/>
      <w:szCs w:val="16"/>
    </w:rPr>
  </w:style>
  <w:style w:type="character" w:customStyle="1" w:styleId="BodyText2Char">
    <w:name w:val="Body Text 2 Char"/>
    <w:rPr>
      <w:rFonts w:ascii="Verdana" w:eastAsia="MS Mincho" w:hAnsi="Verdana"/>
    </w:rPr>
  </w:style>
  <w:style w:type="paragraph" w:customStyle="1" w:styleId="Body">
    <w:name w:val="Body"/>
    <w:basedOn w:val="Normal"/>
    <w:autoRedefine/>
    <w:pPr>
      <w:spacing w:before="0" w:after="0" w:line="240" w:lineRule="auto"/>
      <w:jc w:val="both"/>
    </w:pPr>
    <w:rPr>
      <w:rFonts w:ascii="Arial" w:hAnsi="Arial" w:cs="Arial"/>
      <w:sz w:val="18"/>
      <w:szCs w:val="18"/>
      <w:lang w:eastAsia="ja-JP" w:bidi="ar-SA"/>
    </w:rPr>
  </w:style>
  <w:style w:type="character" w:customStyle="1" w:styleId="BodyChar">
    <w:name w:val="Body Char"/>
    <w:rPr>
      <w:rFonts w:ascii="Arial" w:hAnsi="Arial" w:cs="Arial"/>
      <w:sz w:val="18"/>
      <w:szCs w:val="18"/>
      <w:lang w:val="en-US" w:eastAsia="ja-JP" w:bidi="ar-SA"/>
    </w:rPr>
  </w:style>
  <w:style w:type="paragraph" w:customStyle="1" w:styleId="Bullet1">
    <w:name w:val="Bullet1"/>
    <w:basedOn w:val="Normal"/>
    <w:pPr>
      <w:tabs>
        <w:tab w:val="num" w:pos="-4752"/>
        <w:tab w:val="left" w:pos="1080"/>
      </w:tabs>
      <w:spacing w:before="60" w:after="60" w:line="240" w:lineRule="auto"/>
      <w:ind w:left="1080" w:hanging="360"/>
    </w:pPr>
    <w:rPr>
      <w:rFonts w:ascii="Trebuchet MS" w:hAnsi="Trebuchet MS"/>
      <w:szCs w:val="24"/>
      <w:lang w:eastAsia="ja-JP" w:bidi="ar-SA"/>
    </w:rPr>
  </w:style>
  <w:style w:type="paragraph" w:styleId="ListBullet">
    <w:name w:val="List Bullet"/>
    <w:basedOn w:val="Normal"/>
    <w:autoRedefine/>
    <w:semiHidden/>
    <w:pPr>
      <w:tabs>
        <w:tab w:val="num" w:pos="360"/>
      </w:tabs>
      <w:spacing w:before="0" w:after="0" w:line="240" w:lineRule="auto"/>
      <w:ind w:left="360" w:hanging="360"/>
    </w:pPr>
    <w:rPr>
      <w:rFonts w:ascii="Times New Roman" w:hAnsi="Times New Roman"/>
      <w:sz w:val="24"/>
      <w:szCs w:val="24"/>
      <w:lang w:bidi="ar-SA"/>
    </w:rPr>
  </w:style>
  <w:style w:type="paragraph" w:styleId="CommentSubject">
    <w:name w:val="annotation subject"/>
    <w:basedOn w:val="CommentText"/>
    <w:next w:val="CommentText"/>
    <w:semiHidden/>
    <w:rPr>
      <w:b/>
      <w:bCs/>
      <w:lang w:bidi="en-US"/>
    </w:rPr>
  </w:style>
  <w:style w:type="character" w:customStyle="1" w:styleId="EmailStyle68">
    <w:name w:val="EmailStyle68"/>
    <w:semiHidden/>
    <w:rPr>
      <w:rFonts w:ascii="Arial" w:hAnsi="Arial" w:cs="Arial"/>
      <w:color w:val="000000"/>
      <w:sz w:val="20"/>
    </w:rPr>
  </w:style>
  <w:style w:type="paragraph" w:customStyle="1" w:styleId="indentdoublefromleft">
    <w:name w:val="indent double from left"/>
    <w:basedOn w:val="NormalIndent"/>
    <w:pPr>
      <w:widowControl w:val="0"/>
      <w:overflowPunct w:val="0"/>
      <w:autoSpaceDE w:val="0"/>
      <w:autoSpaceDN w:val="0"/>
      <w:adjustRightInd w:val="0"/>
      <w:spacing w:before="0" w:after="0" w:line="240" w:lineRule="auto"/>
      <w:ind w:left="1440"/>
      <w:textAlignment w:val="baseline"/>
    </w:pPr>
    <w:rPr>
      <w:rFonts w:ascii="Arial" w:hAnsi="Arial"/>
      <w:color w:val="000000"/>
      <w:lang w:bidi="ar-SA"/>
    </w:rPr>
  </w:style>
  <w:style w:type="paragraph" w:styleId="NormalIndent">
    <w:name w:val="Normal Indent"/>
    <w:basedOn w:val="Normal"/>
    <w:semiHidden/>
    <w:pPr>
      <w:ind w:left="720"/>
    </w:pPr>
  </w:style>
  <w:style w:type="paragraph" w:styleId="BodyTextIndent2">
    <w:name w:val="Body Text Indent 2"/>
    <w:basedOn w:val="Normal"/>
    <w:semiHidden/>
    <w:pPr>
      <w:spacing w:after="120" w:line="480" w:lineRule="auto"/>
      <w:ind w:left="360"/>
    </w:pPr>
  </w:style>
  <w:style w:type="character" w:customStyle="1" w:styleId="BodyTextIndent2Char">
    <w:name w:val="Body Text Indent 2 Char"/>
    <w:rPr>
      <w:lang w:bidi="en-US"/>
    </w:rPr>
  </w:style>
  <w:style w:type="paragraph" w:customStyle="1" w:styleId="Normal15linespace">
    <w:name w:val="Normal 1.5 line space"/>
    <w:pPr>
      <w:widowControl w:val="0"/>
      <w:overflowPunct w:val="0"/>
      <w:autoSpaceDE w:val="0"/>
      <w:autoSpaceDN w:val="0"/>
      <w:adjustRightInd w:val="0"/>
      <w:spacing w:line="360" w:lineRule="auto"/>
      <w:textAlignment w:val="baseline"/>
    </w:pPr>
    <w:rPr>
      <w:rFonts w:ascii="Arial" w:hAnsi="Arial"/>
    </w:rPr>
  </w:style>
  <w:style w:type="paragraph" w:customStyle="1" w:styleId="Normal1">
    <w:name w:val="Normal1"/>
    <w:basedOn w:val="Normal"/>
    <w:pPr>
      <w:spacing w:before="0" w:after="0" w:line="239" w:lineRule="atLeast"/>
    </w:pPr>
    <w:rPr>
      <w:rFonts w:ascii="Dutch" w:hAnsi="Dutch"/>
      <w:color w:val="000000"/>
      <w:lang w:bidi="ar-SA"/>
    </w:rPr>
  </w:style>
  <w:style w:type="paragraph" w:customStyle="1" w:styleId="bodytext">
    <w:name w:val="!bodytext"/>
    <w:basedOn w:val="Normal"/>
    <w:pPr>
      <w:spacing w:before="0" w:after="120" w:line="240" w:lineRule="auto"/>
    </w:pPr>
    <w:rPr>
      <w:rFonts w:ascii="Arial" w:hAnsi="Arial"/>
      <w:color w:val="000000"/>
      <w:lang w:bidi="ar-SA"/>
    </w:rPr>
  </w:style>
  <w:style w:type="paragraph" w:customStyle="1" w:styleId="heading10">
    <w:name w:val="heading1"/>
    <w:basedOn w:val="Normal"/>
    <w:pPr>
      <w:spacing w:before="100" w:beforeAutospacing="1" w:after="100" w:afterAutospacing="1" w:line="240" w:lineRule="auto"/>
    </w:pPr>
    <w:rPr>
      <w:rFonts w:ascii="Verdana" w:eastAsia="Arial Unicode MS" w:hAnsi="Verdana" w:cs="Arial Unicode MS"/>
      <w:b/>
      <w:bCs/>
      <w:color w:val="000000"/>
      <w:lang w:bidi="ar-SA"/>
    </w:rPr>
  </w:style>
  <w:style w:type="paragraph" w:customStyle="1" w:styleId="figtext">
    <w:name w:val="fig text"/>
    <w:basedOn w:val="Normal"/>
    <w:pPr>
      <w:spacing w:before="0" w:after="0" w:line="240" w:lineRule="auto"/>
    </w:pPr>
    <w:rPr>
      <w:rFonts w:ascii="Arial" w:hAnsi="Arial"/>
      <w:color w:val="000000"/>
      <w:lang w:bidi="ar-SA"/>
    </w:rPr>
  </w:style>
  <w:style w:type="paragraph" w:styleId="NormalWeb">
    <w:name w:val="Normal (Web)"/>
    <w:basedOn w:val="Normal"/>
    <w:uiPriority w:val="99"/>
    <w:pPr>
      <w:spacing w:before="100" w:beforeAutospacing="1" w:after="100" w:afterAutospacing="1" w:line="240" w:lineRule="auto"/>
    </w:pPr>
    <w:rPr>
      <w:rFonts w:ascii="Arial Unicode MS" w:eastAsia="Arial Unicode MS" w:hAnsi="Arial Unicode MS"/>
      <w:b/>
      <w:color w:val="000000"/>
      <w:szCs w:val="24"/>
      <w:lang w:bidi="ar-SA"/>
    </w:rPr>
  </w:style>
  <w:style w:type="character" w:customStyle="1" w:styleId="NormalWebChar1">
    <w:name w:val="Normal (Web) Char1"/>
    <w:rPr>
      <w:rFonts w:ascii="Arial Unicode MS" w:eastAsia="Arial Unicode MS" w:hAnsi="Arial Unicode MS"/>
      <w:b/>
      <w:color w:val="000000"/>
      <w:szCs w:val="24"/>
    </w:rPr>
  </w:style>
  <w:style w:type="paragraph" w:styleId="BodyText3">
    <w:name w:val="Body Text 3"/>
    <w:basedOn w:val="Normal"/>
    <w:semiHidden/>
    <w:pPr>
      <w:spacing w:after="120"/>
    </w:pPr>
    <w:rPr>
      <w:sz w:val="16"/>
      <w:szCs w:val="16"/>
    </w:rPr>
  </w:style>
  <w:style w:type="paragraph" w:customStyle="1" w:styleId="indentdoublefromleft0">
    <w:name w:val="indentdoublefromleft"/>
    <w:basedOn w:val="Normal"/>
    <w:pPr>
      <w:overflowPunct w:val="0"/>
      <w:autoSpaceDE w:val="0"/>
      <w:autoSpaceDN w:val="0"/>
      <w:spacing w:before="0" w:after="0" w:line="240" w:lineRule="auto"/>
      <w:ind w:left="1440"/>
    </w:pPr>
    <w:rPr>
      <w:rFonts w:ascii="Arial" w:eastAsia="Arial Unicode MS" w:hAnsi="Arial" w:cs="Arial"/>
      <w:color w:val="000000"/>
      <w:lang w:bidi="ar-SA"/>
    </w:rPr>
  </w:style>
  <w:style w:type="character" w:customStyle="1" w:styleId="NormalWebChar">
    <w:name w:val="Normal (Web) Char"/>
    <w:uiPriority w:val="99"/>
    <w:rPr>
      <w:rFonts w:ascii="Arial Unicode MS" w:eastAsia="Arial Unicode MS" w:hAnsi="Arial Unicode MS"/>
      <w:b/>
      <w:color w:val="000000"/>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character" w:styleId="FollowedHyperlink">
    <w:name w:val="FollowedHyperlink"/>
    <w:uiPriority w:val="99"/>
    <w:semiHidden/>
    <w:rPr>
      <w:color w:val="800080"/>
      <w:u w:val="single"/>
    </w:rPr>
  </w:style>
  <w:style w:type="paragraph" w:customStyle="1" w:styleId="body0">
    <w:name w:val="body"/>
    <w:basedOn w:val="Normal"/>
    <w:pPr>
      <w:spacing w:before="0" w:after="0" w:line="240" w:lineRule="auto"/>
      <w:jc w:val="both"/>
    </w:pPr>
    <w:rPr>
      <w:rFonts w:ascii="Arial" w:hAnsi="Arial" w:cs="Arial"/>
      <w:sz w:val="18"/>
      <w:szCs w:val="18"/>
      <w:lang w:bidi="ar-SA"/>
    </w:rPr>
  </w:style>
  <w:style w:type="paragraph" w:customStyle="1" w:styleId="Style25">
    <w:name w:val="Style 25"/>
    <w:basedOn w:val="Normal"/>
    <w:pPr>
      <w:widowControl w:val="0"/>
      <w:suppressAutoHyphens/>
      <w:spacing w:before="180" w:after="0" w:line="300" w:lineRule="atLeast"/>
    </w:pPr>
    <w:rPr>
      <w:rFonts w:ascii="Times New Roman" w:eastAsia="Arial" w:hAnsi="Times New Roman"/>
      <w:kern w:val="1"/>
      <w:sz w:val="24"/>
      <w:szCs w:val="24"/>
      <w:lang w:bidi="ar-SA"/>
    </w:rPr>
  </w:style>
  <w:style w:type="paragraph" w:styleId="BodyText0">
    <w:name w:val="Body Text"/>
    <w:basedOn w:val="Normal"/>
    <w:semiHidden/>
    <w:pPr>
      <w:spacing w:after="120"/>
    </w:pPr>
  </w:style>
  <w:style w:type="character" w:customStyle="1" w:styleId="BodyTextChar">
    <w:name w:val="Body Text Char"/>
    <w:rPr>
      <w:lang w:bidi="en-US"/>
    </w:rPr>
  </w:style>
  <w:style w:type="paragraph" w:customStyle="1" w:styleId="Heading-4">
    <w:name w:val="Heading-4"/>
    <w:basedOn w:val="Heading3"/>
    <w:pPr>
      <w:keepNext/>
      <w:pBdr>
        <w:top w:val="none" w:sz="0" w:space="0" w:color="auto"/>
        <w:left w:val="none" w:sz="0" w:space="0" w:color="auto"/>
      </w:pBdr>
      <w:overflowPunct w:val="0"/>
      <w:autoSpaceDE w:val="0"/>
      <w:autoSpaceDN w:val="0"/>
      <w:adjustRightInd w:val="0"/>
      <w:spacing w:before="240" w:after="60" w:line="240" w:lineRule="auto"/>
      <w:textAlignment w:val="baseline"/>
      <w:outlineLvl w:val="9"/>
    </w:pPr>
    <w:rPr>
      <w:rFonts w:ascii="Arial" w:hAnsi="Arial"/>
      <w:caps w:val="0"/>
      <w:color w:val="000000"/>
      <w:spacing w:val="0"/>
      <w:sz w:val="24"/>
      <w:szCs w:val="20"/>
      <w:lang w:bidi="ar-SA"/>
    </w:rPr>
  </w:style>
  <w:style w:type="paragraph" w:customStyle="1" w:styleId="StyleHeading3TableAttributeHeadingBefore12ptAfter11">
    <w:name w:val="Style Heading 3Table Attribute Heading + Before:  12 pt After:  1...1"/>
    <w:basedOn w:val="Heading3"/>
    <w:pPr>
      <w:numPr>
        <w:ilvl w:val="2"/>
      </w:numPr>
      <w:pBdr>
        <w:top w:val="none" w:sz="0" w:space="0" w:color="auto"/>
        <w:left w:val="none" w:sz="0" w:space="0" w:color="auto"/>
      </w:pBdr>
      <w:tabs>
        <w:tab w:val="left" w:pos="864"/>
        <w:tab w:val="num" w:pos="1080"/>
      </w:tabs>
      <w:spacing w:before="240" w:after="240" w:line="240" w:lineRule="auto"/>
      <w:ind w:left="720" w:hanging="720"/>
    </w:pPr>
    <w:rPr>
      <w:rFonts w:ascii="Arial" w:hAnsi="Arial"/>
      <w:b/>
      <w:bCs/>
      <w:caps w:val="0"/>
      <w:color w:val="auto"/>
      <w:spacing w:val="0"/>
      <w:szCs w:val="20"/>
      <w:lang w:bidi="ar-SA"/>
    </w:rPr>
  </w:style>
  <w:style w:type="character" w:customStyle="1" w:styleId="subtitlesincaps">
    <w:name w:val="subtitlesincaps"/>
    <w:basedOn w:val="DefaultParagraphFont"/>
  </w:style>
  <w:style w:type="character" w:customStyle="1" w:styleId="caps">
    <w:name w:val="caps"/>
    <w:basedOn w:val="DefaultParagraphFont"/>
  </w:style>
  <w:style w:type="paragraph" w:styleId="BodyTextIndent">
    <w:name w:val="Body Text Indent"/>
    <w:basedOn w:val="Normal"/>
    <w:semiHidden/>
    <w:pPr>
      <w:ind w:left="360"/>
    </w:pPr>
    <w:rPr>
      <w:rFonts w:ascii="Arial" w:hAnsi="Arial" w:cs="Arial"/>
      <w:sz w:val="18"/>
    </w:rPr>
  </w:style>
  <w:style w:type="paragraph" w:customStyle="1" w:styleId="sec1text">
    <w:name w:val="sec 1 text"/>
    <w:basedOn w:val="Normal"/>
    <w:pPr>
      <w:spacing w:before="0" w:after="120" w:line="240" w:lineRule="auto"/>
      <w:ind w:left="720"/>
    </w:pPr>
    <w:rPr>
      <w:rFonts w:ascii="Arial" w:hAnsi="Arial"/>
      <w:lang w:bidi="ar-SA"/>
    </w:rPr>
  </w:style>
  <w:style w:type="paragraph" w:customStyle="1" w:styleId="table">
    <w:name w:val="table"/>
    <w:basedOn w:val="Normal"/>
    <w:pPr>
      <w:spacing w:before="0" w:after="0" w:line="240" w:lineRule="auto"/>
      <w:jc w:val="both"/>
    </w:pPr>
    <w:rPr>
      <w:rFonts w:ascii="Arial" w:hAnsi="Arial"/>
      <w:sz w:val="18"/>
      <w:lang w:bidi="ar-SA"/>
    </w:rPr>
  </w:style>
  <w:style w:type="paragraph" w:styleId="Revision">
    <w:name w:val="Revision"/>
    <w:hidden/>
    <w:semiHidden/>
    <w:rPr>
      <w:lang w:bidi="en-US"/>
    </w:rPr>
  </w:style>
  <w:style w:type="character" w:customStyle="1" w:styleId="apple-converted-space">
    <w:name w:val="apple-converted-space"/>
    <w:basedOn w:val="DefaultParagraphFont"/>
  </w:style>
  <w:style w:type="table" w:styleId="TableGrid">
    <w:name w:val="Table Grid"/>
    <w:basedOn w:val="TableNormal"/>
    <w:uiPriority w:val="59"/>
    <w:rsid w:val="0000221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basedOn w:val="TableNormal"/>
    <w:uiPriority w:val="63"/>
    <w:rsid w:val="00E00EE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Bold">
    <w:name w:val="Bold"/>
    <w:rsid w:val="00CD547C"/>
    <w:rPr>
      <w:rFonts w:ascii="Calibri" w:hAnsi="Calibri" w:cs="Times New Roman"/>
      <w:b/>
      <w:sz w:val="22"/>
    </w:rPr>
  </w:style>
  <w:style w:type="table" w:styleId="MediumShading1-Accent3">
    <w:name w:val="Medium Shading 1 Accent 3"/>
    <w:basedOn w:val="TableNormal"/>
    <w:uiPriority w:val="63"/>
    <w:rsid w:val="006B5AAF"/>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paragraph" w:customStyle="1" w:styleId="EstiloLatinaCuerpo9ptoNegritaIzquierda0cm">
    <w:name w:val="Estilo (Latina) +Cuerpo 9 pto Negrita Izquierda:  0 cm"/>
    <w:basedOn w:val="Normal"/>
    <w:rsid w:val="003B3FCD"/>
    <w:pPr>
      <w:spacing w:before="120" w:after="60" w:line="264" w:lineRule="auto"/>
    </w:pPr>
    <w:rPr>
      <w:b/>
      <w:bCs/>
      <w:sz w:val="24"/>
      <w:lang w:eastAsia="ja-JP" w:bidi="ar-SA"/>
    </w:rPr>
  </w:style>
  <w:style w:type="paragraph" w:customStyle="1" w:styleId="EstiloPrrafodelistaLatinaCuerpo9pto">
    <w:name w:val="Estilo Párrafo de lista + (Latina) +Cuerpo 9 pto"/>
    <w:basedOn w:val="ListParagraph"/>
    <w:rsid w:val="003B3FCD"/>
    <w:pPr>
      <w:spacing w:before="120" w:after="60" w:line="264" w:lineRule="auto"/>
    </w:pPr>
    <w:rPr>
      <w:rFonts w:eastAsia="Arial" w:cs="Arial"/>
      <w:sz w:val="24"/>
      <w:lang w:eastAsia="ja-JP" w:bidi="ar-SA"/>
    </w:rPr>
  </w:style>
  <w:style w:type="paragraph" w:customStyle="1" w:styleId="NumHeading1">
    <w:name w:val="Num Heading 1"/>
    <w:basedOn w:val="Heading1"/>
    <w:next w:val="Normal"/>
    <w:rsid w:val="003B3FCD"/>
    <w:pPr>
      <w:keepNext/>
      <w:pageBreakBefore/>
      <w:numPr>
        <w:numId w:val="2"/>
      </w:numPr>
      <w:pBdr>
        <w:top w:val="none" w:sz="0" w:space="0" w:color="auto"/>
        <w:left w:val="none" w:sz="0" w:space="0" w:color="auto"/>
        <w:bottom w:val="none" w:sz="0" w:space="0" w:color="auto"/>
        <w:right w:val="none" w:sz="0" w:space="0" w:color="auto"/>
      </w:pBdr>
      <w:shd w:val="clear" w:color="auto" w:fill="CDE5FF"/>
      <w:tabs>
        <w:tab w:val="clear" w:pos="794"/>
      </w:tabs>
      <w:spacing w:before="120" w:after="120" w:line="264" w:lineRule="auto"/>
      <w:ind w:left="720" w:hanging="360"/>
      <w:jc w:val="center"/>
    </w:pPr>
    <w:rPr>
      <w:rFonts w:eastAsia="Arial Black" w:cs="Arial Black"/>
      <w:caps w:val="0"/>
      <w:smallCaps/>
      <w:color w:val="333333"/>
      <w:spacing w:val="0"/>
      <w:kern w:val="32"/>
      <w:sz w:val="32"/>
      <w:szCs w:val="32"/>
      <w:lang w:eastAsia="ja-JP" w:bidi="ar-SA"/>
    </w:rPr>
  </w:style>
  <w:style w:type="paragraph" w:customStyle="1" w:styleId="NumHeading2">
    <w:name w:val="Num Heading 2"/>
    <w:basedOn w:val="Heading2"/>
    <w:next w:val="Normal"/>
    <w:rsid w:val="003B3FCD"/>
    <w:pPr>
      <w:keepNext/>
      <w:numPr>
        <w:numId w:val="2"/>
      </w:numPr>
      <w:pBdr>
        <w:top w:val="none" w:sz="0" w:space="0" w:color="auto"/>
        <w:left w:val="none" w:sz="0" w:space="0" w:color="auto"/>
        <w:bottom w:val="none" w:sz="0" w:space="0" w:color="auto"/>
        <w:right w:val="none" w:sz="0" w:space="0" w:color="auto"/>
      </w:pBdr>
      <w:shd w:val="clear" w:color="auto" w:fill="auto"/>
      <w:tabs>
        <w:tab w:val="clear" w:pos="794"/>
      </w:tabs>
      <w:spacing w:before="240" w:after="120" w:line="264" w:lineRule="auto"/>
      <w:ind w:left="1440" w:hanging="360"/>
    </w:pPr>
    <w:rPr>
      <w:rFonts w:eastAsia="Arial" w:cs="Arial"/>
      <w:b/>
      <w:bCs/>
      <w:caps w:val="0"/>
      <w:color w:val="333333"/>
      <w:spacing w:val="0"/>
      <w:sz w:val="28"/>
      <w:szCs w:val="28"/>
      <w:lang w:eastAsia="ja-JP" w:bidi="ar-SA"/>
    </w:rPr>
  </w:style>
  <w:style w:type="paragraph" w:customStyle="1" w:styleId="NumHeading3">
    <w:name w:val="Num Heading 3"/>
    <w:basedOn w:val="Heading3"/>
    <w:next w:val="Normal"/>
    <w:link w:val="NumHeading3Char"/>
    <w:rsid w:val="003B3FCD"/>
    <w:pPr>
      <w:keepNext/>
      <w:numPr>
        <w:ilvl w:val="2"/>
        <w:numId w:val="2"/>
      </w:numPr>
      <w:pBdr>
        <w:top w:val="none" w:sz="0" w:space="0" w:color="auto"/>
        <w:left w:val="none" w:sz="0" w:space="0" w:color="auto"/>
      </w:pBdr>
      <w:spacing w:before="180" w:after="60" w:line="264" w:lineRule="auto"/>
    </w:pPr>
    <w:rPr>
      <w:rFonts w:eastAsia="Arial" w:cs="Arial"/>
      <w:b/>
      <w:caps w:val="0"/>
      <w:color w:val="333333"/>
      <w:spacing w:val="0"/>
      <w:sz w:val="26"/>
      <w:szCs w:val="26"/>
      <w:lang w:eastAsia="ja-JP" w:bidi="ar-SA"/>
    </w:rPr>
  </w:style>
  <w:style w:type="paragraph" w:customStyle="1" w:styleId="NumHeading4">
    <w:name w:val="Num Heading 4"/>
    <w:basedOn w:val="Heading4"/>
    <w:next w:val="Normal"/>
    <w:rsid w:val="003B3FCD"/>
    <w:pPr>
      <w:keepNext/>
      <w:numPr>
        <w:ilvl w:val="3"/>
        <w:numId w:val="2"/>
      </w:numPr>
      <w:pBdr>
        <w:top w:val="none" w:sz="0" w:space="0" w:color="auto"/>
        <w:left w:val="none" w:sz="0" w:space="0" w:color="auto"/>
      </w:pBdr>
      <w:tabs>
        <w:tab w:val="clear" w:pos="1247"/>
      </w:tabs>
      <w:spacing w:before="180" w:after="60" w:line="264" w:lineRule="auto"/>
      <w:ind w:left="2880" w:hanging="360"/>
    </w:pPr>
    <w:rPr>
      <w:rFonts w:eastAsia="Arial" w:cs="Arial"/>
      <w:b/>
      <w:bCs/>
      <w:i/>
      <w:iCs/>
      <w:caps w:val="0"/>
      <w:color w:val="333333"/>
      <w:spacing w:val="0"/>
      <w:sz w:val="24"/>
      <w:szCs w:val="24"/>
      <w:lang w:eastAsia="ja-JP" w:bidi="ar-SA"/>
    </w:rPr>
  </w:style>
  <w:style w:type="paragraph" w:customStyle="1" w:styleId="HeadingAppendixOld">
    <w:name w:val="Heading Appendix Old"/>
    <w:basedOn w:val="Normal"/>
    <w:next w:val="Normal"/>
    <w:rsid w:val="003B3FCD"/>
    <w:pPr>
      <w:keepNext/>
      <w:pageBreakBefore/>
      <w:numPr>
        <w:ilvl w:val="7"/>
        <w:numId w:val="2"/>
      </w:numPr>
      <w:spacing w:before="120" w:after="60" w:line="264" w:lineRule="auto"/>
    </w:pPr>
    <w:rPr>
      <w:rFonts w:ascii="Arial Black" w:eastAsia="Arial Black" w:hAnsi="Arial Black" w:cs="Arial Black"/>
      <w:smallCaps/>
      <w:color w:val="333333"/>
      <w:sz w:val="32"/>
      <w:szCs w:val="32"/>
      <w:lang w:eastAsia="ja-JP" w:bidi="ar-SA"/>
    </w:rPr>
  </w:style>
  <w:style w:type="character" w:customStyle="1" w:styleId="NumHeading3Char">
    <w:name w:val="Num Heading 3 Char"/>
    <w:link w:val="NumHeading3"/>
    <w:rsid w:val="003B3FCD"/>
    <w:rPr>
      <w:rFonts w:eastAsia="Arial" w:cs="Arial"/>
      <w:b/>
      <w:color w:val="333333"/>
      <w:sz w:val="26"/>
      <w:szCs w:val="26"/>
      <w:lang w:eastAsia="ja-JP"/>
    </w:rPr>
  </w:style>
  <w:style w:type="paragraph" w:customStyle="1" w:styleId="HeadingPart">
    <w:name w:val="Heading Part"/>
    <w:basedOn w:val="Normal"/>
    <w:next w:val="Normal"/>
    <w:rsid w:val="003B3FCD"/>
    <w:pPr>
      <w:pageBreakBefore/>
      <w:numPr>
        <w:ilvl w:val="8"/>
        <w:numId w:val="2"/>
      </w:numPr>
      <w:spacing w:before="480" w:after="60" w:line="264" w:lineRule="auto"/>
      <w:outlineLvl w:val="8"/>
    </w:pPr>
    <w:rPr>
      <w:rFonts w:ascii="Arial Black" w:eastAsia="Arial Black" w:hAnsi="Arial Black" w:cs="Arial Black"/>
      <w:b/>
      <w:smallCaps/>
      <w:color w:val="333333"/>
      <w:sz w:val="32"/>
      <w:szCs w:val="32"/>
      <w:lang w:eastAsia="ja-JP" w:bidi="ar-SA"/>
    </w:rPr>
  </w:style>
  <w:style w:type="paragraph" w:customStyle="1" w:styleId="NumHeading5">
    <w:name w:val="Num Heading 5"/>
    <w:basedOn w:val="Heading5"/>
    <w:next w:val="Normal"/>
    <w:rsid w:val="003B3FCD"/>
    <w:pPr>
      <w:keepNext/>
      <w:numPr>
        <w:ilvl w:val="4"/>
        <w:numId w:val="2"/>
      </w:numPr>
      <w:pBdr>
        <w:bottom w:val="none" w:sz="0" w:space="0" w:color="auto"/>
      </w:pBdr>
      <w:tabs>
        <w:tab w:val="clear" w:pos="1474"/>
      </w:tabs>
      <w:spacing w:before="180" w:after="60" w:line="264" w:lineRule="auto"/>
      <w:ind w:left="3600" w:hanging="360"/>
    </w:pPr>
    <w:rPr>
      <w:rFonts w:eastAsia="Arial" w:cs="Arial"/>
      <w:b/>
      <w:bCs/>
      <w:i/>
      <w:iCs/>
      <w:caps w:val="0"/>
      <w:color w:val="333333"/>
      <w:spacing w:val="0"/>
      <w:lang w:eastAsia="ja-JP" w:bidi="ar-SA"/>
    </w:rPr>
  </w:style>
  <w:style w:type="character" w:customStyle="1" w:styleId="EstiloLatinaCuerpo">
    <w:name w:val="Estilo (Latina) +Cuerpo"/>
    <w:rsid w:val="003B3FCD"/>
    <w:rPr>
      <w:rFonts w:ascii="Calibri" w:hAnsi="Calibri"/>
      <w:sz w:val="24"/>
    </w:rPr>
  </w:style>
  <w:style w:type="character" w:customStyle="1" w:styleId="EstiloLatinaCuerpoCursivaRojo">
    <w:name w:val="Estilo (Latina) +Cuerpo Cursiva Rojo"/>
    <w:rsid w:val="003B3FCD"/>
    <w:rPr>
      <w:rFonts w:ascii="Calibri" w:hAnsi="Calibri"/>
      <w:i/>
      <w:iCs/>
      <w:color w:val="FF0000"/>
      <w:sz w:val="24"/>
    </w:rPr>
  </w:style>
  <w:style w:type="character" w:customStyle="1" w:styleId="EstiloLatinaCuerpo9ptoNegrita">
    <w:name w:val="Estilo (Latina) +Cuerpo 9 pto Negrita"/>
    <w:rsid w:val="003B3FCD"/>
    <w:rPr>
      <w:rFonts w:ascii="Calibri" w:hAnsi="Calibri"/>
      <w:b/>
      <w:bCs/>
      <w:sz w:val="24"/>
    </w:rPr>
  </w:style>
  <w:style w:type="character" w:customStyle="1" w:styleId="EstiloLatinaCuerpo9pto">
    <w:name w:val="Estilo (Latina) +Cuerpo 9 pto"/>
    <w:rsid w:val="003B3FCD"/>
    <w:rPr>
      <w:rFonts w:ascii="Calibri" w:hAnsi="Calibri"/>
      <w:sz w:val="24"/>
    </w:rPr>
  </w:style>
  <w:style w:type="character" w:customStyle="1" w:styleId="ListParagraphChar">
    <w:name w:val="List Paragraph Char"/>
    <w:aliases w:val="List Paragraph1 Char,Bullet 1 Char,List Paragraph Char Char Char,b1 Char,Number_1 Char,new Char,SGLText List Paragraph Char,Colorful List - Accent 11 Char,Normal Sentence Char"/>
    <w:link w:val="ListParagraph"/>
    <w:uiPriority w:val="34"/>
    <w:qFormat/>
    <w:locked/>
    <w:rsid w:val="003B3FCD"/>
    <w:rPr>
      <w:lang w:bidi="en-US"/>
    </w:rPr>
  </w:style>
  <w:style w:type="numbering" w:customStyle="1" w:styleId="Bullets">
    <w:name w:val="Bullets"/>
    <w:rsid w:val="003B3FCD"/>
    <w:pPr>
      <w:numPr>
        <w:numId w:val="3"/>
      </w:numPr>
    </w:pPr>
  </w:style>
  <w:style w:type="paragraph" w:customStyle="1" w:styleId="EstiloLatinaCuerpoIzquierda041cm">
    <w:name w:val="Estilo (Latina) +Cuerpo Izquierda:  041 cm"/>
    <w:basedOn w:val="Normal"/>
    <w:rsid w:val="003B3FCD"/>
    <w:pPr>
      <w:spacing w:before="120" w:after="60" w:line="264" w:lineRule="auto"/>
      <w:ind w:left="230"/>
    </w:pPr>
    <w:rPr>
      <w:sz w:val="24"/>
      <w:lang w:eastAsia="ja-JP" w:bidi="ar-SA"/>
    </w:rPr>
  </w:style>
  <w:style w:type="paragraph" w:customStyle="1" w:styleId="EstiloLatinaCuerpoIzquierda0cm">
    <w:name w:val="Estilo (Latina) +Cuerpo Izquierda:  0 cm"/>
    <w:basedOn w:val="Normal"/>
    <w:rsid w:val="003B3FCD"/>
    <w:pPr>
      <w:spacing w:before="120" w:after="60" w:line="264" w:lineRule="auto"/>
    </w:pPr>
    <w:rPr>
      <w:sz w:val="24"/>
      <w:lang w:eastAsia="ja-JP" w:bidi="ar-SA"/>
    </w:rPr>
  </w:style>
  <w:style w:type="character" w:customStyle="1" w:styleId="EstiloLatinaCuerpoNegrita">
    <w:name w:val="Estilo (Latina) +Cuerpo Negrita"/>
    <w:rsid w:val="003B3FCD"/>
    <w:rPr>
      <w:rFonts w:ascii="Calibri" w:hAnsi="Calibri"/>
      <w:b/>
      <w:bCs/>
      <w:sz w:val="24"/>
    </w:rPr>
  </w:style>
  <w:style w:type="character" w:customStyle="1" w:styleId="EstiloCuerpo10pto">
    <w:name w:val="Estilo +Cuerpo 10 pto"/>
    <w:rsid w:val="00575907"/>
    <w:rPr>
      <w:rFonts w:ascii="Calibri" w:hAnsi="Calibri"/>
      <w:sz w:val="24"/>
    </w:rPr>
  </w:style>
  <w:style w:type="table" w:styleId="TableGrid8">
    <w:name w:val="Table Grid 8"/>
    <w:basedOn w:val="TableNormal"/>
    <w:rsid w:val="00575907"/>
    <w:pPr>
      <w:spacing w:before="120" w:after="60" w:line="264" w:lineRule="auto"/>
      <w:ind w:left="227"/>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0B741E"/>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numbering" w:customStyle="1" w:styleId="Checklist">
    <w:name w:val="Checklist"/>
    <w:basedOn w:val="NoList"/>
    <w:rsid w:val="00A86FEF"/>
    <w:pPr>
      <w:numPr>
        <w:numId w:val="4"/>
      </w:numPr>
    </w:pPr>
  </w:style>
  <w:style w:type="paragraph" w:customStyle="1" w:styleId="TableHead">
    <w:name w:val="Table Head"/>
    <w:basedOn w:val="Normal"/>
    <w:uiPriority w:val="99"/>
    <w:rsid w:val="00E9041A"/>
    <w:pPr>
      <w:keepNext/>
      <w:spacing w:before="120" w:after="120" w:line="240" w:lineRule="auto"/>
    </w:pPr>
    <w:rPr>
      <w:rFonts w:ascii="Arial" w:eastAsia="Calibri" w:hAnsi="Arial" w:cs="Arial"/>
      <w:b/>
      <w:bCs/>
      <w:lang w:bidi="ar-SA"/>
    </w:rPr>
  </w:style>
  <w:style w:type="paragraph" w:customStyle="1" w:styleId="TableBodyText">
    <w:name w:val="Table Body Text"/>
    <w:basedOn w:val="Normal"/>
    <w:uiPriority w:val="99"/>
    <w:rsid w:val="00E9041A"/>
    <w:pPr>
      <w:spacing w:before="60" w:after="60" w:line="240" w:lineRule="auto"/>
    </w:pPr>
    <w:rPr>
      <w:rFonts w:ascii="Arial" w:eastAsia="Calibri" w:hAnsi="Arial" w:cs="Arial"/>
      <w:lang w:eastAsia="x-none" w:bidi="ar-SA"/>
    </w:rPr>
  </w:style>
  <w:style w:type="character" w:customStyle="1" w:styleId="specialbold">
    <w:name w:val="special bold"/>
    <w:rsid w:val="00E9041A"/>
    <w:rPr>
      <w:rFonts w:ascii="Arial" w:hAnsi="Arial" w:cs="Arial" w:hint="default"/>
      <w:b/>
      <w:bCs/>
    </w:rPr>
  </w:style>
  <w:style w:type="character" w:customStyle="1" w:styleId="NewStyle1Char">
    <w:name w:val="New Style 1 Char"/>
    <w:link w:val="NewStyle1"/>
    <w:locked/>
    <w:rsid w:val="00471980"/>
    <w:rPr>
      <w:rFonts w:cs="Calibri"/>
      <w:b/>
      <w:bCs/>
      <w:caps/>
      <w:color w:val="FFFFFF"/>
      <w:spacing w:val="15"/>
      <w:sz w:val="22"/>
      <w:szCs w:val="22"/>
      <w:shd w:val="clear" w:color="auto" w:fill="4F81BD"/>
      <w:lang w:bidi="en-US"/>
    </w:rPr>
  </w:style>
  <w:style w:type="paragraph" w:customStyle="1" w:styleId="NewStyle1">
    <w:name w:val="New Style 1"/>
    <w:basedOn w:val="Normal"/>
    <w:link w:val="NewStyle1Char"/>
    <w:qFormat/>
    <w:rsid w:val="00471980"/>
    <w:pPr>
      <w:numPr>
        <w:numId w:val="5"/>
      </w:numPr>
      <w:pBdr>
        <w:top w:val="single" w:sz="24" w:space="0" w:color="4F81BD"/>
        <w:left w:val="single" w:sz="24" w:space="0" w:color="4F81BD"/>
        <w:bottom w:val="single" w:sz="24" w:space="0" w:color="4F81BD"/>
        <w:right w:val="single" w:sz="24" w:space="0" w:color="4F81BD"/>
      </w:pBdr>
      <w:shd w:val="clear" w:color="auto" w:fill="4F81BD"/>
      <w:spacing w:before="0" w:after="0" w:line="240" w:lineRule="auto"/>
      <w:outlineLvl w:val="0"/>
    </w:pPr>
    <w:rPr>
      <w:rFonts w:cs="Calibri"/>
      <w:b/>
      <w:bCs/>
      <w:caps/>
      <w:color w:val="FFFFFF"/>
      <w:spacing w:val="15"/>
      <w:sz w:val="22"/>
      <w:szCs w:val="22"/>
    </w:rPr>
  </w:style>
  <w:style w:type="character" w:customStyle="1" w:styleId="Header2NewChar">
    <w:name w:val="Header 2 New Char"/>
    <w:link w:val="Header2New"/>
    <w:locked/>
    <w:rsid w:val="00471980"/>
    <w:rPr>
      <w:rFonts w:cs="Calibri"/>
      <w:caps/>
      <w:spacing w:val="15"/>
      <w:sz w:val="22"/>
      <w:szCs w:val="22"/>
      <w:shd w:val="clear" w:color="auto" w:fill="DBE5F1"/>
      <w:lang w:bidi="en-US"/>
    </w:rPr>
  </w:style>
  <w:style w:type="paragraph" w:customStyle="1" w:styleId="Header2New">
    <w:name w:val="Header 2 New"/>
    <w:basedOn w:val="Normal"/>
    <w:link w:val="Header2NewChar"/>
    <w:qFormat/>
    <w:rsid w:val="00471980"/>
    <w:pPr>
      <w:numPr>
        <w:ilvl w:val="1"/>
        <w:numId w:val="6"/>
      </w:numPr>
      <w:pBdr>
        <w:top w:val="single" w:sz="24" w:space="0" w:color="DBE5F1"/>
        <w:left w:val="single" w:sz="24" w:space="0" w:color="DBE5F1"/>
        <w:bottom w:val="single" w:sz="24" w:space="0" w:color="DBE5F1"/>
        <w:right w:val="single" w:sz="24" w:space="0" w:color="DBE5F1"/>
      </w:pBdr>
      <w:shd w:val="clear" w:color="auto" w:fill="DBE5F1"/>
      <w:spacing w:before="0" w:after="0" w:line="240" w:lineRule="auto"/>
      <w:outlineLvl w:val="1"/>
    </w:pPr>
    <w:rPr>
      <w:rFonts w:cs="Calibri"/>
      <w:caps/>
      <w:spacing w:val="15"/>
      <w:sz w:val="22"/>
      <w:szCs w:val="22"/>
    </w:rPr>
  </w:style>
  <w:style w:type="paragraph" w:styleId="PlainText">
    <w:name w:val="Plain Text"/>
    <w:basedOn w:val="Normal"/>
    <w:link w:val="PlainTextChar"/>
    <w:uiPriority w:val="99"/>
    <w:unhideWhenUsed/>
    <w:rsid w:val="00342C48"/>
    <w:pPr>
      <w:spacing w:before="0" w:after="0" w:line="240" w:lineRule="auto"/>
    </w:pPr>
    <w:rPr>
      <w:rFonts w:eastAsia="Calibri" w:cs="Calibri"/>
      <w:sz w:val="22"/>
      <w:szCs w:val="22"/>
      <w:lang w:bidi="ar-SA"/>
    </w:rPr>
  </w:style>
  <w:style w:type="character" w:customStyle="1" w:styleId="PlainTextChar">
    <w:name w:val="Plain Text Char"/>
    <w:link w:val="PlainText"/>
    <w:uiPriority w:val="99"/>
    <w:rsid w:val="00342C48"/>
    <w:rPr>
      <w:rFonts w:eastAsia="Calibri" w:cs="Calibri"/>
      <w:sz w:val="22"/>
      <w:szCs w:val="22"/>
    </w:rPr>
  </w:style>
  <w:style w:type="character" w:customStyle="1" w:styleId="street-address">
    <w:name w:val="street-address"/>
    <w:rsid w:val="00342C48"/>
  </w:style>
  <w:style w:type="character" w:customStyle="1" w:styleId="locality">
    <w:name w:val="locality"/>
    <w:rsid w:val="00342C48"/>
  </w:style>
  <w:style w:type="character" w:customStyle="1" w:styleId="postal-code">
    <w:name w:val="postal-code"/>
    <w:rsid w:val="00342C48"/>
  </w:style>
  <w:style w:type="character" w:customStyle="1" w:styleId="country-name">
    <w:name w:val="country-name"/>
    <w:rsid w:val="00342C48"/>
  </w:style>
  <w:style w:type="table" w:styleId="MediumGrid3-Accent1">
    <w:name w:val="Medium Grid 3 Accent 1"/>
    <w:basedOn w:val="TableNormal"/>
    <w:uiPriority w:val="69"/>
    <w:rsid w:val="000F4CF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2Char2">
    <w:name w:val="Heading 2 Char2"/>
    <w:aliases w:val="Heading 2 Char Char Char1,Holo heading 2 Char1,Heading 2 Char Char2,h2 Char,Level 2 Topic Heading Char,H2 Char,L2 Char,dd heading 2 Char,dh2 Char,Heading B Char,(Alt+2) Char,Attribute Heading 2 Char,Level 2 Char,Level Heading 2 Char"/>
    <w:basedOn w:val="DefaultParagraphFont"/>
    <w:link w:val="Heading2"/>
    <w:rsid w:val="008F5EAC"/>
    <w:rPr>
      <w:caps/>
      <w:spacing w:val="15"/>
      <w:sz w:val="22"/>
      <w:szCs w:val="22"/>
      <w:shd w:val="clear" w:color="auto" w:fill="DBE5F1"/>
      <w:lang w:bidi="en-US"/>
    </w:rPr>
  </w:style>
  <w:style w:type="paragraph" w:customStyle="1" w:styleId="FigureTitle">
    <w:name w:val="Figure Title"/>
    <w:basedOn w:val="Normal"/>
    <w:qFormat/>
    <w:rsid w:val="008F5EAC"/>
    <w:pPr>
      <w:numPr>
        <w:numId w:val="7"/>
      </w:numPr>
      <w:tabs>
        <w:tab w:val="left" w:pos="360"/>
      </w:tabs>
      <w:spacing w:before="0" w:after="120" w:line="240" w:lineRule="auto"/>
      <w:ind w:left="360"/>
      <w:contextualSpacing/>
      <w:jc w:val="center"/>
    </w:pPr>
    <w:rPr>
      <w:rFonts w:asciiTheme="minorHAnsi" w:eastAsia="Calibri" w:hAnsiTheme="minorHAnsi"/>
      <w:b/>
      <w:color w:val="000000"/>
      <w:sz w:val="18"/>
      <w:lang w:bidi="ar-SA"/>
    </w:rPr>
  </w:style>
  <w:style w:type="table" w:styleId="LightShading-Accent1">
    <w:name w:val="Light Shading Accent 1"/>
    <w:basedOn w:val="TableNormal"/>
    <w:uiPriority w:val="60"/>
    <w:rsid w:val="00A66B5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983F97"/>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ulletLevel1">
    <w:name w:val="Bullet Level1"/>
    <w:basedOn w:val="Normal"/>
    <w:qFormat/>
    <w:rsid w:val="008C5D02"/>
    <w:pPr>
      <w:numPr>
        <w:numId w:val="8"/>
      </w:numPr>
      <w:spacing w:before="40" w:after="40" w:line="280" w:lineRule="atLeast"/>
    </w:pPr>
    <w:rPr>
      <w:rFonts w:ascii="Arial" w:eastAsia="Calibri" w:hAnsi="Arial"/>
      <w:color w:val="000000"/>
      <w:lang w:bidi="ar-SA"/>
    </w:rPr>
  </w:style>
  <w:style w:type="paragraph" w:customStyle="1" w:styleId="xl63">
    <w:name w:val="xl63"/>
    <w:basedOn w:val="Normal"/>
    <w:rsid w:val="009327F6"/>
    <w:pPr>
      <w:pBdr>
        <w:top w:val="single" w:sz="8" w:space="0" w:color="000000"/>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4">
    <w:name w:val="xl64"/>
    <w:basedOn w:val="Normal"/>
    <w:rsid w:val="009327F6"/>
    <w:pPr>
      <w:pBdr>
        <w:top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b/>
      <w:bCs/>
      <w:sz w:val="14"/>
      <w:szCs w:val="14"/>
      <w:lang w:bidi="ar-SA"/>
    </w:rPr>
  </w:style>
  <w:style w:type="paragraph" w:customStyle="1" w:styleId="xl65">
    <w:name w:val="xl65"/>
    <w:basedOn w:val="Normal"/>
    <w:rsid w:val="009327F6"/>
    <w:pPr>
      <w:spacing w:before="100" w:beforeAutospacing="1" w:after="100" w:afterAutospacing="1" w:line="240" w:lineRule="auto"/>
      <w:textAlignment w:val="top"/>
    </w:pPr>
    <w:rPr>
      <w:rFonts w:ascii="Times New Roman" w:hAnsi="Times New Roman"/>
      <w:sz w:val="24"/>
      <w:szCs w:val="24"/>
      <w:lang w:bidi="ar-SA"/>
    </w:rPr>
  </w:style>
  <w:style w:type="paragraph" w:customStyle="1" w:styleId="xl66">
    <w:name w:val="xl66"/>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7">
    <w:name w:val="xl67"/>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8">
    <w:name w:val="xl68"/>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69">
    <w:name w:val="xl69"/>
    <w:basedOn w:val="Normal"/>
    <w:rsid w:val="009327F6"/>
    <w:pPr>
      <w:pBdr>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0">
    <w:name w:val="xl7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sz w:val="14"/>
      <w:szCs w:val="14"/>
      <w:lang w:bidi="ar-SA"/>
    </w:rPr>
  </w:style>
  <w:style w:type="paragraph" w:customStyle="1" w:styleId="xl71">
    <w:name w:val="xl71"/>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2">
    <w:name w:val="xl72"/>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3">
    <w:name w:val="xl73"/>
    <w:basedOn w:val="Normal"/>
    <w:rsid w:val="009327F6"/>
    <w:pPr>
      <w:pBdr>
        <w:bottom w:val="single" w:sz="8" w:space="0" w:color="000000"/>
        <w:right w:val="single" w:sz="8" w:space="0" w:color="000000"/>
      </w:pBdr>
      <w:spacing w:before="100" w:beforeAutospacing="1" w:after="100" w:afterAutospacing="1" w:line="240" w:lineRule="auto"/>
      <w:textAlignment w:val="top"/>
    </w:pPr>
    <w:rPr>
      <w:rFonts w:ascii="Times New Roman" w:hAnsi="Times New Roman"/>
      <w:sz w:val="24"/>
      <w:szCs w:val="24"/>
      <w:lang w:bidi="ar-SA"/>
    </w:rPr>
  </w:style>
  <w:style w:type="paragraph" w:customStyle="1" w:styleId="xl74">
    <w:name w:val="xl74"/>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5">
    <w:name w:val="xl75"/>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0000FF"/>
      <w:sz w:val="14"/>
      <w:szCs w:val="14"/>
      <w:lang w:bidi="ar-SA"/>
    </w:rPr>
  </w:style>
  <w:style w:type="paragraph" w:customStyle="1" w:styleId="xl76">
    <w:name w:val="xl76"/>
    <w:basedOn w:val="Normal"/>
    <w:rsid w:val="009327F6"/>
    <w:pPr>
      <w:pBdr>
        <w:top w:val="single" w:sz="8" w:space="0" w:color="000000"/>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7">
    <w:name w:val="xl77"/>
    <w:basedOn w:val="Normal"/>
    <w:rsid w:val="009327F6"/>
    <w:pPr>
      <w:pBdr>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8">
    <w:name w:val="xl78"/>
    <w:basedOn w:val="Normal"/>
    <w:rsid w:val="009327F6"/>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79">
    <w:name w:val="xl79"/>
    <w:basedOn w:val="Normal"/>
    <w:rsid w:val="009327F6"/>
    <w:pPr>
      <w:spacing w:before="100" w:beforeAutospacing="1" w:after="100" w:afterAutospacing="1" w:line="240" w:lineRule="auto"/>
      <w:textAlignment w:val="top"/>
    </w:pPr>
    <w:rPr>
      <w:rFonts w:ascii="Times New Roman" w:hAnsi="Times New Roman"/>
      <w:color w:val="243F60"/>
      <w:sz w:val="14"/>
      <w:szCs w:val="14"/>
      <w:lang w:bidi="ar-SA"/>
    </w:rPr>
  </w:style>
  <w:style w:type="paragraph" w:customStyle="1" w:styleId="xl80">
    <w:name w:val="xl80"/>
    <w:basedOn w:val="Normal"/>
    <w:rsid w:val="009327F6"/>
    <w:pPr>
      <w:pBdr>
        <w:left w:val="single" w:sz="8" w:space="0" w:color="000000"/>
        <w:right w:val="single" w:sz="8" w:space="0" w:color="000000"/>
      </w:pBdr>
      <w:spacing w:before="100" w:beforeAutospacing="1" w:after="100" w:afterAutospacing="1" w:line="240" w:lineRule="auto"/>
      <w:textAlignment w:val="top"/>
    </w:pPr>
    <w:rPr>
      <w:rFonts w:ascii="Times New Roman" w:hAnsi="Times New Roman"/>
      <w:color w:val="243F60"/>
      <w:sz w:val="14"/>
      <w:szCs w:val="14"/>
      <w:lang w:bidi="ar-SA"/>
    </w:rPr>
  </w:style>
  <w:style w:type="table" w:styleId="LightList-Accent1">
    <w:name w:val="Light List Accent 1"/>
    <w:basedOn w:val="TableNormal"/>
    <w:uiPriority w:val="61"/>
    <w:rsid w:val="00C74E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4750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TableGrid1">
    <w:name w:val="Table Grid1"/>
    <w:basedOn w:val="TableNormal"/>
    <w:next w:val="TableGrid"/>
    <w:uiPriority w:val="59"/>
    <w:rsid w:val="00C57026"/>
    <w:rPr>
      <w:rFonts w:ascii="Arial" w:eastAsia="Calibri"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ighlite">
    <w:name w:val="highlite"/>
    <w:basedOn w:val="DefaultParagraphFont"/>
    <w:rsid w:val="0050098D"/>
  </w:style>
  <w:style w:type="character" w:styleId="HTMLCode">
    <w:name w:val="HTML Code"/>
    <w:basedOn w:val="DefaultParagraphFont"/>
    <w:uiPriority w:val="99"/>
    <w:semiHidden/>
    <w:unhideWhenUsed/>
    <w:rsid w:val="00D617F6"/>
    <w:rPr>
      <w:rFonts w:ascii="Courier New" w:eastAsia="Times New Roman" w:hAnsi="Courier New" w:cs="Courier New"/>
      <w:sz w:val="20"/>
      <w:szCs w:val="20"/>
    </w:rPr>
  </w:style>
  <w:style w:type="character" w:customStyle="1" w:styleId="tgc">
    <w:name w:val="_tgc"/>
    <w:basedOn w:val="DefaultParagraphFont"/>
    <w:rsid w:val="000D75DB"/>
  </w:style>
  <w:style w:type="paragraph" w:styleId="HTMLPreformatted">
    <w:name w:val="HTML Preformatted"/>
    <w:basedOn w:val="Normal"/>
    <w:link w:val="HTMLPreformattedChar"/>
    <w:uiPriority w:val="99"/>
    <w:unhideWhenUsed/>
    <w:rsid w:val="0031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312A01"/>
    <w:rPr>
      <w:rFonts w:ascii="Courier New" w:hAnsi="Courier New" w:cs="Courier New"/>
    </w:rPr>
  </w:style>
  <w:style w:type="character" w:customStyle="1" w:styleId="pln">
    <w:name w:val="pln"/>
    <w:basedOn w:val="DefaultParagraphFont"/>
    <w:rsid w:val="00312A01"/>
  </w:style>
  <w:style w:type="character" w:customStyle="1" w:styleId="pun">
    <w:name w:val="pun"/>
    <w:basedOn w:val="DefaultParagraphFont"/>
    <w:rsid w:val="00312A01"/>
  </w:style>
  <w:style w:type="character" w:customStyle="1" w:styleId="green">
    <w:name w:val="green"/>
    <w:basedOn w:val="DefaultParagraphFont"/>
    <w:rsid w:val="00B76825"/>
  </w:style>
  <w:style w:type="character" w:styleId="HTMLTypewriter">
    <w:name w:val="HTML Typewriter"/>
    <w:basedOn w:val="DefaultParagraphFont"/>
    <w:uiPriority w:val="99"/>
    <w:semiHidden/>
    <w:unhideWhenUsed/>
    <w:rsid w:val="00BD70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4228">
      <w:bodyDiv w:val="1"/>
      <w:marLeft w:val="0"/>
      <w:marRight w:val="0"/>
      <w:marTop w:val="0"/>
      <w:marBottom w:val="0"/>
      <w:divBdr>
        <w:top w:val="none" w:sz="0" w:space="0" w:color="auto"/>
        <w:left w:val="none" w:sz="0" w:space="0" w:color="auto"/>
        <w:bottom w:val="none" w:sz="0" w:space="0" w:color="auto"/>
        <w:right w:val="none" w:sz="0" w:space="0" w:color="auto"/>
      </w:divBdr>
    </w:div>
    <w:div w:id="72050286">
      <w:bodyDiv w:val="1"/>
      <w:marLeft w:val="0"/>
      <w:marRight w:val="0"/>
      <w:marTop w:val="0"/>
      <w:marBottom w:val="0"/>
      <w:divBdr>
        <w:top w:val="none" w:sz="0" w:space="0" w:color="auto"/>
        <w:left w:val="none" w:sz="0" w:space="0" w:color="auto"/>
        <w:bottom w:val="none" w:sz="0" w:space="0" w:color="auto"/>
        <w:right w:val="none" w:sz="0" w:space="0" w:color="auto"/>
      </w:divBdr>
    </w:div>
    <w:div w:id="72120581">
      <w:bodyDiv w:val="1"/>
      <w:marLeft w:val="0"/>
      <w:marRight w:val="0"/>
      <w:marTop w:val="0"/>
      <w:marBottom w:val="0"/>
      <w:divBdr>
        <w:top w:val="none" w:sz="0" w:space="0" w:color="auto"/>
        <w:left w:val="none" w:sz="0" w:space="0" w:color="auto"/>
        <w:bottom w:val="none" w:sz="0" w:space="0" w:color="auto"/>
        <w:right w:val="none" w:sz="0" w:space="0" w:color="auto"/>
      </w:divBdr>
    </w:div>
    <w:div w:id="83306969">
      <w:bodyDiv w:val="1"/>
      <w:marLeft w:val="0"/>
      <w:marRight w:val="0"/>
      <w:marTop w:val="0"/>
      <w:marBottom w:val="0"/>
      <w:divBdr>
        <w:top w:val="none" w:sz="0" w:space="0" w:color="auto"/>
        <w:left w:val="none" w:sz="0" w:space="0" w:color="auto"/>
        <w:bottom w:val="none" w:sz="0" w:space="0" w:color="auto"/>
        <w:right w:val="none" w:sz="0" w:space="0" w:color="auto"/>
      </w:divBdr>
      <w:divsChild>
        <w:div w:id="395670146">
          <w:marLeft w:val="0"/>
          <w:marRight w:val="0"/>
          <w:marTop w:val="0"/>
          <w:marBottom w:val="0"/>
          <w:divBdr>
            <w:top w:val="none" w:sz="0" w:space="0" w:color="auto"/>
            <w:left w:val="none" w:sz="0" w:space="0" w:color="auto"/>
            <w:bottom w:val="none" w:sz="0" w:space="0" w:color="auto"/>
            <w:right w:val="none" w:sz="0" w:space="0" w:color="auto"/>
          </w:divBdr>
          <w:divsChild>
            <w:div w:id="832834685">
              <w:marLeft w:val="0"/>
              <w:marRight w:val="0"/>
              <w:marTop w:val="0"/>
              <w:marBottom w:val="0"/>
              <w:divBdr>
                <w:top w:val="none" w:sz="0" w:space="0" w:color="auto"/>
                <w:left w:val="none" w:sz="0" w:space="0" w:color="auto"/>
                <w:bottom w:val="none" w:sz="0" w:space="0" w:color="auto"/>
                <w:right w:val="none" w:sz="0" w:space="0" w:color="auto"/>
              </w:divBdr>
              <w:divsChild>
                <w:div w:id="1724794906">
                  <w:marLeft w:val="0"/>
                  <w:marRight w:val="0"/>
                  <w:marTop w:val="0"/>
                  <w:marBottom w:val="0"/>
                  <w:divBdr>
                    <w:top w:val="none" w:sz="0" w:space="0" w:color="auto"/>
                    <w:left w:val="none" w:sz="0" w:space="0" w:color="auto"/>
                    <w:bottom w:val="none" w:sz="0" w:space="0" w:color="auto"/>
                    <w:right w:val="none" w:sz="0" w:space="0" w:color="auto"/>
                  </w:divBdr>
                  <w:divsChild>
                    <w:div w:id="955527821">
                      <w:marLeft w:val="0"/>
                      <w:marRight w:val="0"/>
                      <w:marTop w:val="0"/>
                      <w:marBottom w:val="0"/>
                      <w:divBdr>
                        <w:top w:val="none" w:sz="0" w:space="0" w:color="auto"/>
                        <w:left w:val="none" w:sz="0" w:space="0" w:color="auto"/>
                        <w:bottom w:val="none" w:sz="0" w:space="0" w:color="auto"/>
                        <w:right w:val="none" w:sz="0" w:space="0" w:color="auto"/>
                      </w:divBdr>
                      <w:divsChild>
                        <w:div w:id="384765878">
                          <w:marLeft w:val="0"/>
                          <w:marRight w:val="0"/>
                          <w:marTop w:val="0"/>
                          <w:marBottom w:val="0"/>
                          <w:divBdr>
                            <w:top w:val="none" w:sz="0" w:space="0" w:color="auto"/>
                            <w:left w:val="none" w:sz="0" w:space="0" w:color="auto"/>
                            <w:bottom w:val="none" w:sz="0" w:space="0" w:color="auto"/>
                            <w:right w:val="none" w:sz="0" w:space="0" w:color="auto"/>
                          </w:divBdr>
                          <w:divsChild>
                            <w:div w:id="321590614">
                              <w:marLeft w:val="0"/>
                              <w:marRight w:val="0"/>
                              <w:marTop w:val="0"/>
                              <w:marBottom w:val="0"/>
                              <w:divBdr>
                                <w:top w:val="none" w:sz="0" w:space="0" w:color="auto"/>
                                <w:left w:val="single" w:sz="6" w:space="0" w:color="CCCCCC"/>
                                <w:bottom w:val="none" w:sz="0" w:space="0" w:color="auto"/>
                                <w:right w:val="single" w:sz="6" w:space="0" w:color="CCCCCC"/>
                              </w:divBdr>
                              <w:divsChild>
                                <w:div w:id="1806577227">
                                  <w:marLeft w:val="0"/>
                                  <w:marRight w:val="0"/>
                                  <w:marTop w:val="0"/>
                                  <w:marBottom w:val="0"/>
                                  <w:divBdr>
                                    <w:top w:val="none" w:sz="0" w:space="0" w:color="auto"/>
                                    <w:left w:val="none" w:sz="0" w:space="0" w:color="auto"/>
                                    <w:bottom w:val="none" w:sz="0" w:space="0" w:color="auto"/>
                                    <w:right w:val="none" w:sz="0" w:space="0" w:color="auto"/>
                                  </w:divBdr>
                                  <w:divsChild>
                                    <w:div w:id="59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70952">
      <w:bodyDiv w:val="1"/>
      <w:marLeft w:val="0"/>
      <w:marRight w:val="0"/>
      <w:marTop w:val="0"/>
      <w:marBottom w:val="0"/>
      <w:divBdr>
        <w:top w:val="none" w:sz="0" w:space="0" w:color="auto"/>
        <w:left w:val="none" w:sz="0" w:space="0" w:color="auto"/>
        <w:bottom w:val="none" w:sz="0" w:space="0" w:color="auto"/>
        <w:right w:val="none" w:sz="0" w:space="0" w:color="auto"/>
      </w:divBdr>
    </w:div>
    <w:div w:id="142503227">
      <w:bodyDiv w:val="1"/>
      <w:marLeft w:val="0"/>
      <w:marRight w:val="0"/>
      <w:marTop w:val="0"/>
      <w:marBottom w:val="0"/>
      <w:divBdr>
        <w:top w:val="none" w:sz="0" w:space="0" w:color="auto"/>
        <w:left w:val="none" w:sz="0" w:space="0" w:color="auto"/>
        <w:bottom w:val="none" w:sz="0" w:space="0" w:color="auto"/>
        <w:right w:val="none" w:sz="0" w:space="0" w:color="auto"/>
      </w:divBdr>
    </w:div>
    <w:div w:id="159660718">
      <w:bodyDiv w:val="1"/>
      <w:marLeft w:val="0"/>
      <w:marRight w:val="0"/>
      <w:marTop w:val="0"/>
      <w:marBottom w:val="0"/>
      <w:divBdr>
        <w:top w:val="none" w:sz="0" w:space="0" w:color="auto"/>
        <w:left w:val="none" w:sz="0" w:space="0" w:color="auto"/>
        <w:bottom w:val="none" w:sz="0" w:space="0" w:color="auto"/>
        <w:right w:val="none" w:sz="0" w:space="0" w:color="auto"/>
      </w:divBdr>
      <w:divsChild>
        <w:div w:id="1931304967">
          <w:marLeft w:val="0"/>
          <w:marRight w:val="0"/>
          <w:marTop w:val="0"/>
          <w:marBottom w:val="0"/>
          <w:divBdr>
            <w:top w:val="none" w:sz="0" w:space="0" w:color="auto"/>
            <w:left w:val="none" w:sz="0" w:space="0" w:color="auto"/>
            <w:bottom w:val="none" w:sz="0" w:space="0" w:color="auto"/>
            <w:right w:val="none" w:sz="0" w:space="0" w:color="auto"/>
          </w:divBdr>
        </w:div>
      </w:divsChild>
    </w:div>
    <w:div w:id="183709676">
      <w:bodyDiv w:val="1"/>
      <w:marLeft w:val="0"/>
      <w:marRight w:val="0"/>
      <w:marTop w:val="0"/>
      <w:marBottom w:val="0"/>
      <w:divBdr>
        <w:top w:val="none" w:sz="0" w:space="0" w:color="auto"/>
        <w:left w:val="none" w:sz="0" w:space="0" w:color="auto"/>
        <w:bottom w:val="none" w:sz="0" w:space="0" w:color="auto"/>
        <w:right w:val="none" w:sz="0" w:space="0" w:color="auto"/>
      </w:divBdr>
    </w:div>
    <w:div w:id="193886767">
      <w:bodyDiv w:val="1"/>
      <w:marLeft w:val="0"/>
      <w:marRight w:val="0"/>
      <w:marTop w:val="0"/>
      <w:marBottom w:val="0"/>
      <w:divBdr>
        <w:top w:val="none" w:sz="0" w:space="0" w:color="auto"/>
        <w:left w:val="none" w:sz="0" w:space="0" w:color="auto"/>
        <w:bottom w:val="none" w:sz="0" w:space="0" w:color="auto"/>
        <w:right w:val="none" w:sz="0" w:space="0" w:color="auto"/>
      </w:divBdr>
    </w:div>
    <w:div w:id="234558451">
      <w:bodyDiv w:val="1"/>
      <w:marLeft w:val="0"/>
      <w:marRight w:val="0"/>
      <w:marTop w:val="0"/>
      <w:marBottom w:val="0"/>
      <w:divBdr>
        <w:top w:val="none" w:sz="0" w:space="0" w:color="auto"/>
        <w:left w:val="none" w:sz="0" w:space="0" w:color="auto"/>
        <w:bottom w:val="none" w:sz="0" w:space="0" w:color="auto"/>
        <w:right w:val="none" w:sz="0" w:space="0" w:color="auto"/>
      </w:divBdr>
    </w:div>
    <w:div w:id="239101094">
      <w:bodyDiv w:val="1"/>
      <w:marLeft w:val="0"/>
      <w:marRight w:val="0"/>
      <w:marTop w:val="0"/>
      <w:marBottom w:val="0"/>
      <w:divBdr>
        <w:top w:val="none" w:sz="0" w:space="0" w:color="auto"/>
        <w:left w:val="none" w:sz="0" w:space="0" w:color="auto"/>
        <w:bottom w:val="none" w:sz="0" w:space="0" w:color="auto"/>
        <w:right w:val="none" w:sz="0" w:space="0" w:color="auto"/>
      </w:divBdr>
      <w:divsChild>
        <w:div w:id="710955696">
          <w:marLeft w:val="1526"/>
          <w:marRight w:val="0"/>
          <w:marTop w:val="72"/>
          <w:marBottom w:val="0"/>
          <w:divBdr>
            <w:top w:val="none" w:sz="0" w:space="0" w:color="auto"/>
            <w:left w:val="none" w:sz="0" w:space="0" w:color="auto"/>
            <w:bottom w:val="none" w:sz="0" w:space="0" w:color="auto"/>
            <w:right w:val="none" w:sz="0" w:space="0" w:color="auto"/>
          </w:divBdr>
        </w:div>
        <w:div w:id="947468659">
          <w:marLeft w:val="1526"/>
          <w:marRight w:val="0"/>
          <w:marTop w:val="72"/>
          <w:marBottom w:val="0"/>
          <w:divBdr>
            <w:top w:val="none" w:sz="0" w:space="0" w:color="auto"/>
            <w:left w:val="none" w:sz="0" w:space="0" w:color="auto"/>
            <w:bottom w:val="none" w:sz="0" w:space="0" w:color="auto"/>
            <w:right w:val="none" w:sz="0" w:space="0" w:color="auto"/>
          </w:divBdr>
        </w:div>
        <w:div w:id="974025342">
          <w:marLeft w:val="806"/>
          <w:marRight w:val="0"/>
          <w:marTop w:val="82"/>
          <w:marBottom w:val="0"/>
          <w:divBdr>
            <w:top w:val="none" w:sz="0" w:space="0" w:color="auto"/>
            <w:left w:val="none" w:sz="0" w:space="0" w:color="auto"/>
            <w:bottom w:val="none" w:sz="0" w:space="0" w:color="auto"/>
            <w:right w:val="none" w:sz="0" w:space="0" w:color="auto"/>
          </w:divBdr>
        </w:div>
        <w:div w:id="1173186828">
          <w:marLeft w:val="806"/>
          <w:marRight w:val="0"/>
          <w:marTop w:val="82"/>
          <w:marBottom w:val="0"/>
          <w:divBdr>
            <w:top w:val="none" w:sz="0" w:space="0" w:color="auto"/>
            <w:left w:val="none" w:sz="0" w:space="0" w:color="auto"/>
            <w:bottom w:val="none" w:sz="0" w:space="0" w:color="auto"/>
            <w:right w:val="none" w:sz="0" w:space="0" w:color="auto"/>
          </w:divBdr>
        </w:div>
        <w:div w:id="1351758890">
          <w:marLeft w:val="1526"/>
          <w:marRight w:val="0"/>
          <w:marTop w:val="72"/>
          <w:marBottom w:val="0"/>
          <w:divBdr>
            <w:top w:val="none" w:sz="0" w:space="0" w:color="auto"/>
            <w:left w:val="none" w:sz="0" w:space="0" w:color="auto"/>
            <w:bottom w:val="none" w:sz="0" w:space="0" w:color="auto"/>
            <w:right w:val="none" w:sz="0" w:space="0" w:color="auto"/>
          </w:divBdr>
        </w:div>
        <w:div w:id="1672755541">
          <w:marLeft w:val="806"/>
          <w:marRight w:val="0"/>
          <w:marTop w:val="82"/>
          <w:marBottom w:val="0"/>
          <w:divBdr>
            <w:top w:val="none" w:sz="0" w:space="0" w:color="auto"/>
            <w:left w:val="none" w:sz="0" w:space="0" w:color="auto"/>
            <w:bottom w:val="none" w:sz="0" w:space="0" w:color="auto"/>
            <w:right w:val="none" w:sz="0" w:space="0" w:color="auto"/>
          </w:divBdr>
        </w:div>
        <w:div w:id="1742633209">
          <w:marLeft w:val="806"/>
          <w:marRight w:val="0"/>
          <w:marTop w:val="82"/>
          <w:marBottom w:val="0"/>
          <w:divBdr>
            <w:top w:val="none" w:sz="0" w:space="0" w:color="auto"/>
            <w:left w:val="none" w:sz="0" w:space="0" w:color="auto"/>
            <w:bottom w:val="none" w:sz="0" w:space="0" w:color="auto"/>
            <w:right w:val="none" w:sz="0" w:space="0" w:color="auto"/>
          </w:divBdr>
        </w:div>
      </w:divsChild>
    </w:div>
    <w:div w:id="266039828">
      <w:bodyDiv w:val="1"/>
      <w:marLeft w:val="0"/>
      <w:marRight w:val="0"/>
      <w:marTop w:val="0"/>
      <w:marBottom w:val="0"/>
      <w:divBdr>
        <w:top w:val="none" w:sz="0" w:space="0" w:color="auto"/>
        <w:left w:val="none" w:sz="0" w:space="0" w:color="auto"/>
        <w:bottom w:val="none" w:sz="0" w:space="0" w:color="auto"/>
        <w:right w:val="none" w:sz="0" w:space="0" w:color="auto"/>
      </w:divBdr>
    </w:div>
    <w:div w:id="274336418">
      <w:bodyDiv w:val="1"/>
      <w:marLeft w:val="0"/>
      <w:marRight w:val="0"/>
      <w:marTop w:val="0"/>
      <w:marBottom w:val="0"/>
      <w:divBdr>
        <w:top w:val="none" w:sz="0" w:space="0" w:color="auto"/>
        <w:left w:val="none" w:sz="0" w:space="0" w:color="auto"/>
        <w:bottom w:val="none" w:sz="0" w:space="0" w:color="auto"/>
        <w:right w:val="none" w:sz="0" w:space="0" w:color="auto"/>
      </w:divBdr>
    </w:div>
    <w:div w:id="311561866">
      <w:bodyDiv w:val="1"/>
      <w:marLeft w:val="0"/>
      <w:marRight w:val="0"/>
      <w:marTop w:val="0"/>
      <w:marBottom w:val="0"/>
      <w:divBdr>
        <w:top w:val="none" w:sz="0" w:space="0" w:color="auto"/>
        <w:left w:val="none" w:sz="0" w:space="0" w:color="auto"/>
        <w:bottom w:val="none" w:sz="0" w:space="0" w:color="auto"/>
        <w:right w:val="none" w:sz="0" w:space="0" w:color="auto"/>
      </w:divBdr>
    </w:div>
    <w:div w:id="328757417">
      <w:bodyDiv w:val="1"/>
      <w:marLeft w:val="0"/>
      <w:marRight w:val="0"/>
      <w:marTop w:val="0"/>
      <w:marBottom w:val="0"/>
      <w:divBdr>
        <w:top w:val="none" w:sz="0" w:space="0" w:color="auto"/>
        <w:left w:val="none" w:sz="0" w:space="0" w:color="auto"/>
        <w:bottom w:val="none" w:sz="0" w:space="0" w:color="auto"/>
        <w:right w:val="none" w:sz="0" w:space="0" w:color="auto"/>
      </w:divBdr>
    </w:div>
    <w:div w:id="363791767">
      <w:bodyDiv w:val="1"/>
      <w:marLeft w:val="0"/>
      <w:marRight w:val="0"/>
      <w:marTop w:val="0"/>
      <w:marBottom w:val="0"/>
      <w:divBdr>
        <w:top w:val="none" w:sz="0" w:space="0" w:color="auto"/>
        <w:left w:val="none" w:sz="0" w:space="0" w:color="auto"/>
        <w:bottom w:val="none" w:sz="0" w:space="0" w:color="auto"/>
        <w:right w:val="none" w:sz="0" w:space="0" w:color="auto"/>
      </w:divBdr>
    </w:div>
    <w:div w:id="365103291">
      <w:bodyDiv w:val="1"/>
      <w:marLeft w:val="0"/>
      <w:marRight w:val="0"/>
      <w:marTop w:val="0"/>
      <w:marBottom w:val="0"/>
      <w:divBdr>
        <w:top w:val="none" w:sz="0" w:space="0" w:color="auto"/>
        <w:left w:val="none" w:sz="0" w:space="0" w:color="auto"/>
        <w:bottom w:val="none" w:sz="0" w:space="0" w:color="auto"/>
        <w:right w:val="none" w:sz="0" w:space="0" w:color="auto"/>
      </w:divBdr>
      <w:divsChild>
        <w:div w:id="989165390">
          <w:marLeft w:val="360"/>
          <w:marRight w:val="0"/>
          <w:marTop w:val="0"/>
          <w:marBottom w:val="0"/>
          <w:divBdr>
            <w:top w:val="none" w:sz="0" w:space="0" w:color="auto"/>
            <w:left w:val="none" w:sz="0" w:space="0" w:color="auto"/>
            <w:bottom w:val="none" w:sz="0" w:space="0" w:color="auto"/>
            <w:right w:val="none" w:sz="0" w:space="0" w:color="auto"/>
          </w:divBdr>
        </w:div>
        <w:div w:id="748356325">
          <w:marLeft w:val="360"/>
          <w:marRight w:val="0"/>
          <w:marTop w:val="0"/>
          <w:marBottom w:val="0"/>
          <w:divBdr>
            <w:top w:val="none" w:sz="0" w:space="0" w:color="auto"/>
            <w:left w:val="none" w:sz="0" w:space="0" w:color="auto"/>
            <w:bottom w:val="none" w:sz="0" w:space="0" w:color="auto"/>
            <w:right w:val="none" w:sz="0" w:space="0" w:color="auto"/>
          </w:divBdr>
        </w:div>
        <w:div w:id="1118452722">
          <w:marLeft w:val="360"/>
          <w:marRight w:val="0"/>
          <w:marTop w:val="0"/>
          <w:marBottom w:val="0"/>
          <w:divBdr>
            <w:top w:val="none" w:sz="0" w:space="0" w:color="auto"/>
            <w:left w:val="none" w:sz="0" w:space="0" w:color="auto"/>
            <w:bottom w:val="none" w:sz="0" w:space="0" w:color="auto"/>
            <w:right w:val="none" w:sz="0" w:space="0" w:color="auto"/>
          </w:divBdr>
        </w:div>
        <w:div w:id="371923399">
          <w:marLeft w:val="360"/>
          <w:marRight w:val="0"/>
          <w:marTop w:val="0"/>
          <w:marBottom w:val="0"/>
          <w:divBdr>
            <w:top w:val="none" w:sz="0" w:space="0" w:color="auto"/>
            <w:left w:val="none" w:sz="0" w:space="0" w:color="auto"/>
            <w:bottom w:val="none" w:sz="0" w:space="0" w:color="auto"/>
            <w:right w:val="none" w:sz="0" w:space="0" w:color="auto"/>
          </w:divBdr>
        </w:div>
        <w:div w:id="1623808353">
          <w:marLeft w:val="360"/>
          <w:marRight w:val="0"/>
          <w:marTop w:val="0"/>
          <w:marBottom w:val="0"/>
          <w:divBdr>
            <w:top w:val="none" w:sz="0" w:space="0" w:color="auto"/>
            <w:left w:val="none" w:sz="0" w:space="0" w:color="auto"/>
            <w:bottom w:val="none" w:sz="0" w:space="0" w:color="auto"/>
            <w:right w:val="none" w:sz="0" w:space="0" w:color="auto"/>
          </w:divBdr>
        </w:div>
        <w:div w:id="1331059559">
          <w:marLeft w:val="360"/>
          <w:marRight w:val="0"/>
          <w:marTop w:val="0"/>
          <w:marBottom w:val="0"/>
          <w:divBdr>
            <w:top w:val="none" w:sz="0" w:space="0" w:color="auto"/>
            <w:left w:val="none" w:sz="0" w:space="0" w:color="auto"/>
            <w:bottom w:val="none" w:sz="0" w:space="0" w:color="auto"/>
            <w:right w:val="none" w:sz="0" w:space="0" w:color="auto"/>
          </w:divBdr>
        </w:div>
        <w:div w:id="14384881">
          <w:marLeft w:val="360"/>
          <w:marRight w:val="0"/>
          <w:marTop w:val="0"/>
          <w:marBottom w:val="0"/>
          <w:divBdr>
            <w:top w:val="none" w:sz="0" w:space="0" w:color="auto"/>
            <w:left w:val="none" w:sz="0" w:space="0" w:color="auto"/>
            <w:bottom w:val="none" w:sz="0" w:space="0" w:color="auto"/>
            <w:right w:val="none" w:sz="0" w:space="0" w:color="auto"/>
          </w:divBdr>
        </w:div>
        <w:div w:id="1978221530">
          <w:marLeft w:val="360"/>
          <w:marRight w:val="0"/>
          <w:marTop w:val="0"/>
          <w:marBottom w:val="0"/>
          <w:divBdr>
            <w:top w:val="none" w:sz="0" w:space="0" w:color="auto"/>
            <w:left w:val="none" w:sz="0" w:space="0" w:color="auto"/>
            <w:bottom w:val="none" w:sz="0" w:space="0" w:color="auto"/>
            <w:right w:val="none" w:sz="0" w:space="0" w:color="auto"/>
          </w:divBdr>
        </w:div>
      </w:divsChild>
    </w:div>
    <w:div w:id="365757301">
      <w:bodyDiv w:val="1"/>
      <w:marLeft w:val="0"/>
      <w:marRight w:val="0"/>
      <w:marTop w:val="0"/>
      <w:marBottom w:val="0"/>
      <w:divBdr>
        <w:top w:val="none" w:sz="0" w:space="0" w:color="auto"/>
        <w:left w:val="none" w:sz="0" w:space="0" w:color="auto"/>
        <w:bottom w:val="none" w:sz="0" w:space="0" w:color="auto"/>
        <w:right w:val="none" w:sz="0" w:space="0" w:color="auto"/>
      </w:divBdr>
    </w:div>
    <w:div w:id="407928191">
      <w:bodyDiv w:val="1"/>
      <w:marLeft w:val="0"/>
      <w:marRight w:val="0"/>
      <w:marTop w:val="0"/>
      <w:marBottom w:val="0"/>
      <w:divBdr>
        <w:top w:val="none" w:sz="0" w:space="0" w:color="auto"/>
        <w:left w:val="none" w:sz="0" w:space="0" w:color="auto"/>
        <w:bottom w:val="none" w:sz="0" w:space="0" w:color="auto"/>
        <w:right w:val="none" w:sz="0" w:space="0" w:color="auto"/>
      </w:divBdr>
      <w:divsChild>
        <w:div w:id="1688094192">
          <w:marLeft w:val="547"/>
          <w:marRight w:val="0"/>
          <w:marTop w:val="0"/>
          <w:marBottom w:val="0"/>
          <w:divBdr>
            <w:top w:val="none" w:sz="0" w:space="0" w:color="auto"/>
            <w:left w:val="none" w:sz="0" w:space="0" w:color="auto"/>
            <w:bottom w:val="none" w:sz="0" w:space="0" w:color="auto"/>
            <w:right w:val="none" w:sz="0" w:space="0" w:color="auto"/>
          </w:divBdr>
        </w:div>
      </w:divsChild>
    </w:div>
    <w:div w:id="423261179">
      <w:bodyDiv w:val="1"/>
      <w:marLeft w:val="0"/>
      <w:marRight w:val="0"/>
      <w:marTop w:val="0"/>
      <w:marBottom w:val="0"/>
      <w:divBdr>
        <w:top w:val="none" w:sz="0" w:space="0" w:color="auto"/>
        <w:left w:val="none" w:sz="0" w:space="0" w:color="auto"/>
        <w:bottom w:val="none" w:sz="0" w:space="0" w:color="auto"/>
        <w:right w:val="none" w:sz="0" w:space="0" w:color="auto"/>
      </w:divBdr>
    </w:div>
    <w:div w:id="432212460">
      <w:bodyDiv w:val="1"/>
      <w:marLeft w:val="0"/>
      <w:marRight w:val="0"/>
      <w:marTop w:val="0"/>
      <w:marBottom w:val="0"/>
      <w:divBdr>
        <w:top w:val="none" w:sz="0" w:space="0" w:color="auto"/>
        <w:left w:val="none" w:sz="0" w:space="0" w:color="auto"/>
        <w:bottom w:val="none" w:sz="0" w:space="0" w:color="auto"/>
        <w:right w:val="none" w:sz="0" w:space="0" w:color="auto"/>
      </w:divBdr>
    </w:div>
    <w:div w:id="476192166">
      <w:bodyDiv w:val="1"/>
      <w:marLeft w:val="0"/>
      <w:marRight w:val="0"/>
      <w:marTop w:val="0"/>
      <w:marBottom w:val="0"/>
      <w:divBdr>
        <w:top w:val="none" w:sz="0" w:space="0" w:color="auto"/>
        <w:left w:val="none" w:sz="0" w:space="0" w:color="auto"/>
        <w:bottom w:val="none" w:sz="0" w:space="0" w:color="auto"/>
        <w:right w:val="none" w:sz="0" w:space="0" w:color="auto"/>
      </w:divBdr>
      <w:divsChild>
        <w:div w:id="1081607723">
          <w:marLeft w:val="0"/>
          <w:marRight w:val="0"/>
          <w:marTop w:val="0"/>
          <w:marBottom w:val="0"/>
          <w:divBdr>
            <w:top w:val="none" w:sz="0" w:space="0" w:color="auto"/>
            <w:left w:val="none" w:sz="0" w:space="0" w:color="auto"/>
            <w:bottom w:val="none" w:sz="0" w:space="0" w:color="auto"/>
            <w:right w:val="none" w:sz="0" w:space="0" w:color="auto"/>
          </w:divBdr>
          <w:divsChild>
            <w:div w:id="24410282">
              <w:marLeft w:val="0"/>
              <w:marRight w:val="0"/>
              <w:marTop w:val="0"/>
              <w:marBottom w:val="0"/>
              <w:divBdr>
                <w:top w:val="single" w:sz="6" w:space="0" w:color="FFFFFF"/>
                <w:left w:val="single" w:sz="6" w:space="15" w:color="FFFFFF"/>
                <w:bottom w:val="single" w:sz="6" w:space="0" w:color="FFFFFF"/>
                <w:right w:val="single" w:sz="6" w:space="15" w:color="FFFFFF"/>
              </w:divBdr>
              <w:divsChild>
                <w:div w:id="1146161873">
                  <w:marLeft w:val="0"/>
                  <w:marRight w:val="0"/>
                  <w:marTop w:val="0"/>
                  <w:marBottom w:val="0"/>
                  <w:divBdr>
                    <w:top w:val="none" w:sz="0" w:space="0" w:color="auto"/>
                    <w:left w:val="none" w:sz="0" w:space="0" w:color="auto"/>
                    <w:bottom w:val="none" w:sz="0" w:space="0" w:color="auto"/>
                    <w:right w:val="none" w:sz="0" w:space="0" w:color="auto"/>
                  </w:divBdr>
                  <w:divsChild>
                    <w:div w:id="1667241674">
                      <w:marLeft w:val="0"/>
                      <w:marRight w:val="0"/>
                      <w:marTop w:val="0"/>
                      <w:marBottom w:val="0"/>
                      <w:divBdr>
                        <w:top w:val="none" w:sz="0" w:space="0" w:color="auto"/>
                        <w:left w:val="none" w:sz="0" w:space="0" w:color="auto"/>
                        <w:bottom w:val="none" w:sz="0" w:space="0" w:color="auto"/>
                        <w:right w:val="none" w:sz="0" w:space="0" w:color="auto"/>
                      </w:divBdr>
                      <w:divsChild>
                        <w:div w:id="1151170264">
                          <w:marLeft w:val="0"/>
                          <w:marRight w:val="0"/>
                          <w:marTop w:val="0"/>
                          <w:marBottom w:val="0"/>
                          <w:divBdr>
                            <w:top w:val="none" w:sz="0" w:space="0" w:color="auto"/>
                            <w:left w:val="none" w:sz="0" w:space="0" w:color="auto"/>
                            <w:bottom w:val="none" w:sz="0" w:space="0" w:color="auto"/>
                            <w:right w:val="none" w:sz="0" w:space="0" w:color="auto"/>
                          </w:divBdr>
                          <w:divsChild>
                            <w:div w:id="1706828344">
                              <w:marLeft w:val="-300"/>
                              <w:marRight w:val="0"/>
                              <w:marTop w:val="0"/>
                              <w:marBottom w:val="300"/>
                              <w:divBdr>
                                <w:top w:val="none" w:sz="0" w:space="0" w:color="auto"/>
                                <w:left w:val="none" w:sz="0" w:space="0" w:color="auto"/>
                                <w:bottom w:val="none" w:sz="0" w:space="0" w:color="auto"/>
                                <w:right w:val="none" w:sz="0" w:space="0" w:color="auto"/>
                              </w:divBdr>
                              <w:divsChild>
                                <w:div w:id="136996780">
                                  <w:marLeft w:val="0"/>
                                  <w:marRight w:val="0"/>
                                  <w:marTop w:val="0"/>
                                  <w:marBottom w:val="0"/>
                                  <w:divBdr>
                                    <w:top w:val="none" w:sz="0" w:space="0" w:color="auto"/>
                                    <w:left w:val="none" w:sz="0" w:space="0" w:color="auto"/>
                                    <w:bottom w:val="none" w:sz="0" w:space="0" w:color="auto"/>
                                    <w:right w:val="none" w:sz="0" w:space="0" w:color="auto"/>
                                  </w:divBdr>
                                  <w:divsChild>
                                    <w:div w:id="2095545586">
                                      <w:marLeft w:val="0"/>
                                      <w:marRight w:val="0"/>
                                      <w:marTop w:val="0"/>
                                      <w:marBottom w:val="0"/>
                                      <w:divBdr>
                                        <w:top w:val="none" w:sz="0" w:space="0" w:color="auto"/>
                                        <w:left w:val="none" w:sz="0" w:space="0" w:color="auto"/>
                                        <w:bottom w:val="none" w:sz="0" w:space="0" w:color="auto"/>
                                        <w:right w:val="none" w:sz="0" w:space="0" w:color="auto"/>
                                      </w:divBdr>
                                      <w:divsChild>
                                        <w:div w:id="993878076">
                                          <w:marLeft w:val="0"/>
                                          <w:marRight w:val="0"/>
                                          <w:marTop w:val="600"/>
                                          <w:marBottom w:val="0"/>
                                          <w:divBdr>
                                            <w:top w:val="none" w:sz="0" w:space="0" w:color="auto"/>
                                            <w:left w:val="none" w:sz="0" w:space="0" w:color="auto"/>
                                            <w:bottom w:val="none" w:sz="0" w:space="0" w:color="auto"/>
                                            <w:right w:val="none" w:sz="0" w:space="0" w:color="auto"/>
                                          </w:divBdr>
                                          <w:divsChild>
                                            <w:div w:id="145019645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457746">
      <w:bodyDiv w:val="1"/>
      <w:marLeft w:val="0"/>
      <w:marRight w:val="0"/>
      <w:marTop w:val="0"/>
      <w:marBottom w:val="0"/>
      <w:divBdr>
        <w:top w:val="none" w:sz="0" w:space="0" w:color="auto"/>
        <w:left w:val="none" w:sz="0" w:space="0" w:color="auto"/>
        <w:bottom w:val="none" w:sz="0" w:space="0" w:color="auto"/>
        <w:right w:val="none" w:sz="0" w:space="0" w:color="auto"/>
      </w:divBdr>
    </w:div>
    <w:div w:id="487794679">
      <w:bodyDiv w:val="1"/>
      <w:marLeft w:val="0"/>
      <w:marRight w:val="0"/>
      <w:marTop w:val="0"/>
      <w:marBottom w:val="0"/>
      <w:divBdr>
        <w:top w:val="none" w:sz="0" w:space="0" w:color="auto"/>
        <w:left w:val="none" w:sz="0" w:space="0" w:color="auto"/>
        <w:bottom w:val="none" w:sz="0" w:space="0" w:color="auto"/>
        <w:right w:val="none" w:sz="0" w:space="0" w:color="auto"/>
      </w:divBdr>
    </w:div>
    <w:div w:id="491721088">
      <w:bodyDiv w:val="1"/>
      <w:marLeft w:val="0"/>
      <w:marRight w:val="0"/>
      <w:marTop w:val="0"/>
      <w:marBottom w:val="0"/>
      <w:divBdr>
        <w:top w:val="none" w:sz="0" w:space="0" w:color="auto"/>
        <w:left w:val="none" w:sz="0" w:space="0" w:color="auto"/>
        <w:bottom w:val="none" w:sz="0" w:space="0" w:color="auto"/>
        <w:right w:val="none" w:sz="0" w:space="0" w:color="auto"/>
      </w:divBdr>
      <w:divsChild>
        <w:div w:id="43720373">
          <w:marLeft w:val="547"/>
          <w:marRight w:val="0"/>
          <w:marTop w:val="58"/>
          <w:marBottom w:val="0"/>
          <w:divBdr>
            <w:top w:val="none" w:sz="0" w:space="0" w:color="auto"/>
            <w:left w:val="none" w:sz="0" w:space="0" w:color="auto"/>
            <w:bottom w:val="none" w:sz="0" w:space="0" w:color="auto"/>
            <w:right w:val="none" w:sz="0" w:space="0" w:color="auto"/>
          </w:divBdr>
        </w:div>
        <w:div w:id="252327510">
          <w:marLeft w:val="547"/>
          <w:marRight w:val="0"/>
          <w:marTop w:val="58"/>
          <w:marBottom w:val="0"/>
          <w:divBdr>
            <w:top w:val="none" w:sz="0" w:space="0" w:color="auto"/>
            <w:left w:val="none" w:sz="0" w:space="0" w:color="auto"/>
            <w:bottom w:val="none" w:sz="0" w:space="0" w:color="auto"/>
            <w:right w:val="none" w:sz="0" w:space="0" w:color="auto"/>
          </w:divBdr>
        </w:div>
        <w:div w:id="794637923">
          <w:marLeft w:val="547"/>
          <w:marRight w:val="0"/>
          <w:marTop w:val="0"/>
          <w:marBottom w:val="86"/>
          <w:divBdr>
            <w:top w:val="none" w:sz="0" w:space="0" w:color="auto"/>
            <w:left w:val="none" w:sz="0" w:space="0" w:color="auto"/>
            <w:bottom w:val="none" w:sz="0" w:space="0" w:color="auto"/>
            <w:right w:val="none" w:sz="0" w:space="0" w:color="auto"/>
          </w:divBdr>
        </w:div>
        <w:div w:id="890191818">
          <w:marLeft w:val="547"/>
          <w:marRight w:val="0"/>
          <w:marTop w:val="58"/>
          <w:marBottom w:val="0"/>
          <w:divBdr>
            <w:top w:val="none" w:sz="0" w:space="0" w:color="auto"/>
            <w:left w:val="none" w:sz="0" w:space="0" w:color="auto"/>
            <w:bottom w:val="none" w:sz="0" w:space="0" w:color="auto"/>
            <w:right w:val="none" w:sz="0" w:space="0" w:color="auto"/>
          </w:divBdr>
        </w:div>
        <w:div w:id="975068274">
          <w:marLeft w:val="547"/>
          <w:marRight w:val="0"/>
          <w:marTop w:val="58"/>
          <w:marBottom w:val="0"/>
          <w:divBdr>
            <w:top w:val="none" w:sz="0" w:space="0" w:color="auto"/>
            <w:left w:val="none" w:sz="0" w:space="0" w:color="auto"/>
            <w:bottom w:val="none" w:sz="0" w:space="0" w:color="auto"/>
            <w:right w:val="none" w:sz="0" w:space="0" w:color="auto"/>
          </w:divBdr>
        </w:div>
        <w:div w:id="978460488">
          <w:marLeft w:val="547"/>
          <w:marRight w:val="0"/>
          <w:marTop w:val="58"/>
          <w:marBottom w:val="0"/>
          <w:divBdr>
            <w:top w:val="none" w:sz="0" w:space="0" w:color="auto"/>
            <w:left w:val="none" w:sz="0" w:space="0" w:color="auto"/>
            <w:bottom w:val="none" w:sz="0" w:space="0" w:color="auto"/>
            <w:right w:val="none" w:sz="0" w:space="0" w:color="auto"/>
          </w:divBdr>
        </w:div>
        <w:div w:id="1151406285">
          <w:marLeft w:val="547"/>
          <w:marRight w:val="0"/>
          <w:marTop w:val="0"/>
          <w:marBottom w:val="86"/>
          <w:divBdr>
            <w:top w:val="none" w:sz="0" w:space="0" w:color="auto"/>
            <w:left w:val="none" w:sz="0" w:space="0" w:color="auto"/>
            <w:bottom w:val="none" w:sz="0" w:space="0" w:color="auto"/>
            <w:right w:val="none" w:sz="0" w:space="0" w:color="auto"/>
          </w:divBdr>
        </w:div>
        <w:div w:id="1473786152">
          <w:marLeft w:val="547"/>
          <w:marRight w:val="0"/>
          <w:marTop w:val="58"/>
          <w:marBottom w:val="0"/>
          <w:divBdr>
            <w:top w:val="none" w:sz="0" w:space="0" w:color="auto"/>
            <w:left w:val="none" w:sz="0" w:space="0" w:color="auto"/>
            <w:bottom w:val="none" w:sz="0" w:space="0" w:color="auto"/>
            <w:right w:val="none" w:sz="0" w:space="0" w:color="auto"/>
          </w:divBdr>
        </w:div>
        <w:div w:id="1622105108">
          <w:marLeft w:val="547"/>
          <w:marRight w:val="0"/>
          <w:marTop w:val="0"/>
          <w:marBottom w:val="86"/>
          <w:divBdr>
            <w:top w:val="none" w:sz="0" w:space="0" w:color="auto"/>
            <w:left w:val="none" w:sz="0" w:space="0" w:color="auto"/>
            <w:bottom w:val="none" w:sz="0" w:space="0" w:color="auto"/>
            <w:right w:val="none" w:sz="0" w:space="0" w:color="auto"/>
          </w:divBdr>
        </w:div>
        <w:div w:id="1919943079">
          <w:marLeft w:val="547"/>
          <w:marRight w:val="0"/>
          <w:marTop w:val="58"/>
          <w:marBottom w:val="0"/>
          <w:divBdr>
            <w:top w:val="none" w:sz="0" w:space="0" w:color="auto"/>
            <w:left w:val="none" w:sz="0" w:space="0" w:color="auto"/>
            <w:bottom w:val="none" w:sz="0" w:space="0" w:color="auto"/>
            <w:right w:val="none" w:sz="0" w:space="0" w:color="auto"/>
          </w:divBdr>
        </w:div>
      </w:divsChild>
    </w:div>
    <w:div w:id="546573272">
      <w:bodyDiv w:val="1"/>
      <w:marLeft w:val="0"/>
      <w:marRight w:val="0"/>
      <w:marTop w:val="0"/>
      <w:marBottom w:val="0"/>
      <w:divBdr>
        <w:top w:val="none" w:sz="0" w:space="0" w:color="auto"/>
        <w:left w:val="none" w:sz="0" w:space="0" w:color="auto"/>
        <w:bottom w:val="none" w:sz="0" w:space="0" w:color="auto"/>
        <w:right w:val="none" w:sz="0" w:space="0" w:color="auto"/>
      </w:divBdr>
      <w:divsChild>
        <w:div w:id="1122916476">
          <w:marLeft w:val="547"/>
          <w:marRight w:val="0"/>
          <w:marTop w:val="0"/>
          <w:marBottom w:val="0"/>
          <w:divBdr>
            <w:top w:val="none" w:sz="0" w:space="0" w:color="auto"/>
            <w:left w:val="none" w:sz="0" w:space="0" w:color="auto"/>
            <w:bottom w:val="none" w:sz="0" w:space="0" w:color="auto"/>
            <w:right w:val="none" w:sz="0" w:space="0" w:color="auto"/>
          </w:divBdr>
        </w:div>
      </w:divsChild>
    </w:div>
    <w:div w:id="551381370">
      <w:bodyDiv w:val="1"/>
      <w:marLeft w:val="0"/>
      <w:marRight w:val="0"/>
      <w:marTop w:val="0"/>
      <w:marBottom w:val="0"/>
      <w:divBdr>
        <w:top w:val="none" w:sz="0" w:space="0" w:color="auto"/>
        <w:left w:val="none" w:sz="0" w:space="0" w:color="auto"/>
        <w:bottom w:val="none" w:sz="0" w:space="0" w:color="auto"/>
        <w:right w:val="none" w:sz="0" w:space="0" w:color="auto"/>
      </w:divBdr>
    </w:div>
    <w:div w:id="555287953">
      <w:bodyDiv w:val="1"/>
      <w:marLeft w:val="0"/>
      <w:marRight w:val="0"/>
      <w:marTop w:val="0"/>
      <w:marBottom w:val="0"/>
      <w:divBdr>
        <w:top w:val="none" w:sz="0" w:space="0" w:color="auto"/>
        <w:left w:val="none" w:sz="0" w:space="0" w:color="auto"/>
        <w:bottom w:val="none" w:sz="0" w:space="0" w:color="auto"/>
        <w:right w:val="none" w:sz="0" w:space="0" w:color="auto"/>
      </w:divBdr>
    </w:div>
    <w:div w:id="556165390">
      <w:bodyDiv w:val="1"/>
      <w:marLeft w:val="0"/>
      <w:marRight w:val="0"/>
      <w:marTop w:val="0"/>
      <w:marBottom w:val="0"/>
      <w:divBdr>
        <w:top w:val="none" w:sz="0" w:space="0" w:color="auto"/>
        <w:left w:val="none" w:sz="0" w:space="0" w:color="auto"/>
        <w:bottom w:val="none" w:sz="0" w:space="0" w:color="auto"/>
        <w:right w:val="none" w:sz="0" w:space="0" w:color="auto"/>
      </w:divBdr>
    </w:div>
    <w:div w:id="579174011">
      <w:bodyDiv w:val="1"/>
      <w:marLeft w:val="0"/>
      <w:marRight w:val="0"/>
      <w:marTop w:val="0"/>
      <w:marBottom w:val="0"/>
      <w:divBdr>
        <w:top w:val="none" w:sz="0" w:space="0" w:color="auto"/>
        <w:left w:val="none" w:sz="0" w:space="0" w:color="auto"/>
        <w:bottom w:val="none" w:sz="0" w:space="0" w:color="auto"/>
        <w:right w:val="none" w:sz="0" w:space="0" w:color="auto"/>
      </w:divBdr>
    </w:div>
    <w:div w:id="586813414">
      <w:bodyDiv w:val="1"/>
      <w:marLeft w:val="0"/>
      <w:marRight w:val="0"/>
      <w:marTop w:val="0"/>
      <w:marBottom w:val="0"/>
      <w:divBdr>
        <w:top w:val="none" w:sz="0" w:space="0" w:color="auto"/>
        <w:left w:val="none" w:sz="0" w:space="0" w:color="auto"/>
        <w:bottom w:val="none" w:sz="0" w:space="0" w:color="auto"/>
        <w:right w:val="none" w:sz="0" w:space="0" w:color="auto"/>
      </w:divBdr>
      <w:divsChild>
        <w:div w:id="157968719">
          <w:marLeft w:val="547"/>
          <w:marRight w:val="0"/>
          <w:marTop w:val="0"/>
          <w:marBottom w:val="0"/>
          <w:divBdr>
            <w:top w:val="none" w:sz="0" w:space="0" w:color="auto"/>
            <w:left w:val="none" w:sz="0" w:space="0" w:color="auto"/>
            <w:bottom w:val="none" w:sz="0" w:space="0" w:color="auto"/>
            <w:right w:val="none" w:sz="0" w:space="0" w:color="auto"/>
          </w:divBdr>
        </w:div>
      </w:divsChild>
    </w:div>
    <w:div w:id="609557432">
      <w:bodyDiv w:val="1"/>
      <w:marLeft w:val="0"/>
      <w:marRight w:val="0"/>
      <w:marTop w:val="0"/>
      <w:marBottom w:val="0"/>
      <w:divBdr>
        <w:top w:val="none" w:sz="0" w:space="0" w:color="auto"/>
        <w:left w:val="none" w:sz="0" w:space="0" w:color="auto"/>
        <w:bottom w:val="none" w:sz="0" w:space="0" w:color="auto"/>
        <w:right w:val="none" w:sz="0" w:space="0" w:color="auto"/>
      </w:divBdr>
    </w:div>
    <w:div w:id="615259836">
      <w:bodyDiv w:val="1"/>
      <w:marLeft w:val="0"/>
      <w:marRight w:val="0"/>
      <w:marTop w:val="0"/>
      <w:marBottom w:val="0"/>
      <w:divBdr>
        <w:top w:val="none" w:sz="0" w:space="0" w:color="auto"/>
        <w:left w:val="none" w:sz="0" w:space="0" w:color="auto"/>
        <w:bottom w:val="none" w:sz="0" w:space="0" w:color="auto"/>
        <w:right w:val="none" w:sz="0" w:space="0" w:color="auto"/>
      </w:divBdr>
    </w:div>
    <w:div w:id="625353309">
      <w:bodyDiv w:val="1"/>
      <w:marLeft w:val="0"/>
      <w:marRight w:val="0"/>
      <w:marTop w:val="0"/>
      <w:marBottom w:val="0"/>
      <w:divBdr>
        <w:top w:val="none" w:sz="0" w:space="0" w:color="auto"/>
        <w:left w:val="none" w:sz="0" w:space="0" w:color="auto"/>
        <w:bottom w:val="none" w:sz="0" w:space="0" w:color="auto"/>
        <w:right w:val="none" w:sz="0" w:space="0" w:color="auto"/>
      </w:divBdr>
    </w:div>
    <w:div w:id="627054341">
      <w:bodyDiv w:val="1"/>
      <w:marLeft w:val="0"/>
      <w:marRight w:val="0"/>
      <w:marTop w:val="0"/>
      <w:marBottom w:val="0"/>
      <w:divBdr>
        <w:top w:val="none" w:sz="0" w:space="0" w:color="auto"/>
        <w:left w:val="none" w:sz="0" w:space="0" w:color="auto"/>
        <w:bottom w:val="none" w:sz="0" w:space="0" w:color="auto"/>
        <w:right w:val="none" w:sz="0" w:space="0" w:color="auto"/>
      </w:divBdr>
      <w:divsChild>
        <w:div w:id="104158172">
          <w:marLeft w:val="806"/>
          <w:marRight w:val="0"/>
          <w:marTop w:val="82"/>
          <w:marBottom w:val="0"/>
          <w:divBdr>
            <w:top w:val="none" w:sz="0" w:space="0" w:color="auto"/>
            <w:left w:val="none" w:sz="0" w:space="0" w:color="auto"/>
            <w:bottom w:val="none" w:sz="0" w:space="0" w:color="auto"/>
            <w:right w:val="none" w:sz="0" w:space="0" w:color="auto"/>
          </w:divBdr>
        </w:div>
        <w:div w:id="137068393">
          <w:marLeft w:val="806"/>
          <w:marRight w:val="0"/>
          <w:marTop w:val="82"/>
          <w:marBottom w:val="0"/>
          <w:divBdr>
            <w:top w:val="none" w:sz="0" w:space="0" w:color="auto"/>
            <w:left w:val="none" w:sz="0" w:space="0" w:color="auto"/>
            <w:bottom w:val="none" w:sz="0" w:space="0" w:color="auto"/>
            <w:right w:val="none" w:sz="0" w:space="0" w:color="auto"/>
          </w:divBdr>
        </w:div>
        <w:div w:id="639043027">
          <w:marLeft w:val="1526"/>
          <w:marRight w:val="0"/>
          <w:marTop w:val="72"/>
          <w:marBottom w:val="0"/>
          <w:divBdr>
            <w:top w:val="none" w:sz="0" w:space="0" w:color="auto"/>
            <w:left w:val="none" w:sz="0" w:space="0" w:color="auto"/>
            <w:bottom w:val="none" w:sz="0" w:space="0" w:color="auto"/>
            <w:right w:val="none" w:sz="0" w:space="0" w:color="auto"/>
          </w:divBdr>
        </w:div>
        <w:div w:id="780223886">
          <w:marLeft w:val="806"/>
          <w:marRight w:val="0"/>
          <w:marTop w:val="82"/>
          <w:marBottom w:val="0"/>
          <w:divBdr>
            <w:top w:val="none" w:sz="0" w:space="0" w:color="auto"/>
            <w:left w:val="none" w:sz="0" w:space="0" w:color="auto"/>
            <w:bottom w:val="none" w:sz="0" w:space="0" w:color="auto"/>
            <w:right w:val="none" w:sz="0" w:space="0" w:color="auto"/>
          </w:divBdr>
        </w:div>
        <w:div w:id="1709380499">
          <w:marLeft w:val="806"/>
          <w:marRight w:val="0"/>
          <w:marTop w:val="82"/>
          <w:marBottom w:val="0"/>
          <w:divBdr>
            <w:top w:val="none" w:sz="0" w:space="0" w:color="auto"/>
            <w:left w:val="none" w:sz="0" w:space="0" w:color="auto"/>
            <w:bottom w:val="none" w:sz="0" w:space="0" w:color="auto"/>
            <w:right w:val="none" w:sz="0" w:space="0" w:color="auto"/>
          </w:divBdr>
        </w:div>
        <w:div w:id="1733963604">
          <w:marLeft w:val="1526"/>
          <w:marRight w:val="0"/>
          <w:marTop w:val="72"/>
          <w:marBottom w:val="0"/>
          <w:divBdr>
            <w:top w:val="none" w:sz="0" w:space="0" w:color="auto"/>
            <w:left w:val="none" w:sz="0" w:space="0" w:color="auto"/>
            <w:bottom w:val="none" w:sz="0" w:space="0" w:color="auto"/>
            <w:right w:val="none" w:sz="0" w:space="0" w:color="auto"/>
          </w:divBdr>
        </w:div>
        <w:div w:id="2101289497">
          <w:marLeft w:val="806"/>
          <w:marRight w:val="0"/>
          <w:marTop w:val="82"/>
          <w:marBottom w:val="0"/>
          <w:divBdr>
            <w:top w:val="none" w:sz="0" w:space="0" w:color="auto"/>
            <w:left w:val="none" w:sz="0" w:space="0" w:color="auto"/>
            <w:bottom w:val="none" w:sz="0" w:space="0" w:color="auto"/>
            <w:right w:val="none" w:sz="0" w:space="0" w:color="auto"/>
          </w:divBdr>
        </w:div>
        <w:div w:id="2131313103">
          <w:marLeft w:val="806"/>
          <w:marRight w:val="0"/>
          <w:marTop w:val="82"/>
          <w:marBottom w:val="0"/>
          <w:divBdr>
            <w:top w:val="none" w:sz="0" w:space="0" w:color="auto"/>
            <w:left w:val="none" w:sz="0" w:space="0" w:color="auto"/>
            <w:bottom w:val="none" w:sz="0" w:space="0" w:color="auto"/>
            <w:right w:val="none" w:sz="0" w:space="0" w:color="auto"/>
          </w:divBdr>
        </w:div>
      </w:divsChild>
    </w:div>
    <w:div w:id="628168101">
      <w:bodyDiv w:val="1"/>
      <w:marLeft w:val="0"/>
      <w:marRight w:val="0"/>
      <w:marTop w:val="0"/>
      <w:marBottom w:val="0"/>
      <w:divBdr>
        <w:top w:val="none" w:sz="0" w:space="0" w:color="auto"/>
        <w:left w:val="none" w:sz="0" w:space="0" w:color="auto"/>
        <w:bottom w:val="none" w:sz="0" w:space="0" w:color="auto"/>
        <w:right w:val="none" w:sz="0" w:space="0" w:color="auto"/>
      </w:divBdr>
      <w:divsChild>
        <w:div w:id="799614736">
          <w:marLeft w:val="547"/>
          <w:marRight w:val="0"/>
          <w:marTop w:val="0"/>
          <w:marBottom w:val="0"/>
          <w:divBdr>
            <w:top w:val="none" w:sz="0" w:space="0" w:color="auto"/>
            <w:left w:val="none" w:sz="0" w:space="0" w:color="auto"/>
            <w:bottom w:val="none" w:sz="0" w:space="0" w:color="auto"/>
            <w:right w:val="none" w:sz="0" w:space="0" w:color="auto"/>
          </w:divBdr>
        </w:div>
      </w:divsChild>
    </w:div>
    <w:div w:id="631330233">
      <w:bodyDiv w:val="1"/>
      <w:marLeft w:val="0"/>
      <w:marRight w:val="0"/>
      <w:marTop w:val="0"/>
      <w:marBottom w:val="0"/>
      <w:divBdr>
        <w:top w:val="none" w:sz="0" w:space="0" w:color="auto"/>
        <w:left w:val="none" w:sz="0" w:space="0" w:color="auto"/>
        <w:bottom w:val="none" w:sz="0" w:space="0" w:color="auto"/>
        <w:right w:val="none" w:sz="0" w:space="0" w:color="auto"/>
      </w:divBdr>
    </w:div>
    <w:div w:id="758333216">
      <w:bodyDiv w:val="1"/>
      <w:marLeft w:val="0"/>
      <w:marRight w:val="0"/>
      <w:marTop w:val="0"/>
      <w:marBottom w:val="0"/>
      <w:divBdr>
        <w:top w:val="none" w:sz="0" w:space="0" w:color="auto"/>
        <w:left w:val="none" w:sz="0" w:space="0" w:color="auto"/>
        <w:bottom w:val="none" w:sz="0" w:space="0" w:color="auto"/>
        <w:right w:val="none" w:sz="0" w:space="0" w:color="auto"/>
      </w:divBdr>
    </w:div>
    <w:div w:id="762185607">
      <w:bodyDiv w:val="1"/>
      <w:marLeft w:val="0"/>
      <w:marRight w:val="0"/>
      <w:marTop w:val="0"/>
      <w:marBottom w:val="0"/>
      <w:divBdr>
        <w:top w:val="none" w:sz="0" w:space="0" w:color="auto"/>
        <w:left w:val="none" w:sz="0" w:space="0" w:color="auto"/>
        <w:bottom w:val="none" w:sz="0" w:space="0" w:color="auto"/>
        <w:right w:val="none" w:sz="0" w:space="0" w:color="auto"/>
      </w:divBdr>
    </w:div>
    <w:div w:id="795876080">
      <w:bodyDiv w:val="1"/>
      <w:marLeft w:val="0"/>
      <w:marRight w:val="0"/>
      <w:marTop w:val="0"/>
      <w:marBottom w:val="0"/>
      <w:divBdr>
        <w:top w:val="none" w:sz="0" w:space="0" w:color="auto"/>
        <w:left w:val="none" w:sz="0" w:space="0" w:color="auto"/>
        <w:bottom w:val="none" w:sz="0" w:space="0" w:color="auto"/>
        <w:right w:val="none" w:sz="0" w:space="0" w:color="auto"/>
      </w:divBdr>
    </w:div>
    <w:div w:id="810825856">
      <w:bodyDiv w:val="1"/>
      <w:marLeft w:val="0"/>
      <w:marRight w:val="0"/>
      <w:marTop w:val="0"/>
      <w:marBottom w:val="0"/>
      <w:divBdr>
        <w:top w:val="none" w:sz="0" w:space="0" w:color="auto"/>
        <w:left w:val="none" w:sz="0" w:space="0" w:color="auto"/>
        <w:bottom w:val="none" w:sz="0" w:space="0" w:color="auto"/>
        <w:right w:val="none" w:sz="0" w:space="0" w:color="auto"/>
      </w:divBdr>
    </w:div>
    <w:div w:id="825509942">
      <w:bodyDiv w:val="1"/>
      <w:marLeft w:val="0"/>
      <w:marRight w:val="0"/>
      <w:marTop w:val="0"/>
      <w:marBottom w:val="0"/>
      <w:divBdr>
        <w:top w:val="none" w:sz="0" w:space="0" w:color="auto"/>
        <w:left w:val="none" w:sz="0" w:space="0" w:color="auto"/>
        <w:bottom w:val="none" w:sz="0" w:space="0" w:color="auto"/>
        <w:right w:val="none" w:sz="0" w:space="0" w:color="auto"/>
      </w:divBdr>
    </w:div>
    <w:div w:id="842428683">
      <w:bodyDiv w:val="1"/>
      <w:marLeft w:val="0"/>
      <w:marRight w:val="0"/>
      <w:marTop w:val="0"/>
      <w:marBottom w:val="0"/>
      <w:divBdr>
        <w:top w:val="none" w:sz="0" w:space="0" w:color="auto"/>
        <w:left w:val="none" w:sz="0" w:space="0" w:color="auto"/>
        <w:bottom w:val="none" w:sz="0" w:space="0" w:color="auto"/>
        <w:right w:val="none" w:sz="0" w:space="0" w:color="auto"/>
      </w:divBdr>
    </w:div>
    <w:div w:id="849105664">
      <w:bodyDiv w:val="1"/>
      <w:marLeft w:val="0"/>
      <w:marRight w:val="0"/>
      <w:marTop w:val="0"/>
      <w:marBottom w:val="0"/>
      <w:divBdr>
        <w:top w:val="none" w:sz="0" w:space="0" w:color="auto"/>
        <w:left w:val="none" w:sz="0" w:space="0" w:color="auto"/>
        <w:bottom w:val="none" w:sz="0" w:space="0" w:color="auto"/>
        <w:right w:val="none" w:sz="0" w:space="0" w:color="auto"/>
      </w:divBdr>
    </w:div>
    <w:div w:id="922184406">
      <w:bodyDiv w:val="1"/>
      <w:marLeft w:val="0"/>
      <w:marRight w:val="0"/>
      <w:marTop w:val="0"/>
      <w:marBottom w:val="0"/>
      <w:divBdr>
        <w:top w:val="none" w:sz="0" w:space="0" w:color="auto"/>
        <w:left w:val="none" w:sz="0" w:space="0" w:color="auto"/>
        <w:bottom w:val="none" w:sz="0" w:space="0" w:color="auto"/>
        <w:right w:val="none" w:sz="0" w:space="0" w:color="auto"/>
      </w:divBdr>
    </w:div>
    <w:div w:id="970747508">
      <w:bodyDiv w:val="1"/>
      <w:marLeft w:val="0"/>
      <w:marRight w:val="0"/>
      <w:marTop w:val="0"/>
      <w:marBottom w:val="0"/>
      <w:divBdr>
        <w:top w:val="none" w:sz="0" w:space="0" w:color="auto"/>
        <w:left w:val="none" w:sz="0" w:space="0" w:color="auto"/>
        <w:bottom w:val="none" w:sz="0" w:space="0" w:color="auto"/>
        <w:right w:val="none" w:sz="0" w:space="0" w:color="auto"/>
      </w:divBdr>
    </w:div>
    <w:div w:id="974801329">
      <w:bodyDiv w:val="1"/>
      <w:marLeft w:val="0"/>
      <w:marRight w:val="0"/>
      <w:marTop w:val="0"/>
      <w:marBottom w:val="0"/>
      <w:divBdr>
        <w:top w:val="none" w:sz="0" w:space="0" w:color="auto"/>
        <w:left w:val="none" w:sz="0" w:space="0" w:color="auto"/>
        <w:bottom w:val="none" w:sz="0" w:space="0" w:color="auto"/>
        <w:right w:val="none" w:sz="0" w:space="0" w:color="auto"/>
      </w:divBdr>
    </w:div>
    <w:div w:id="977031873">
      <w:bodyDiv w:val="1"/>
      <w:marLeft w:val="0"/>
      <w:marRight w:val="0"/>
      <w:marTop w:val="0"/>
      <w:marBottom w:val="0"/>
      <w:divBdr>
        <w:top w:val="none" w:sz="0" w:space="0" w:color="auto"/>
        <w:left w:val="none" w:sz="0" w:space="0" w:color="auto"/>
        <w:bottom w:val="none" w:sz="0" w:space="0" w:color="auto"/>
        <w:right w:val="none" w:sz="0" w:space="0" w:color="auto"/>
      </w:divBdr>
      <w:divsChild>
        <w:div w:id="720716239">
          <w:marLeft w:val="0"/>
          <w:marRight w:val="0"/>
          <w:marTop w:val="0"/>
          <w:marBottom w:val="0"/>
          <w:divBdr>
            <w:top w:val="none" w:sz="0" w:space="0" w:color="auto"/>
            <w:left w:val="none" w:sz="0" w:space="0" w:color="auto"/>
            <w:bottom w:val="none" w:sz="0" w:space="0" w:color="auto"/>
            <w:right w:val="none" w:sz="0" w:space="0" w:color="auto"/>
          </w:divBdr>
          <w:divsChild>
            <w:div w:id="1440301178">
              <w:marLeft w:val="0"/>
              <w:marRight w:val="0"/>
              <w:marTop w:val="0"/>
              <w:marBottom w:val="0"/>
              <w:divBdr>
                <w:top w:val="single" w:sz="6" w:space="0" w:color="FFFFFF"/>
                <w:left w:val="single" w:sz="6" w:space="15" w:color="FFFFFF"/>
                <w:bottom w:val="single" w:sz="6" w:space="0" w:color="FFFFFF"/>
                <w:right w:val="single" w:sz="6" w:space="15" w:color="FFFFFF"/>
              </w:divBdr>
              <w:divsChild>
                <w:div w:id="2004238860">
                  <w:marLeft w:val="0"/>
                  <w:marRight w:val="0"/>
                  <w:marTop w:val="0"/>
                  <w:marBottom w:val="0"/>
                  <w:divBdr>
                    <w:top w:val="none" w:sz="0" w:space="0" w:color="auto"/>
                    <w:left w:val="none" w:sz="0" w:space="0" w:color="auto"/>
                    <w:bottom w:val="none" w:sz="0" w:space="0" w:color="auto"/>
                    <w:right w:val="none" w:sz="0" w:space="0" w:color="auto"/>
                  </w:divBdr>
                  <w:divsChild>
                    <w:div w:id="2094008410">
                      <w:marLeft w:val="0"/>
                      <w:marRight w:val="0"/>
                      <w:marTop w:val="0"/>
                      <w:marBottom w:val="0"/>
                      <w:divBdr>
                        <w:top w:val="none" w:sz="0" w:space="0" w:color="auto"/>
                        <w:left w:val="none" w:sz="0" w:space="0" w:color="auto"/>
                        <w:bottom w:val="none" w:sz="0" w:space="0" w:color="auto"/>
                        <w:right w:val="none" w:sz="0" w:space="0" w:color="auto"/>
                      </w:divBdr>
                      <w:divsChild>
                        <w:div w:id="2036735308">
                          <w:marLeft w:val="0"/>
                          <w:marRight w:val="0"/>
                          <w:marTop w:val="0"/>
                          <w:marBottom w:val="0"/>
                          <w:divBdr>
                            <w:top w:val="none" w:sz="0" w:space="0" w:color="auto"/>
                            <w:left w:val="none" w:sz="0" w:space="0" w:color="auto"/>
                            <w:bottom w:val="none" w:sz="0" w:space="0" w:color="auto"/>
                            <w:right w:val="none" w:sz="0" w:space="0" w:color="auto"/>
                          </w:divBdr>
                          <w:divsChild>
                            <w:div w:id="1078751593">
                              <w:marLeft w:val="-300"/>
                              <w:marRight w:val="0"/>
                              <w:marTop w:val="0"/>
                              <w:marBottom w:val="300"/>
                              <w:divBdr>
                                <w:top w:val="none" w:sz="0" w:space="0" w:color="auto"/>
                                <w:left w:val="none" w:sz="0" w:space="0" w:color="auto"/>
                                <w:bottom w:val="none" w:sz="0" w:space="0" w:color="auto"/>
                                <w:right w:val="none" w:sz="0" w:space="0" w:color="auto"/>
                              </w:divBdr>
                              <w:divsChild>
                                <w:div w:id="1187870186">
                                  <w:marLeft w:val="0"/>
                                  <w:marRight w:val="0"/>
                                  <w:marTop w:val="0"/>
                                  <w:marBottom w:val="0"/>
                                  <w:divBdr>
                                    <w:top w:val="none" w:sz="0" w:space="0" w:color="auto"/>
                                    <w:left w:val="none" w:sz="0" w:space="0" w:color="auto"/>
                                    <w:bottom w:val="none" w:sz="0" w:space="0" w:color="auto"/>
                                    <w:right w:val="none" w:sz="0" w:space="0" w:color="auto"/>
                                  </w:divBdr>
                                  <w:divsChild>
                                    <w:div w:id="2062946577">
                                      <w:marLeft w:val="0"/>
                                      <w:marRight w:val="0"/>
                                      <w:marTop w:val="0"/>
                                      <w:marBottom w:val="0"/>
                                      <w:divBdr>
                                        <w:top w:val="none" w:sz="0" w:space="0" w:color="auto"/>
                                        <w:left w:val="none" w:sz="0" w:space="0" w:color="auto"/>
                                        <w:bottom w:val="none" w:sz="0" w:space="0" w:color="auto"/>
                                        <w:right w:val="none" w:sz="0" w:space="0" w:color="auto"/>
                                      </w:divBdr>
                                      <w:divsChild>
                                        <w:div w:id="93016496">
                                          <w:marLeft w:val="0"/>
                                          <w:marRight w:val="0"/>
                                          <w:marTop w:val="600"/>
                                          <w:marBottom w:val="0"/>
                                          <w:divBdr>
                                            <w:top w:val="none" w:sz="0" w:space="0" w:color="auto"/>
                                            <w:left w:val="none" w:sz="0" w:space="0" w:color="auto"/>
                                            <w:bottom w:val="none" w:sz="0" w:space="0" w:color="auto"/>
                                            <w:right w:val="none" w:sz="0" w:space="0" w:color="auto"/>
                                          </w:divBdr>
                                          <w:divsChild>
                                            <w:div w:id="129243731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31242">
      <w:bodyDiv w:val="1"/>
      <w:marLeft w:val="0"/>
      <w:marRight w:val="0"/>
      <w:marTop w:val="0"/>
      <w:marBottom w:val="0"/>
      <w:divBdr>
        <w:top w:val="none" w:sz="0" w:space="0" w:color="auto"/>
        <w:left w:val="none" w:sz="0" w:space="0" w:color="auto"/>
        <w:bottom w:val="none" w:sz="0" w:space="0" w:color="auto"/>
        <w:right w:val="none" w:sz="0" w:space="0" w:color="auto"/>
      </w:divBdr>
    </w:div>
    <w:div w:id="994846116">
      <w:bodyDiv w:val="1"/>
      <w:marLeft w:val="0"/>
      <w:marRight w:val="0"/>
      <w:marTop w:val="0"/>
      <w:marBottom w:val="0"/>
      <w:divBdr>
        <w:top w:val="none" w:sz="0" w:space="0" w:color="auto"/>
        <w:left w:val="none" w:sz="0" w:space="0" w:color="auto"/>
        <w:bottom w:val="none" w:sz="0" w:space="0" w:color="auto"/>
        <w:right w:val="none" w:sz="0" w:space="0" w:color="auto"/>
      </w:divBdr>
    </w:div>
    <w:div w:id="1002005652">
      <w:bodyDiv w:val="1"/>
      <w:marLeft w:val="0"/>
      <w:marRight w:val="0"/>
      <w:marTop w:val="0"/>
      <w:marBottom w:val="0"/>
      <w:divBdr>
        <w:top w:val="none" w:sz="0" w:space="0" w:color="auto"/>
        <w:left w:val="none" w:sz="0" w:space="0" w:color="auto"/>
        <w:bottom w:val="none" w:sz="0" w:space="0" w:color="auto"/>
        <w:right w:val="none" w:sz="0" w:space="0" w:color="auto"/>
      </w:divBdr>
    </w:div>
    <w:div w:id="1018696671">
      <w:bodyDiv w:val="1"/>
      <w:marLeft w:val="0"/>
      <w:marRight w:val="0"/>
      <w:marTop w:val="0"/>
      <w:marBottom w:val="0"/>
      <w:divBdr>
        <w:top w:val="none" w:sz="0" w:space="0" w:color="auto"/>
        <w:left w:val="none" w:sz="0" w:space="0" w:color="auto"/>
        <w:bottom w:val="none" w:sz="0" w:space="0" w:color="auto"/>
        <w:right w:val="none" w:sz="0" w:space="0" w:color="auto"/>
      </w:divBdr>
      <w:divsChild>
        <w:div w:id="1007363733">
          <w:marLeft w:val="893"/>
          <w:marRight w:val="0"/>
          <w:marTop w:val="120"/>
          <w:marBottom w:val="120"/>
          <w:divBdr>
            <w:top w:val="none" w:sz="0" w:space="0" w:color="auto"/>
            <w:left w:val="none" w:sz="0" w:space="0" w:color="auto"/>
            <w:bottom w:val="none" w:sz="0" w:space="0" w:color="auto"/>
            <w:right w:val="none" w:sz="0" w:space="0" w:color="auto"/>
          </w:divBdr>
        </w:div>
      </w:divsChild>
    </w:div>
    <w:div w:id="1050961374">
      <w:bodyDiv w:val="1"/>
      <w:marLeft w:val="0"/>
      <w:marRight w:val="0"/>
      <w:marTop w:val="0"/>
      <w:marBottom w:val="0"/>
      <w:divBdr>
        <w:top w:val="none" w:sz="0" w:space="0" w:color="auto"/>
        <w:left w:val="none" w:sz="0" w:space="0" w:color="auto"/>
        <w:bottom w:val="none" w:sz="0" w:space="0" w:color="auto"/>
        <w:right w:val="none" w:sz="0" w:space="0" w:color="auto"/>
      </w:divBdr>
      <w:divsChild>
        <w:div w:id="787428297">
          <w:marLeft w:val="1800"/>
          <w:marRight w:val="0"/>
          <w:marTop w:val="48"/>
          <w:marBottom w:val="0"/>
          <w:divBdr>
            <w:top w:val="none" w:sz="0" w:space="0" w:color="auto"/>
            <w:left w:val="none" w:sz="0" w:space="0" w:color="auto"/>
            <w:bottom w:val="none" w:sz="0" w:space="0" w:color="auto"/>
            <w:right w:val="none" w:sz="0" w:space="0" w:color="auto"/>
          </w:divBdr>
        </w:div>
        <w:div w:id="1375035521">
          <w:marLeft w:val="1800"/>
          <w:marRight w:val="0"/>
          <w:marTop w:val="48"/>
          <w:marBottom w:val="0"/>
          <w:divBdr>
            <w:top w:val="none" w:sz="0" w:space="0" w:color="auto"/>
            <w:left w:val="none" w:sz="0" w:space="0" w:color="auto"/>
            <w:bottom w:val="none" w:sz="0" w:space="0" w:color="auto"/>
            <w:right w:val="none" w:sz="0" w:space="0" w:color="auto"/>
          </w:divBdr>
        </w:div>
        <w:div w:id="1421098464">
          <w:marLeft w:val="1166"/>
          <w:marRight w:val="0"/>
          <w:marTop w:val="67"/>
          <w:marBottom w:val="0"/>
          <w:divBdr>
            <w:top w:val="none" w:sz="0" w:space="0" w:color="auto"/>
            <w:left w:val="none" w:sz="0" w:space="0" w:color="auto"/>
            <w:bottom w:val="none" w:sz="0" w:space="0" w:color="auto"/>
            <w:right w:val="none" w:sz="0" w:space="0" w:color="auto"/>
          </w:divBdr>
        </w:div>
        <w:div w:id="1562711385">
          <w:marLeft w:val="1800"/>
          <w:marRight w:val="0"/>
          <w:marTop w:val="48"/>
          <w:marBottom w:val="0"/>
          <w:divBdr>
            <w:top w:val="none" w:sz="0" w:space="0" w:color="auto"/>
            <w:left w:val="none" w:sz="0" w:space="0" w:color="auto"/>
            <w:bottom w:val="none" w:sz="0" w:space="0" w:color="auto"/>
            <w:right w:val="none" w:sz="0" w:space="0" w:color="auto"/>
          </w:divBdr>
        </w:div>
        <w:div w:id="1623998318">
          <w:marLeft w:val="1800"/>
          <w:marRight w:val="0"/>
          <w:marTop w:val="48"/>
          <w:marBottom w:val="0"/>
          <w:divBdr>
            <w:top w:val="none" w:sz="0" w:space="0" w:color="auto"/>
            <w:left w:val="none" w:sz="0" w:space="0" w:color="auto"/>
            <w:bottom w:val="none" w:sz="0" w:space="0" w:color="auto"/>
            <w:right w:val="none" w:sz="0" w:space="0" w:color="auto"/>
          </w:divBdr>
        </w:div>
        <w:div w:id="1730030696">
          <w:marLeft w:val="1800"/>
          <w:marRight w:val="0"/>
          <w:marTop w:val="48"/>
          <w:marBottom w:val="0"/>
          <w:divBdr>
            <w:top w:val="none" w:sz="0" w:space="0" w:color="auto"/>
            <w:left w:val="none" w:sz="0" w:space="0" w:color="auto"/>
            <w:bottom w:val="none" w:sz="0" w:space="0" w:color="auto"/>
            <w:right w:val="none" w:sz="0" w:space="0" w:color="auto"/>
          </w:divBdr>
        </w:div>
        <w:div w:id="2035421736">
          <w:marLeft w:val="1800"/>
          <w:marRight w:val="0"/>
          <w:marTop w:val="48"/>
          <w:marBottom w:val="0"/>
          <w:divBdr>
            <w:top w:val="none" w:sz="0" w:space="0" w:color="auto"/>
            <w:left w:val="none" w:sz="0" w:space="0" w:color="auto"/>
            <w:bottom w:val="none" w:sz="0" w:space="0" w:color="auto"/>
            <w:right w:val="none" w:sz="0" w:space="0" w:color="auto"/>
          </w:divBdr>
        </w:div>
      </w:divsChild>
    </w:div>
    <w:div w:id="1096249288">
      <w:bodyDiv w:val="1"/>
      <w:marLeft w:val="0"/>
      <w:marRight w:val="0"/>
      <w:marTop w:val="0"/>
      <w:marBottom w:val="0"/>
      <w:divBdr>
        <w:top w:val="none" w:sz="0" w:space="0" w:color="auto"/>
        <w:left w:val="none" w:sz="0" w:space="0" w:color="auto"/>
        <w:bottom w:val="none" w:sz="0" w:space="0" w:color="auto"/>
        <w:right w:val="none" w:sz="0" w:space="0" w:color="auto"/>
      </w:divBdr>
      <w:divsChild>
        <w:div w:id="1805148622">
          <w:marLeft w:val="0"/>
          <w:marRight w:val="0"/>
          <w:marTop w:val="0"/>
          <w:marBottom w:val="0"/>
          <w:divBdr>
            <w:top w:val="none" w:sz="0" w:space="0" w:color="auto"/>
            <w:left w:val="none" w:sz="0" w:space="0" w:color="auto"/>
            <w:bottom w:val="none" w:sz="0" w:space="0" w:color="auto"/>
            <w:right w:val="none" w:sz="0" w:space="0" w:color="auto"/>
          </w:divBdr>
          <w:divsChild>
            <w:div w:id="158884917">
              <w:marLeft w:val="0"/>
              <w:marRight w:val="0"/>
              <w:marTop w:val="0"/>
              <w:marBottom w:val="0"/>
              <w:divBdr>
                <w:top w:val="single" w:sz="6" w:space="0" w:color="FFFFFF"/>
                <w:left w:val="single" w:sz="6" w:space="15" w:color="FFFFFF"/>
                <w:bottom w:val="single" w:sz="6" w:space="0" w:color="FFFFFF"/>
                <w:right w:val="single" w:sz="6" w:space="15" w:color="FFFFFF"/>
              </w:divBdr>
              <w:divsChild>
                <w:div w:id="1962958017">
                  <w:marLeft w:val="0"/>
                  <w:marRight w:val="0"/>
                  <w:marTop w:val="0"/>
                  <w:marBottom w:val="0"/>
                  <w:divBdr>
                    <w:top w:val="none" w:sz="0" w:space="0" w:color="auto"/>
                    <w:left w:val="none" w:sz="0" w:space="0" w:color="auto"/>
                    <w:bottom w:val="none" w:sz="0" w:space="0" w:color="auto"/>
                    <w:right w:val="none" w:sz="0" w:space="0" w:color="auto"/>
                  </w:divBdr>
                  <w:divsChild>
                    <w:div w:id="907962425">
                      <w:marLeft w:val="0"/>
                      <w:marRight w:val="0"/>
                      <w:marTop w:val="0"/>
                      <w:marBottom w:val="0"/>
                      <w:divBdr>
                        <w:top w:val="none" w:sz="0" w:space="0" w:color="auto"/>
                        <w:left w:val="none" w:sz="0" w:space="0" w:color="auto"/>
                        <w:bottom w:val="none" w:sz="0" w:space="0" w:color="auto"/>
                        <w:right w:val="none" w:sz="0" w:space="0" w:color="auto"/>
                      </w:divBdr>
                      <w:divsChild>
                        <w:div w:id="256065412">
                          <w:marLeft w:val="0"/>
                          <w:marRight w:val="0"/>
                          <w:marTop w:val="0"/>
                          <w:marBottom w:val="0"/>
                          <w:divBdr>
                            <w:top w:val="none" w:sz="0" w:space="0" w:color="auto"/>
                            <w:left w:val="none" w:sz="0" w:space="0" w:color="auto"/>
                            <w:bottom w:val="none" w:sz="0" w:space="0" w:color="auto"/>
                            <w:right w:val="none" w:sz="0" w:space="0" w:color="auto"/>
                          </w:divBdr>
                          <w:divsChild>
                            <w:div w:id="26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86842">
      <w:bodyDiv w:val="1"/>
      <w:marLeft w:val="0"/>
      <w:marRight w:val="0"/>
      <w:marTop w:val="0"/>
      <w:marBottom w:val="0"/>
      <w:divBdr>
        <w:top w:val="none" w:sz="0" w:space="0" w:color="auto"/>
        <w:left w:val="none" w:sz="0" w:space="0" w:color="auto"/>
        <w:bottom w:val="none" w:sz="0" w:space="0" w:color="auto"/>
        <w:right w:val="none" w:sz="0" w:space="0" w:color="auto"/>
      </w:divBdr>
      <w:divsChild>
        <w:div w:id="1028800958">
          <w:marLeft w:val="0"/>
          <w:marRight w:val="0"/>
          <w:marTop w:val="0"/>
          <w:marBottom w:val="0"/>
          <w:divBdr>
            <w:top w:val="none" w:sz="0" w:space="0" w:color="auto"/>
            <w:left w:val="none" w:sz="0" w:space="0" w:color="auto"/>
            <w:bottom w:val="none" w:sz="0" w:space="0" w:color="auto"/>
            <w:right w:val="none" w:sz="0" w:space="0" w:color="auto"/>
          </w:divBdr>
          <w:divsChild>
            <w:div w:id="489445881">
              <w:marLeft w:val="0"/>
              <w:marRight w:val="0"/>
              <w:marTop w:val="0"/>
              <w:marBottom w:val="0"/>
              <w:divBdr>
                <w:top w:val="single" w:sz="6" w:space="0" w:color="FFFFFF"/>
                <w:left w:val="single" w:sz="6" w:space="15" w:color="FFFFFF"/>
                <w:bottom w:val="single" w:sz="6" w:space="0" w:color="FFFFFF"/>
                <w:right w:val="single" w:sz="6" w:space="15" w:color="FFFFFF"/>
              </w:divBdr>
              <w:divsChild>
                <w:div w:id="663902138">
                  <w:marLeft w:val="0"/>
                  <w:marRight w:val="0"/>
                  <w:marTop w:val="0"/>
                  <w:marBottom w:val="0"/>
                  <w:divBdr>
                    <w:top w:val="none" w:sz="0" w:space="0" w:color="auto"/>
                    <w:left w:val="none" w:sz="0" w:space="0" w:color="auto"/>
                    <w:bottom w:val="none" w:sz="0" w:space="0" w:color="auto"/>
                    <w:right w:val="none" w:sz="0" w:space="0" w:color="auto"/>
                  </w:divBdr>
                  <w:divsChild>
                    <w:div w:id="1560483272">
                      <w:marLeft w:val="0"/>
                      <w:marRight w:val="0"/>
                      <w:marTop w:val="0"/>
                      <w:marBottom w:val="0"/>
                      <w:divBdr>
                        <w:top w:val="none" w:sz="0" w:space="0" w:color="auto"/>
                        <w:left w:val="none" w:sz="0" w:space="0" w:color="auto"/>
                        <w:bottom w:val="none" w:sz="0" w:space="0" w:color="auto"/>
                        <w:right w:val="none" w:sz="0" w:space="0" w:color="auto"/>
                      </w:divBdr>
                      <w:divsChild>
                        <w:div w:id="1866020290">
                          <w:marLeft w:val="0"/>
                          <w:marRight w:val="0"/>
                          <w:marTop w:val="0"/>
                          <w:marBottom w:val="0"/>
                          <w:divBdr>
                            <w:top w:val="none" w:sz="0" w:space="0" w:color="auto"/>
                            <w:left w:val="none" w:sz="0" w:space="0" w:color="auto"/>
                            <w:bottom w:val="none" w:sz="0" w:space="0" w:color="auto"/>
                            <w:right w:val="none" w:sz="0" w:space="0" w:color="auto"/>
                          </w:divBdr>
                          <w:divsChild>
                            <w:div w:id="1058161752">
                              <w:marLeft w:val="-300"/>
                              <w:marRight w:val="0"/>
                              <w:marTop w:val="0"/>
                              <w:marBottom w:val="300"/>
                              <w:divBdr>
                                <w:top w:val="none" w:sz="0" w:space="0" w:color="auto"/>
                                <w:left w:val="none" w:sz="0" w:space="0" w:color="auto"/>
                                <w:bottom w:val="none" w:sz="0" w:space="0" w:color="auto"/>
                                <w:right w:val="none" w:sz="0" w:space="0" w:color="auto"/>
                              </w:divBdr>
                              <w:divsChild>
                                <w:div w:id="1889755454">
                                  <w:marLeft w:val="0"/>
                                  <w:marRight w:val="0"/>
                                  <w:marTop w:val="0"/>
                                  <w:marBottom w:val="0"/>
                                  <w:divBdr>
                                    <w:top w:val="none" w:sz="0" w:space="0" w:color="auto"/>
                                    <w:left w:val="none" w:sz="0" w:space="0" w:color="auto"/>
                                    <w:bottom w:val="none" w:sz="0" w:space="0" w:color="auto"/>
                                    <w:right w:val="none" w:sz="0" w:space="0" w:color="auto"/>
                                  </w:divBdr>
                                  <w:divsChild>
                                    <w:div w:id="331571930">
                                      <w:marLeft w:val="0"/>
                                      <w:marRight w:val="0"/>
                                      <w:marTop w:val="0"/>
                                      <w:marBottom w:val="0"/>
                                      <w:divBdr>
                                        <w:top w:val="none" w:sz="0" w:space="0" w:color="auto"/>
                                        <w:left w:val="none" w:sz="0" w:space="0" w:color="auto"/>
                                        <w:bottom w:val="none" w:sz="0" w:space="0" w:color="auto"/>
                                        <w:right w:val="none" w:sz="0" w:space="0" w:color="auto"/>
                                      </w:divBdr>
                                      <w:divsChild>
                                        <w:div w:id="1958877887">
                                          <w:marLeft w:val="0"/>
                                          <w:marRight w:val="0"/>
                                          <w:marTop w:val="600"/>
                                          <w:marBottom w:val="0"/>
                                          <w:divBdr>
                                            <w:top w:val="none" w:sz="0" w:space="0" w:color="auto"/>
                                            <w:left w:val="none" w:sz="0" w:space="0" w:color="auto"/>
                                            <w:bottom w:val="none" w:sz="0" w:space="0" w:color="auto"/>
                                            <w:right w:val="none" w:sz="0" w:space="0" w:color="auto"/>
                                          </w:divBdr>
                                          <w:divsChild>
                                            <w:div w:id="102813916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534700">
      <w:bodyDiv w:val="1"/>
      <w:marLeft w:val="0"/>
      <w:marRight w:val="0"/>
      <w:marTop w:val="0"/>
      <w:marBottom w:val="0"/>
      <w:divBdr>
        <w:top w:val="none" w:sz="0" w:space="0" w:color="auto"/>
        <w:left w:val="none" w:sz="0" w:space="0" w:color="auto"/>
        <w:bottom w:val="none" w:sz="0" w:space="0" w:color="auto"/>
        <w:right w:val="none" w:sz="0" w:space="0" w:color="auto"/>
      </w:divBdr>
      <w:divsChild>
        <w:div w:id="782724609">
          <w:marLeft w:val="0"/>
          <w:marRight w:val="0"/>
          <w:marTop w:val="0"/>
          <w:marBottom w:val="0"/>
          <w:divBdr>
            <w:top w:val="none" w:sz="0" w:space="0" w:color="auto"/>
            <w:left w:val="none" w:sz="0" w:space="0" w:color="auto"/>
            <w:bottom w:val="none" w:sz="0" w:space="0" w:color="auto"/>
            <w:right w:val="none" w:sz="0" w:space="0" w:color="auto"/>
          </w:divBdr>
          <w:divsChild>
            <w:div w:id="1072120024">
              <w:marLeft w:val="0"/>
              <w:marRight w:val="0"/>
              <w:marTop w:val="0"/>
              <w:marBottom w:val="0"/>
              <w:divBdr>
                <w:top w:val="single" w:sz="6" w:space="0" w:color="FFFFFF"/>
                <w:left w:val="single" w:sz="6" w:space="15" w:color="FFFFFF"/>
                <w:bottom w:val="single" w:sz="6" w:space="0" w:color="FFFFFF"/>
                <w:right w:val="single" w:sz="6" w:space="15" w:color="FFFFFF"/>
              </w:divBdr>
              <w:divsChild>
                <w:div w:id="695472778">
                  <w:marLeft w:val="0"/>
                  <w:marRight w:val="0"/>
                  <w:marTop w:val="0"/>
                  <w:marBottom w:val="0"/>
                  <w:divBdr>
                    <w:top w:val="none" w:sz="0" w:space="0" w:color="auto"/>
                    <w:left w:val="none" w:sz="0" w:space="0" w:color="auto"/>
                    <w:bottom w:val="none" w:sz="0" w:space="0" w:color="auto"/>
                    <w:right w:val="none" w:sz="0" w:space="0" w:color="auto"/>
                  </w:divBdr>
                  <w:divsChild>
                    <w:div w:id="945426954">
                      <w:marLeft w:val="0"/>
                      <w:marRight w:val="0"/>
                      <w:marTop w:val="0"/>
                      <w:marBottom w:val="0"/>
                      <w:divBdr>
                        <w:top w:val="none" w:sz="0" w:space="0" w:color="auto"/>
                        <w:left w:val="none" w:sz="0" w:space="0" w:color="auto"/>
                        <w:bottom w:val="none" w:sz="0" w:space="0" w:color="auto"/>
                        <w:right w:val="none" w:sz="0" w:space="0" w:color="auto"/>
                      </w:divBdr>
                      <w:divsChild>
                        <w:div w:id="1133329584">
                          <w:marLeft w:val="0"/>
                          <w:marRight w:val="0"/>
                          <w:marTop w:val="0"/>
                          <w:marBottom w:val="0"/>
                          <w:divBdr>
                            <w:top w:val="none" w:sz="0" w:space="0" w:color="auto"/>
                            <w:left w:val="none" w:sz="0" w:space="0" w:color="auto"/>
                            <w:bottom w:val="none" w:sz="0" w:space="0" w:color="auto"/>
                            <w:right w:val="none" w:sz="0" w:space="0" w:color="auto"/>
                          </w:divBdr>
                          <w:divsChild>
                            <w:div w:id="2062168970">
                              <w:marLeft w:val="-300"/>
                              <w:marRight w:val="0"/>
                              <w:marTop w:val="0"/>
                              <w:marBottom w:val="300"/>
                              <w:divBdr>
                                <w:top w:val="none" w:sz="0" w:space="0" w:color="auto"/>
                                <w:left w:val="none" w:sz="0" w:space="0" w:color="auto"/>
                                <w:bottom w:val="none" w:sz="0" w:space="0" w:color="auto"/>
                                <w:right w:val="none" w:sz="0" w:space="0" w:color="auto"/>
                              </w:divBdr>
                              <w:divsChild>
                                <w:div w:id="102186542">
                                  <w:marLeft w:val="0"/>
                                  <w:marRight w:val="0"/>
                                  <w:marTop w:val="0"/>
                                  <w:marBottom w:val="0"/>
                                  <w:divBdr>
                                    <w:top w:val="none" w:sz="0" w:space="0" w:color="auto"/>
                                    <w:left w:val="none" w:sz="0" w:space="0" w:color="auto"/>
                                    <w:bottom w:val="none" w:sz="0" w:space="0" w:color="auto"/>
                                    <w:right w:val="none" w:sz="0" w:space="0" w:color="auto"/>
                                  </w:divBdr>
                                  <w:divsChild>
                                    <w:div w:id="1255095213">
                                      <w:marLeft w:val="0"/>
                                      <w:marRight w:val="0"/>
                                      <w:marTop w:val="0"/>
                                      <w:marBottom w:val="0"/>
                                      <w:divBdr>
                                        <w:top w:val="none" w:sz="0" w:space="0" w:color="auto"/>
                                        <w:left w:val="none" w:sz="0" w:space="0" w:color="auto"/>
                                        <w:bottom w:val="none" w:sz="0" w:space="0" w:color="auto"/>
                                        <w:right w:val="none" w:sz="0" w:space="0" w:color="auto"/>
                                      </w:divBdr>
                                      <w:divsChild>
                                        <w:div w:id="353923105">
                                          <w:marLeft w:val="0"/>
                                          <w:marRight w:val="0"/>
                                          <w:marTop w:val="600"/>
                                          <w:marBottom w:val="0"/>
                                          <w:divBdr>
                                            <w:top w:val="none" w:sz="0" w:space="0" w:color="auto"/>
                                            <w:left w:val="none" w:sz="0" w:space="0" w:color="auto"/>
                                            <w:bottom w:val="none" w:sz="0" w:space="0" w:color="auto"/>
                                            <w:right w:val="none" w:sz="0" w:space="0" w:color="auto"/>
                                          </w:divBdr>
                                          <w:divsChild>
                                            <w:div w:id="1009214121">
                                              <w:marLeft w:val="0"/>
                                              <w:marRight w:val="240"/>
                                              <w:marTop w:val="0"/>
                                              <w:marBottom w:val="0"/>
                                              <w:divBdr>
                                                <w:top w:val="none" w:sz="0" w:space="0" w:color="auto"/>
                                                <w:left w:val="none" w:sz="0" w:space="0" w:color="auto"/>
                                                <w:bottom w:val="none" w:sz="0" w:space="0" w:color="auto"/>
                                                <w:right w:val="none" w:sz="0" w:space="0" w:color="auto"/>
                                              </w:divBdr>
                                            </w:div>
                                            <w:div w:id="120621375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586806">
      <w:bodyDiv w:val="1"/>
      <w:marLeft w:val="0"/>
      <w:marRight w:val="0"/>
      <w:marTop w:val="0"/>
      <w:marBottom w:val="0"/>
      <w:divBdr>
        <w:top w:val="none" w:sz="0" w:space="0" w:color="auto"/>
        <w:left w:val="none" w:sz="0" w:space="0" w:color="auto"/>
        <w:bottom w:val="none" w:sz="0" w:space="0" w:color="auto"/>
        <w:right w:val="none" w:sz="0" w:space="0" w:color="auto"/>
      </w:divBdr>
    </w:div>
    <w:div w:id="1248423302">
      <w:bodyDiv w:val="1"/>
      <w:marLeft w:val="0"/>
      <w:marRight w:val="0"/>
      <w:marTop w:val="0"/>
      <w:marBottom w:val="0"/>
      <w:divBdr>
        <w:top w:val="none" w:sz="0" w:space="0" w:color="auto"/>
        <w:left w:val="none" w:sz="0" w:space="0" w:color="auto"/>
        <w:bottom w:val="none" w:sz="0" w:space="0" w:color="auto"/>
        <w:right w:val="none" w:sz="0" w:space="0" w:color="auto"/>
      </w:divBdr>
    </w:div>
    <w:div w:id="1271861729">
      <w:bodyDiv w:val="1"/>
      <w:marLeft w:val="0"/>
      <w:marRight w:val="0"/>
      <w:marTop w:val="0"/>
      <w:marBottom w:val="0"/>
      <w:divBdr>
        <w:top w:val="none" w:sz="0" w:space="0" w:color="auto"/>
        <w:left w:val="none" w:sz="0" w:space="0" w:color="auto"/>
        <w:bottom w:val="none" w:sz="0" w:space="0" w:color="auto"/>
        <w:right w:val="none" w:sz="0" w:space="0" w:color="auto"/>
      </w:divBdr>
    </w:div>
    <w:div w:id="1272319924">
      <w:bodyDiv w:val="1"/>
      <w:marLeft w:val="0"/>
      <w:marRight w:val="0"/>
      <w:marTop w:val="0"/>
      <w:marBottom w:val="0"/>
      <w:divBdr>
        <w:top w:val="none" w:sz="0" w:space="0" w:color="auto"/>
        <w:left w:val="none" w:sz="0" w:space="0" w:color="auto"/>
        <w:bottom w:val="none" w:sz="0" w:space="0" w:color="auto"/>
        <w:right w:val="none" w:sz="0" w:space="0" w:color="auto"/>
      </w:divBdr>
    </w:div>
    <w:div w:id="1272513247">
      <w:bodyDiv w:val="1"/>
      <w:marLeft w:val="0"/>
      <w:marRight w:val="0"/>
      <w:marTop w:val="0"/>
      <w:marBottom w:val="0"/>
      <w:divBdr>
        <w:top w:val="none" w:sz="0" w:space="0" w:color="auto"/>
        <w:left w:val="none" w:sz="0" w:space="0" w:color="auto"/>
        <w:bottom w:val="none" w:sz="0" w:space="0" w:color="auto"/>
        <w:right w:val="none" w:sz="0" w:space="0" w:color="auto"/>
      </w:divBdr>
    </w:div>
    <w:div w:id="1285500839">
      <w:bodyDiv w:val="1"/>
      <w:marLeft w:val="0"/>
      <w:marRight w:val="0"/>
      <w:marTop w:val="0"/>
      <w:marBottom w:val="0"/>
      <w:divBdr>
        <w:top w:val="none" w:sz="0" w:space="0" w:color="auto"/>
        <w:left w:val="none" w:sz="0" w:space="0" w:color="auto"/>
        <w:bottom w:val="none" w:sz="0" w:space="0" w:color="auto"/>
        <w:right w:val="none" w:sz="0" w:space="0" w:color="auto"/>
      </w:divBdr>
    </w:div>
    <w:div w:id="1288972865">
      <w:bodyDiv w:val="1"/>
      <w:marLeft w:val="0"/>
      <w:marRight w:val="0"/>
      <w:marTop w:val="0"/>
      <w:marBottom w:val="0"/>
      <w:divBdr>
        <w:top w:val="none" w:sz="0" w:space="0" w:color="auto"/>
        <w:left w:val="none" w:sz="0" w:space="0" w:color="auto"/>
        <w:bottom w:val="none" w:sz="0" w:space="0" w:color="auto"/>
        <w:right w:val="none" w:sz="0" w:space="0" w:color="auto"/>
      </w:divBdr>
      <w:divsChild>
        <w:div w:id="276303540">
          <w:marLeft w:val="1166"/>
          <w:marRight w:val="0"/>
          <w:marTop w:val="48"/>
          <w:marBottom w:val="0"/>
          <w:divBdr>
            <w:top w:val="none" w:sz="0" w:space="0" w:color="auto"/>
            <w:left w:val="none" w:sz="0" w:space="0" w:color="auto"/>
            <w:bottom w:val="none" w:sz="0" w:space="0" w:color="auto"/>
            <w:right w:val="none" w:sz="0" w:space="0" w:color="auto"/>
          </w:divBdr>
        </w:div>
        <w:div w:id="462121056">
          <w:marLeft w:val="1166"/>
          <w:marRight w:val="0"/>
          <w:marTop w:val="67"/>
          <w:marBottom w:val="0"/>
          <w:divBdr>
            <w:top w:val="none" w:sz="0" w:space="0" w:color="auto"/>
            <w:left w:val="none" w:sz="0" w:space="0" w:color="auto"/>
            <w:bottom w:val="none" w:sz="0" w:space="0" w:color="auto"/>
            <w:right w:val="none" w:sz="0" w:space="0" w:color="auto"/>
          </w:divBdr>
        </w:div>
        <w:div w:id="477724560">
          <w:marLeft w:val="1166"/>
          <w:marRight w:val="0"/>
          <w:marTop w:val="48"/>
          <w:marBottom w:val="0"/>
          <w:divBdr>
            <w:top w:val="none" w:sz="0" w:space="0" w:color="auto"/>
            <w:left w:val="none" w:sz="0" w:space="0" w:color="auto"/>
            <w:bottom w:val="none" w:sz="0" w:space="0" w:color="auto"/>
            <w:right w:val="none" w:sz="0" w:space="0" w:color="auto"/>
          </w:divBdr>
        </w:div>
        <w:div w:id="707799861">
          <w:marLeft w:val="547"/>
          <w:marRight w:val="0"/>
          <w:marTop w:val="86"/>
          <w:marBottom w:val="0"/>
          <w:divBdr>
            <w:top w:val="none" w:sz="0" w:space="0" w:color="auto"/>
            <w:left w:val="none" w:sz="0" w:space="0" w:color="auto"/>
            <w:bottom w:val="none" w:sz="0" w:space="0" w:color="auto"/>
            <w:right w:val="none" w:sz="0" w:space="0" w:color="auto"/>
          </w:divBdr>
        </w:div>
        <w:div w:id="708843073">
          <w:marLeft w:val="1166"/>
          <w:marRight w:val="0"/>
          <w:marTop w:val="48"/>
          <w:marBottom w:val="0"/>
          <w:divBdr>
            <w:top w:val="none" w:sz="0" w:space="0" w:color="auto"/>
            <w:left w:val="none" w:sz="0" w:space="0" w:color="auto"/>
            <w:bottom w:val="none" w:sz="0" w:space="0" w:color="auto"/>
            <w:right w:val="none" w:sz="0" w:space="0" w:color="auto"/>
          </w:divBdr>
        </w:div>
        <w:div w:id="960962037">
          <w:marLeft w:val="547"/>
          <w:marRight w:val="0"/>
          <w:marTop w:val="86"/>
          <w:marBottom w:val="0"/>
          <w:divBdr>
            <w:top w:val="none" w:sz="0" w:space="0" w:color="auto"/>
            <w:left w:val="none" w:sz="0" w:space="0" w:color="auto"/>
            <w:bottom w:val="none" w:sz="0" w:space="0" w:color="auto"/>
            <w:right w:val="none" w:sz="0" w:space="0" w:color="auto"/>
          </w:divBdr>
        </w:div>
        <w:div w:id="1075710298">
          <w:marLeft w:val="1166"/>
          <w:marRight w:val="0"/>
          <w:marTop w:val="67"/>
          <w:marBottom w:val="0"/>
          <w:divBdr>
            <w:top w:val="none" w:sz="0" w:space="0" w:color="auto"/>
            <w:left w:val="none" w:sz="0" w:space="0" w:color="auto"/>
            <w:bottom w:val="none" w:sz="0" w:space="0" w:color="auto"/>
            <w:right w:val="none" w:sz="0" w:space="0" w:color="auto"/>
          </w:divBdr>
        </w:div>
        <w:div w:id="2008169189">
          <w:marLeft w:val="547"/>
          <w:marRight w:val="0"/>
          <w:marTop w:val="86"/>
          <w:marBottom w:val="0"/>
          <w:divBdr>
            <w:top w:val="none" w:sz="0" w:space="0" w:color="auto"/>
            <w:left w:val="none" w:sz="0" w:space="0" w:color="auto"/>
            <w:bottom w:val="none" w:sz="0" w:space="0" w:color="auto"/>
            <w:right w:val="none" w:sz="0" w:space="0" w:color="auto"/>
          </w:divBdr>
        </w:div>
        <w:div w:id="2081171922">
          <w:marLeft w:val="1166"/>
          <w:marRight w:val="0"/>
          <w:marTop w:val="48"/>
          <w:marBottom w:val="0"/>
          <w:divBdr>
            <w:top w:val="none" w:sz="0" w:space="0" w:color="auto"/>
            <w:left w:val="none" w:sz="0" w:space="0" w:color="auto"/>
            <w:bottom w:val="none" w:sz="0" w:space="0" w:color="auto"/>
            <w:right w:val="none" w:sz="0" w:space="0" w:color="auto"/>
          </w:divBdr>
        </w:div>
      </w:divsChild>
    </w:div>
    <w:div w:id="1289507319">
      <w:bodyDiv w:val="1"/>
      <w:marLeft w:val="0"/>
      <w:marRight w:val="0"/>
      <w:marTop w:val="0"/>
      <w:marBottom w:val="0"/>
      <w:divBdr>
        <w:top w:val="none" w:sz="0" w:space="0" w:color="auto"/>
        <w:left w:val="none" w:sz="0" w:space="0" w:color="auto"/>
        <w:bottom w:val="none" w:sz="0" w:space="0" w:color="auto"/>
        <w:right w:val="none" w:sz="0" w:space="0" w:color="auto"/>
      </w:divBdr>
    </w:div>
    <w:div w:id="1334911610">
      <w:bodyDiv w:val="1"/>
      <w:marLeft w:val="0"/>
      <w:marRight w:val="0"/>
      <w:marTop w:val="0"/>
      <w:marBottom w:val="0"/>
      <w:divBdr>
        <w:top w:val="none" w:sz="0" w:space="0" w:color="auto"/>
        <w:left w:val="none" w:sz="0" w:space="0" w:color="auto"/>
        <w:bottom w:val="none" w:sz="0" w:space="0" w:color="auto"/>
        <w:right w:val="none" w:sz="0" w:space="0" w:color="auto"/>
      </w:divBdr>
    </w:div>
    <w:div w:id="1351684002">
      <w:bodyDiv w:val="1"/>
      <w:marLeft w:val="0"/>
      <w:marRight w:val="0"/>
      <w:marTop w:val="0"/>
      <w:marBottom w:val="0"/>
      <w:divBdr>
        <w:top w:val="none" w:sz="0" w:space="0" w:color="auto"/>
        <w:left w:val="none" w:sz="0" w:space="0" w:color="auto"/>
        <w:bottom w:val="none" w:sz="0" w:space="0" w:color="auto"/>
        <w:right w:val="none" w:sz="0" w:space="0" w:color="auto"/>
      </w:divBdr>
      <w:divsChild>
        <w:div w:id="720247051">
          <w:marLeft w:val="893"/>
          <w:marRight w:val="0"/>
          <w:marTop w:val="120"/>
          <w:marBottom w:val="120"/>
          <w:divBdr>
            <w:top w:val="none" w:sz="0" w:space="0" w:color="auto"/>
            <w:left w:val="none" w:sz="0" w:space="0" w:color="auto"/>
            <w:bottom w:val="none" w:sz="0" w:space="0" w:color="auto"/>
            <w:right w:val="none" w:sz="0" w:space="0" w:color="auto"/>
          </w:divBdr>
        </w:div>
      </w:divsChild>
    </w:div>
    <w:div w:id="1355226406">
      <w:bodyDiv w:val="1"/>
      <w:marLeft w:val="0"/>
      <w:marRight w:val="0"/>
      <w:marTop w:val="0"/>
      <w:marBottom w:val="0"/>
      <w:divBdr>
        <w:top w:val="none" w:sz="0" w:space="0" w:color="auto"/>
        <w:left w:val="none" w:sz="0" w:space="0" w:color="auto"/>
        <w:bottom w:val="none" w:sz="0" w:space="0" w:color="auto"/>
        <w:right w:val="none" w:sz="0" w:space="0" w:color="auto"/>
      </w:divBdr>
    </w:div>
    <w:div w:id="1378747467">
      <w:bodyDiv w:val="1"/>
      <w:marLeft w:val="0"/>
      <w:marRight w:val="0"/>
      <w:marTop w:val="0"/>
      <w:marBottom w:val="0"/>
      <w:divBdr>
        <w:top w:val="none" w:sz="0" w:space="0" w:color="auto"/>
        <w:left w:val="none" w:sz="0" w:space="0" w:color="auto"/>
        <w:bottom w:val="none" w:sz="0" w:space="0" w:color="auto"/>
        <w:right w:val="none" w:sz="0" w:space="0" w:color="auto"/>
      </w:divBdr>
    </w:div>
    <w:div w:id="1388407643">
      <w:bodyDiv w:val="1"/>
      <w:marLeft w:val="0"/>
      <w:marRight w:val="0"/>
      <w:marTop w:val="0"/>
      <w:marBottom w:val="0"/>
      <w:divBdr>
        <w:top w:val="none" w:sz="0" w:space="0" w:color="auto"/>
        <w:left w:val="none" w:sz="0" w:space="0" w:color="auto"/>
        <w:bottom w:val="none" w:sz="0" w:space="0" w:color="auto"/>
        <w:right w:val="none" w:sz="0" w:space="0" w:color="auto"/>
      </w:divBdr>
      <w:divsChild>
        <w:div w:id="688457901">
          <w:marLeft w:val="0"/>
          <w:marRight w:val="0"/>
          <w:marTop w:val="0"/>
          <w:marBottom w:val="0"/>
          <w:divBdr>
            <w:top w:val="none" w:sz="0" w:space="0" w:color="auto"/>
            <w:left w:val="none" w:sz="0" w:space="0" w:color="auto"/>
            <w:bottom w:val="none" w:sz="0" w:space="0" w:color="auto"/>
            <w:right w:val="none" w:sz="0" w:space="0" w:color="auto"/>
          </w:divBdr>
          <w:divsChild>
            <w:div w:id="570849042">
              <w:marLeft w:val="0"/>
              <w:marRight w:val="0"/>
              <w:marTop w:val="0"/>
              <w:marBottom w:val="0"/>
              <w:divBdr>
                <w:top w:val="single" w:sz="6" w:space="0" w:color="FFFFFF"/>
                <w:left w:val="single" w:sz="6" w:space="15" w:color="FFFFFF"/>
                <w:bottom w:val="single" w:sz="6" w:space="0" w:color="FFFFFF"/>
                <w:right w:val="single" w:sz="6" w:space="15" w:color="FFFFFF"/>
              </w:divBdr>
              <w:divsChild>
                <w:div w:id="1038748987">
                  <w:marLeft w:val="0"/>
                  <w:marRight w:val="0"/>
                  <w:marTop w:val="0"/>
                  <w:marBottom w:val="0"/>
                  <w:divBdr>
                    <w:top w:val="none" w:sz="0" w:space="0" w:color="auto"/>
                    <w:left w:val="none" w:sz="0" w:space="0" w:color="auto"/>
                    <w:bottom w:val="none" w:sz="0" w:space="0" w:color="auto"/>
                    <w:right w:val="none" w:sz="0" w:space="0" w:color="auto"/>
                  </w:divBdr>
                  <w:divsChild>
                    <w:div w:id="1440905529">
                      <w:marLeft w:val="0"/>
                      <w:marRight w:val="0"/>
                      <w:marTop w:val="0"/>
                      <w:marBottom w:val="0"/>
                      <w:divBdr>
                        <w:top w:val="none" w:sz="0" w:space="0" w:color="auto"/>
                        <w:left w:val="none" w:sz="0" w:space="0" w:color="auto"/>
                        <w:bottom w:val="none" w:sz="0" w:space="0" w:color="auto"/>
                        <w:right w:val="none" w:sz="0" w:space="0" w:color="auto"/>
                      </w:divBdr>
                      <w:divsChild>
                        <w:div w:id="1306819508">
                          <w:marLeft w:val="0"/>
                          <w:marRight w:val="0"/>
                          <w:marTop w:val="0"/>
                          <w:marBottom w:val="0"/>
                          <w:divBdr>
                            <w:top w:val="none" w:sz="0" w:space="0" w:color="auto"/>
                            <w:left w:val="none" w:sz="0" w:space="0" w:color="auto"/>
                            <w:bottom w:val="none" w:sz="0" w:space="0" w:color="auto"/>
                            <w:right w:val="none" w:sz="0" w:space="0" w:color="auto"/>
                          </w:divBdr>
                          <w:divsChild>
                            <w:div w:id="1515999697">
                              <w:marLeft w:val="-300"/>
                              <w:marRight w:val="0"/>
                              <w:marTop w:val="0"/>
                              <w:marBottom w:val="300"/>
                              <w:divBdr>
                                <w:top w:val="none" w:sz="0" w:space="0" w:color="auto"/>
                                <w:left w:val="none" w:sz="0" w:space="0" w:color="auto"/>
                                <w:bottom w:val="none" w:sz="0" w:space="0" w:color="auto"/>
                                <w:right w:val="none" w:sz="0" w:space="0" w:color="auto"/>
                              </w:divBdr>
                              <w:divsChild>
                                <w:div w:id="1275481045">
                                  <w:marLeft w:val="0"/>
                                  <w:marRight w:val="0"/>
                                  <w:marTop w:val="0"/>
                                  <w:marBottom w:val="0"/>
                                  <w:divBdr>
                                    <w:top w:val="none" w:sz="0" w:space="0" w:color="auto"/>
                                    <w:left w:val="none" w:sz="0" w:space="0" w:color="auto"/>
                                    <w:bottom w:val="none" w:sz="0" w:space="0" w:color="auto"/>
                                    <w:right w:val="none" w:sz="0" w:space="0" w:color="auto"/>
                                  </w:divBdr>
                                  <w:divsChild>
                                    <w:div w:id="1784574939">
                                      <w:marLeft w:val="0"/>
                                      <w:marRight w:val="0"/>
                                      <w:marTop w:val="0"/>
                                      <w:marBottom w:val="0"/>
                                      <w:divBdr>
                                        <w:top w:val="none" w:sz="0" w:space="0" w:color="auto"/>
                                        <w:left w:val="none" w:sz="0" w:space="0" w:color="auto"/>
                                        <w:bottom w:val="none" w:sz="0" w:space="0" w:color="auto"/>
                                        <w:right w:val="none" w:sz="0" w:space="0" w:color="auto"/>
                                      </w:divBdr>
                                      <w:divsChild>
                                        <w:div w:id="1360273923">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964851">
      <w:bodyDiv w:val="1"/>
      <w:marLeft w:val="0"/>
      <w:marRight w:val="0"/>
      <w:marTop w:val="0"/>
      <w:marBottom w:val="0"/>
      <w:divBdr>
        <w:top w:val="none" w:sz="0" w:space="0" w:color="auto"/>
        <w:left w:val="none" w:sz="0" w:space="0" w:color="auto"/>
        <w:bottom w:val="none" w:sz="0" w:space="0" w:color="auto"/>
        <w:right w:val="none" w:sz="0" w:space="0" w:color="auto"/>
      </w:divBdr>
      <w:divsChild>
        <w:div w:id="345449473">
          <w:marLeft w:val="547"/>
          <w:marRight w:val="0"/>
          <w:marTop w:val="0"/>
          <w:marBottom w:val="0"/>
          <w:divBdr>
            <w:top w:val="none" w:sz="0" w:space="0" w:color="auto"/>
            <w:left w:val="none" w:sz="0" w:space="0" w:color="auto"/>
            <w:bottom w:val="none" w:sz="0" w:space="0" w:color="auto"/>
            <w:right w:val="none" w:sz="0" w:space="0" w:color="auto"/>
          </w:divBdr>
        </w:div>
      </w:divsChild>
    </w:div>
    <w:div w:id="1412039809">
      <w:bodyDiv w:val="1"/>
      <w:marLeft w:val="0"/>
      <w:marRight w:val="0"/>
      <w:marTop w:val="0"/>
      <w:marBottom w:val="0"/>
      <w:divBdr>
        <w:top w:val="none" w:sz="0" w:space="0" w:color="auto"/>
        <w:left w:val="none" w:sz="0" w:space="0" w:color="auto"/>
        <w:bottom w:val="none" w:sz="0" w:space="0" w:color="auto"/>
        <w:right w:val="none" w:sz="0" w:space="0" w:color="auto"/>
      </w:divBdr>
    </w:div>
    <w:div w:id="1433820934">
      <w:bodyDiv w:val="1"/>
      <w:marLeft w:val="0"/>
      <w:marRight w:val="0"/>
      <w:marTop w:val="0"/>
      <w:marBottom w:val="0"/>
      <w:divBdr>
        <w:top w:val="none" w:sz="0" w:space="0" w:color="auto"/>
        <w:left w:val="none" w:sz="0" w:space="0" w:color="auto"/>
        <w:bottom w:val="none" w:sz="0" w:space="0" w:color="auto"/>
        <w:right w:val="none" w:sz="0" w:space="0" w:color="auto"/>
      </w:divBdr>
    </w:div>
    <w:div w:id="1455442361">
      <w:bodyDiv w:val="1"/>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735930843">
              <w:marLeft w:val="0"/>
              <w:marRight w:val="0"/>
              <w:marTop w:val="0"/>
              <w:marBottom w:val="0"/>
              <w:divBdr>
                <w:top w:val="single" w:sz="6" w:space="0" w:color="FFFFFF"/>
                <w:left w:val="single" w:sz="6" w:space="15" w:color="FFFFFF"/>
                <w:bottom w:val="single" w:sz="6" w:space="0" w:color="FFFFFF"/>
                <w:right w:val="single" w:sz="6" w:space="15" w:color="FFFFFF"/>
              </w:divBdr>
              <w:divsChild>
                <w:div w:id="552738569">
                  <w:marLeft w:val="0"/>
                  <w:marRight w:val="0"/>
                  <w:marTop w:val="0"/>
                  <w:marBottom w:val="0"/>
                  <w:divBdr>
                    <w:top w:val="none" w:sz="0" w:space="0" w:color="auto"/>
                    <w:left w:val="none" w:sz="0" w:space="0" w:color="auto"/>
                    <w:bottom w:val="none" w:sz="0" w:space="0" w:color="auto"/>
                    <w:right w:val="none" w:sz="0" w:space="0" w:color="auto"/>
                  </w:divBdr>
                  <w:divsChild>
                    <w:div w:id="1042441804">
                      <w:marLeft w:val="0"/>
                      <w:marRight w:val="0"/>
                      <w:marTop w:val="0"/>
                      <w:marBottom w:val="0"/>
                      <w:divBdr>
                        <w:top w:val="none" w:sz="0" w:space="0" w:color="auto"/>
                        <w:left w:val="none" w:sz="0" w:space="0" w:color="auto"/>
                        <w:bottom w:val="none" w:sz="0" w:space="0" w:color="auto"/>
                        <w:right w:val="none" w:sz="0" w:space="0" w:color="auto"/>
                      </w:divBdr>
                      <w:divsChild>
                        <w:div w:id="1688601445">
                          <w:marLeft w:val="0"/>
                          <w:marRight w:val="0"/>
                          <w:marTop w:val="0"/>
                          <w:marBottom w:val="0"/>
                          <w:divBdr>
                            <w:top w:val="none" w:sz="0" w:space="0" w:color="auto"/>
                            <w:left w:val="none" w:sz="0" w:space="0" w:color="auto"/>
                            <w:bottom w:val="none" w:sz="0" w:space="0" w:color="auto"/>
                            <w:right w:val="none" w:sz="0" w:space="0" w:color="auto"/>
                          </w:divBdr>
                          <w:divsChild>
                            <w:div w:id="1831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475118">
      <w:bodyDiv w:val="1"/>
      <w:marLeft w:val="0"/>
      <w:marRight w:val="0"/>
      <w:marTop w:val="0"/>
      <w:marBottom w:val="0"/>
      <w:divBdr>
        <w:top w:val="none" w:sz="0" w:space="0" w:color="auto"/>
        <w:left w:val="none" w:sz="0" w:space="0" w:color="auto"/>
        <w:bottom w:val="none" w:sz="0" w:space="0" w:color="auto"/>
        <w:right w:val="none" w:sz="0" w:space="0" w:color="auto"/>
      </w:divBdr>
    </w:div>
    <w:div w:id="1496915012">
      <w:bodyDiv w:val="1"/>
      <w:marLeft w:val="0"/>
      <w:marRight w:val="0"/>
      <w:marTop w:val="0"/>
      <w:marBottom w:val="0"/>
      <w:divBdr>
        <w:top w:val="none" w:sz="0" w:space="0" w:color="auto"/>
        <w:left w:val="none" w:sz="0" w:space="0" w:color="auto"/>
        <w:bottom w:val="none" w:sz="0" w:space="0" w:color="auto"/>
        <w:right w:val="none" w:sz="0" w:space="0" w:color="auto"/>
      </w:divBdr>
      <w:divsChild>
        <w:div w:id="758258008">
          <w:marLeft w:val="547"/>
          <w:marRight w:val="0"/>
          <w:marTop w:val="0"/>
          <w:marBottom w:val="0"/>
          <w:divBdr>
            <w:top w:val="none" w:sz="0" w:space="0" w:color="auto"/>
            <w:left w:val="none" w:sz="0" w:space="0" w:color="auto"/>
            <w:bottom w:val="none" w:sz="0" w:space="0" w:color="auto"/>
            <w:right w:val="none" w:sz="0" w:space="0" w:color="auto"/>
          </w:divBdr>
        </w:div>
      </w:divsChild>
    </w:div>
    <w:div w:id="1517578829">
      <w:bodyDiv w:val="1"/>
      <w:marLeft w:val="0"/>
      <w:marRight w:val="0"/>
      <w:marTop w:val="0"/>
      <w:marBottom w:val="0"/>
      <w:divBdr>
        <w:top w:val="none" w:sz="0" w:space="0" w:color="auto"/>
        <w:left w:val="none" w:sz="0" w:space="0" w:color="auto"/>
        <w:bottom w:val="none" w:sz="0" w:space="0" w:color="auto"/>
        <w:right w:val="none" w:sz="0" w:space="0" w:color="auto"/>
      </w:divBdr>
    </w:div>
    <w:div w:id="1528830177">
      <w:bodyDiv w:val="1"/>
      <w:marLeft w:val="0"/>
      <w:marRight w:val="0"/>
      <w:marTop w:val="0"/>
      <w:marBottom w:val="0"/>
      <w:divBdr>
        <w:top w:val="none" w:sz="0" w:space="0" w:color="auto"/>
        <w:left w:val="none" w:sz="0" w:space="0" w:color="auto"/>
        <w:bottom w:val="none" w:sz="0" w:space="0" w:color="auto"/>
        <w:right w:val="none" w:sz="0" w:space="0" w:color="auto"/>
      </w:divBdr>
    </w:div>
    <w:div w:id="1561209596">
      <w:bodyDiv w:val="1"/>
      <w:marLeft w:val="0"/>
      <w:marRight w:val="0"/>
      <w:marTop w:val="0"/>
      <w:marBottom w:val="0"/>
      <w:divBdr>
        <w:top w:val="none" w:sz="0" w:space="0" w:color="auto"/>
        <w:left w:val="none" w:sz="0" w:space="0" w:color="auto"/>
        <w:bottom w:val="none" w:sz="0" w:space="0" w:color="auto"/>
        <w:right w:val="none" w:sz="0" w:space="0" w:color="auto"/>
      </w:divBdr>
      <w:divsChild>
        <w:div w:id="1768305443">
          <w:marLeft w:val="893"/>
          <w:marRight w:val="0"/>
          <w:marTop w:val="120"/>
          <w:marBottom w:val="120"/>
          <w:divBdr>
            <w:top w:val="none" w:sz="0" w:space="0" w:color="auto"/>
            <w:left w:val="none" w:sz="0" w:space="0" w:color="auto"/>
            <w:bottom w:val="none" w:sz="0" w:space="0" w:color="auto"/>
            <w:right w:val="none" w:sz="0" w:space="0" w:color="auto"/>
          </w:divBdr>
        </w:div>
      </w:divsChild>
    </w:div>
    <w:div w:id="1561211493">
      <w:bodyDiv w:val="1"/>
      <w:marLeft w:val="0"/>
      <w:marRight w:val="0"/>
      <w:marTop w:val="0"/>
      <w:marBottom w:val="0"/>
      <w:divBdr>
        <w:top w:val="none" w:sz="0" w:space="0" w:color="auto"/>
        <w:left w:val="none" w:sz="0" w:space="0" w:color="auto"/>
        <w:bottom w:val="none" w:sz="0" w:space="0" w:color="auto"/>
        <w:right w:val="none" w:sz="0" w:space="0" w:color="auto"/>
      </w:divBdr>
    </w:div>
    <w:div w:id="1580597825">
      <w:bodyDiv w:val="1"/>
      <w:marLeft w:val="0"/>
      <w:marRight w:val="0"/>
      <w:marTop w:val="0"/>
      <w:marBottom w:val="0"/>
      <w:divBdr>
        <w:top w:val="none" w:sz="0" w:space="0" w:color="auto"/>
        <w:left w:val="none" w:sz="0" w:space="0" w:color="auto"/>
        <w:bottom w:val="none" w:sz="0" w:space="0" w:color="auto"/>
        <w:right w:val="none" w:sz="0" w:space="0" w:color="auto"/>
      </w:divBdr>
    </w:div>
    <w:div w:id="1601447841">
      <w:bodyDiv w:val="1"/>
      <w:marLeft w:val="0"/>
      <w:marRight w:val="0"/>
      <w:marTop w:val="0"/>
      <w:marBottom w:val="0"/>
      <w:divBdr>
        <w:top w:val="none" w:sz="0" w:space="0" w:color="auto"/>
        <w:left w:val="none" w:sz="0" w:space="0" w:color="auto"/>
        <w:bottom w:val="none" w:sz="0" w:space="0" w:color="auto"/>
        <w:right w:val="none" w:sz="0" w:space="0" w:color="auto"/>
      </w:divBdr>
    </w:div>
    <w:div w:id="1631281827">
      <w:bodyDiv w:val="1"/>
      <w:marLeft w:val="0"/>
      <w:marRight w:val="0"/>
      <w:marTop w:val="0"/>
      <w:marBottom w:val="0"/>
      <w:divBdr>
        <w:top w:val="none" w:sz="0" w:space="0" w:color="auto"/>
        <w:left w:val="none" w:sz="0" w:space="0" w:color="auto"/>
        <w:bottom w:val="none" w:sz="0" w:space="0" w:color="auto"/>
        <w:right w:val="none" w:sz="0" w:space="0" w:color="auto"/>
      </w:divBdr>
      <w:divsChild>
        <w:div w:id="2023891202">
          <w:marLeft w:val="0"/>
          <w:marRight w:val="0"/>
          <w:marTop w:val="0"/>
          <w:marBottom w:val="0"/>
          <w:divBdr>
            <w:top w:val="none" w:sz="0" w:space="0" w:color="auto"/>
            <w:left w:val="none" w:sz="0" w:space="0" w:color="auto"/>
            <w:bottom w:val="none" w:sz="0" w:space="0" w:color="auto"/>
            <w:right w:val="none" w:sz="0" w:space="0" w:color="auto"/>
          </w:divBdr>
          <w:divsChild>
            <w:div w:id="1200125630">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3000">
      <w:bodyDiv w:val="1"/>
      <w:marLeft w:val="0"/>
      <w:marRight w:val="0"/>
      <w:marTop w:val="0"/>
      <w:marBottom w:val="0"/>
      <w:divBdr>
        <w:top w:val="none" w:sz="0" w:space="0" w:color="auto"/>
        <w:left w:val="none" w:sz="0" w:space="0" w:color="auto"/>
        <w:bottom w:val="none" w:sz="0" w:space="0" w:color="auto"/>
        <w:right w:val="none" w:sz="0" w:space="0" w:color="auto"/>
      </w:divBdr>
      <w:divsChild>
        <w:div w:id="696194372">
          <w:marLeft w:val="0"/>
          <w:marRight w:val="0"/>
          <w:marTop w:val="0"/>
          <w:marBottom w:val="0"/>
          <w:divBdr>
            <w:top w:val="none" w:sz="0" w:space="0" w:color="auto"/>
            <w:left w:val="none" w:sz="0" w:space="0" w:color="auto"/>
            <w:bottom w:val="none" w:sz="0" w:space="0" w:color="auto"/>
            <w:right w:val="none" w:sz="0" w:space="0" w:color="auto"/>
          </w:divBdr>
        </w:div>
      </w:divsChild>
    </w:div>
    <w:div w:id="1647053289">
      <w:bodyDiv w:val="1"/>
      <w:marLeft w:val="0"/>
      <w:marRight w:val="0"/>
      <w:marTop w:val="0"/>
      <w:marBottom w:val="0"/>
      <w:divBdr>
        <w:top w:val="none" w:sz="0" w:space="0" w:color="auto"/>
        <w:left w:val="none" w:sz="0" w:space="0" w:color="auto"/>
        <w:bottom w:val="none" w:sz="0" w:space="0" w:color="auto"/>
        <w:right w:val="none" w:sz="0" w:space="0" w:color="auto"/>
      </w:divBdr>
    </w:div>
    <w:div w:id="1680085703">
      <w:bodyDiv w:val="1"/>
      <w:marLeft w:val="0"/>
      <w:marRight w:val="0"/>
      <w:marTop w:val="0"/>
      <w:marBottom w:val="0"/>
      <w:divBdr>
        <w:top w:val="none" w:sz="0" w:space="0" w:color="auto"/>
        <w:left w:val="none" w:sz="0" w:space="0" w:color="auto"/>
        <w:bottom w:val="none" w:sz="0" w:space="0" w:color="auto"/>
        <w:right w:val="none" w:sz="0" w:space="0" w:color="auto"/>
      </w:divBdr>
      <w:divsChild>
        <w:div w:id="966590747">
          <w:marLeft w:val="0"/>
          <w:marRight w:val="0"/>
          <w:marTop w:val="0"/>
          <w:marBottom w:val="0"/>
          <w:divBdr>
            <w:top w:val="none" w:sz="0" w:space="0" w:color="auto"/>
            <w:left w:val="none" w:sz="0" w:space="0" w:color="auto"/>
            <w:bottom w:val="none" w:sz="0" w:space="0" w:color="auto"/>
            <w:right w:val="none" w:sz="0" w:space="0" w:color="auto"/>
          </w:divBdr>
          <w:divsChild>
            <w:div w:id="789712124">
              <w:marLeft w:val="0"/>
              <w:marRight w:val="0"/>
              <w:marTop w:val="0"/>
              <w:marBottom w:val="0"/>
              <w:divBdr>
                <w:top w:val="single" w:sz="6" w:space="0" w:color="FFFFFF"/>
                <w:left w:val="single" w:sz="6" w:space="15" w:color="FFFFFF"/>
                <w:bottom w:val="single" w:sz="6" w:space="0" w:color="FFFFFF"/>
                <w:right w:val="single" w:sz="6" w:space="15" w:color="FFFFFF"/>
              </w:divBdr>
              <w:divsChild>
                <w:div w:id="1355692464">
                  <w:marLeft w:val="0"/>
                  <w:marRight w:val="0"/>
                  <w:marTop w:val="0"/>
                  <w:marBottom w:val="0"/>
                  <w:divBdr>
                    <w:top w:val="none" w:sz="0" w:space="0" w:color="auto"/>
                    <w:left w:val="none" w:sz="0" w:space="0" w:color="auto"/>
                    <w:bottom w:val="none" w:sz="0" w:space="0" w:color="auto"/>
                    <w:right w:val="none" w:sz="0" w:space="0" w:color="auto"/>
                  </w:divBdr>
                  <w:divsChild>
                    <w:div w:id="14550248">
                      <w:marLeft w:val="0"/>
                      <w:marRight w:val="0"/>
                      <w:marTop w:val="0"/>
                      <w:marBottom w:val="0"/>
                      <w:divBdr>
                        <w:top w:val="none" w:sz="0" w:space="0" w:color="auto"/>
                        <w:left w:val="none" w:sz="0" w:space="0" w:color="auto"/>
                        <w:bottom w:val="none" w:sz="0" w:space="0" w:color="auto"/>
                        <w:right w:val="none" w:sz="0" w:space="0" w:color="auto"/>
                      </w:divBdr>
                      <w:divsChild>
                        <w:div w:id="157353074">
                          <w:marLeft w:val="0"/>
                          <w:marRight w:val="0"/>
                          <w:marTop w:val="0"/>
                          <w:marBottom w:val="0"/>
                          <w:divBdr>
                            <w:top w:val="none" w:sz="0" w:space="0" w:color="auto"/>
                            <w:left w:val="none" w:sz="0" w:space="0" w:color="auto"/>
                            <w:bottom w:val="none" w:sz="0" w:space="0" w:color="auto"/>
                            <w:right w:val="none" w:sz="0" w:space="0" w:color="auto"/>
                          </w:divBdr>
                          <w:divsChild>
                            <w:div w:id="1336420905">
                              <w:marLeft w:val="-300"/>
                              <w:marRight w:val="0"/>
                              <w:marTop w:val="0"/>
                              <w:marBottom w:val="300"/>
                              <w:divBdr>
                                <w:top w:val="none" w:sz="0" w:space="0" w:color="auto"/>
                                <w:left w:val="none" w:sz="0" w:space="0" w:color="auto"/>
                                <w:bottom w:val="none" w:sz="0" w:space="0" w:color="auto"/>
                                <w:right w:val="none" w:sz="0" w:space="0" w:color="auto"/>
                              </w:divBdr>
                              <w:divsChild>
                                <w:div w:id="19749016">
                                  <w:marLeft w:val="0"/>
                                  <w:marRight w:val="0"/>
                                  <w:marTop w:val="0"/>
                                  <w:marBottom w:val="0"/>
                                  <w:divBdr>
                                    <w:top w:val="none" w:sz="0" w:space="0" w:color="auto"/>
                                    <w:left w:val="none" w:sz="0" w:space="0" w:color="auto"/>
                                    <w:bottom w:val="none" w:sz="0" w:space="0" w:color="auto"/>
                                    <w:right w:val="none" w:sz="0" w:space="0" w:color="auto"/>
                                  </w:divBdr>
                                  <w:divsChild>
                                    <w:div w:id="1183934568">
                                      <w:marLeft w:val="0"/>
                                      <w:marRight w:val="0"/>
                                      <w:marTop w:val="0"/>
                                      <w:marBottom w:val="0"/>
                                      <w:divBdr>
                                        <w:top w:val="none" w:sz="0" w:space="0" w:color="auto"/>
                                        <w:left w:val="none" w:sz="0" w:space="0" w:color="auto"/>
                                        <w:bottom w:val="none" w:sz="0" w:space="0" w:color="auto"/>
                                        <w:right w:val="none" w:sz="0" w:space="0" w:color="auto"/>
                                      </w:divBdr>
                                      <w:divsChild>
                                        <w:div w:id="960838919">
                                          <w:marLeft w:val="0"/>
                                          <w:marRight w:val="0"/>
                                          <w:marTop w:val="600"/>
                                          <w:marBottom w:val="0"/>
                                          <w:divBdr>
                                            <w:top w:val="none" w:sz="0" w:space="0" w:color="auto"/>
                                            <w:left w:val="none" w:sz="0" w:space="0" w:color="auto"/>
                                            <w:bottom w:val="none" w:sz="0" w:space="0" w:color="auto"/>
                                            <w:right w:val="none" w:sz="0" w:space="0" w:color="auto"/>
                                          </w:divBdr>
                                          <w:divsChild>
                                            <w:div w:id="38256140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167471">
      <w:bodyDiv w:val="1"/>
      <w:marLeft w:val="0"/>
      <w:marRight w:val="0"/>
      <w:marTop w:val="0"/>
      <w:marBottom w:val="0"/>
      <w:divBdr>
        <w:top w:val="none" w:sz="0" w:space="0" w:color="auto"/>
        <w:left w:val="none" w:sz="0" w:space="0" w:color="auto"/>
        <w:bottom w:val="none" w:sz="0" w:space="0" w:color="auto"/>
        <w:right w:val="none" w:sz="0" w:space="0" w:color="auto"/>
      </w:divBdr>
    </w:div>
    <w:div w:id="1702125423">
      <w:bodyDiv w:val="1"/>
      <w:marLeft w:val="0"/>
      <w:marRight w:val="0"/>
      <w:marTop w:val="0"/>
      <w:marBottom w:val="0"/>
      <w:divBdr>
        <w:top w:val="none" w:sz="0" w:space="0" w:color="auto"/>
        <w:left w:val="none" w:sz="0" w:space="0" w:color="auto"/>
        <w:bottom w:val="none" w:sz="0" w:space="0" w:color="auto"/>
        <w:right w:val="none" w:sz="0" w:space="0" w:color="auto"/>
      </w:divBdr>
    </w:div>
    <w:div w:id="1709644572">
      <w:bodyDiv w:val="1"/>
      <w:marLeft w:val="0"/>
      <w:marRight w:val="0"/>
      <w:marTop w:val="0"/>
      <w:marBottom w:val="0"/>
      <w:divBdr>
        <w:top w:val="none" w:sz="0" w:space="0" w:color="auto"/>
        <w:left w:val="none" w:sz="0" w:space="0" w:color="auto"/>
        <w:bottom w:val="none" w:sz="0" w:space="0" w:color="auto"/>
        <w:right w:val="none" w:sz="0" w:space="0" w:color="auto"/>
      </w:divBdr>
    </w:div>
    <w:div w:id="1714621273">
      <w:bodyDiv w:val="1"/>
      <w:marLeft w:val="0"/>
      <w:marRight w:val="0"/>
      <w:marTop w:val="0"/>
      <w:marBottom w:val="0"/>
      <w:divBdr>
        <w:top w:val="none" w:sz="0" w:space="0" w:color="auto"/>
        <w:left w:val="none" w:sz="0" w:space="0" w:color="auto"/>
        <w:bottom w:val="none" w:sz="0" w:space="0" w:color="auto"/>
        <w:right w:val="none" w:sz="0" w:space="0" w:color="auto"/>
      </w:divBdr>
    </w:div>
    <w:div w:id="1719284021">
      <w:bodyDiv w:val="1"/>
      <w:marLeft w:val="0"/>
      <w:marRight w:val="0"/>
      <w:marTop w:val="0"/>
      <w:marBottom w:val="0"/>
      <w:divBdr>
        <w:top w:val="none" w:sz="0" w:space="0" w:color="auto"/>
        <w:left w:val="none" w:sz="0" w:space="0" w:color="auto"/>
        <w:bottom w:val="none" w:sz="0" w:space="0" w:color="auto"/>
        <w:right w:val="none" w:sz="0" w:space="0" w:color="auto"/>
      </w:divBdr>
      <w:divsChild>
        <w:div w:id="109207086">
          <w:marLeft w:val="1800"/>
          <w:marRight w:val="0"/>
          <w:marTop w:val="58"/>
          <w:marBottom w:val="0"/>
          <w:divBdr>
            <w:top w:val="none" w:sz="0" w:space="0" w:color="auto"/>
            <w:left w:val="none" w:sz="0" w:space="0" w:color="auto"/>
            <w:bottom w:val="none" w:sz="0" w:space="0" w:color="auto"/>
            <w:right w:val="none" w:sz="0" w:space="0" w:color="auto"/>
          </w:divBdr>
        </w:div>
        <w:div w:id="407465604">
          <w:marLeft w:val="1800"/>
          <w:marRight w:val="0"/>
          <w:marTop w:val="58"/>
          <w:marBottom w:val="0"/>
          <w:divBdr>
            <w:top w:val="none" w:sz="0" w:space="0" w:color="auto"/>
            <w:left w:val="none" w:sz="0" w:space="0" w:color="auto"/>
            <w:bottom w:val="none" w:sz="0" w:space="0" w:color="auto"/>
            <w:right w:val="none" w:sz="0" w:space="0" w:color="auto"/>
          </w:divBdr>
        </w:div>
        <w:div w:id="433749820">
          <w:marLeft w:val="1800"/>
          <w:marRight w:val="0"/>
          <w:marTop w:val="58"/>
          <w:marBottom w:val="0"/>
          <w:divBdr>
            <w:top w:val="none" w:sz="0" w:space="0" w:color="auto"/>
            <w:left w:val="none" w:sz="0" w:space="0" w:color="auto"/>
            <w:bottom w:val="none" w:sz="0" w:space="0" w:color="auto"/>
            <w:right w:val="none" w:sz="0" w:space="0" w:color="auto"/>
          </w:divBdr>
        </w:div>
        <w:div w:id="445273136">
          <w:marLeft w:val="1800"/>
          <w:marRight w:val="0"/>
          <w:marTop w:val="58"/>
          <w:marBottom w:val="0"/>
          <w:divBdr>
            <w:top w:val="none" w:sz="0" w:space="0" w:color="auto"/>
            <w:left w:val="none" w:sz="0" w:space="0" w:color="auto"/>
            <w:bottom w:val="none" w:sz="0" w:space="0" w:color="auto"/>
            <w:right w:val="none" w:sz="0" w:space="0" w:color="auto"/>
          </w:divBdr>
        </w:div>
        <w:div w:id="1021737643">
          <w:marLeft w:val="1800"/>
          <w:marRight w:val="0"/>
          <w:marTop w:val="58"/>
          <w:marBottom w:val="0"/>
          <w:divBdr>
            <w:top w:val="none" w:sz="0" w:space="0" w:color="auto"/>
            <w:left w:val="none" w:sz="0" w:space="0" w:color="auto"/>
            <w:bottom w:val="none" w:sz="0" w:space="0" w:color="auto"/>
            <w:right w:val="none" w:sz="0" w:space="0" w:color="auto"/>
          </w:divBdr>
        </w:div>
        <w:div w:id="1149202038">
          <w:marLeft w:val="1800"/>
          <w:marRight w:val="0"/>
          <w:marTop w:val="58"/>
          <w:marBottom w:val="0"/>
          <w:divBdr>
            <w:top w:val="none" w:sz="0" w:space="0" w:color="auto"/>
            <w:left w:val="none" w:sz="0" w:space="0" w:color="auto"/>
            <w:bottom w:val="none" w:sz="0" w:space="0" w:color="auto"/>
            <w:right w:val="none" w:sz="0" w:space="0" w:color="auto"/>
          </w:divBdr>
        </w:div>
        <w:div w:id="1302493442">
          <w:marLeft w:val="547"/>
          <w:marRight w:val="0"/>
          <w:marTop w:val="86"/>
          <w:marBottom w:val="0"/>
          <w:divBdr>
            <w:top w:val="none" w:sz="0" w:space="0" w:color="auto"/>
            <w:left w:val="none" w:sz="0" w:space="0" w:color="auto"/>
            <w:bottom w:val="none" w:sz="0" w:space="0" w:color="auto"/>
            <w:right w:val="none" w:sz="0" w:space="0" w:color="auto"/>
          </w:divBdr>
        </w:div>
        <w:div w:id="1435828480">
          <w:marLeft w:val="1166"/>
          <w:marRight w:val="0"/>
          <w:marTop w:val="58"/>
          <w:marBottom w:val="0"/>
          <w:divBdr>
            <w:top w:val="none" w:sz="0" w:space="0" w:color="auto"/>
            <w:left w:val="none" w:sz="0" w:space="0" w:color="auto"/>
            <w:bottom w:val="none" w:sz="0" w:space="0" w:color="auto"/>
            <w:right w:val="none" w:sz="0" w:space="0" w:color="auto"/>
          </w:divBdr>
        </w:div>
        <w:div w:id="1728141121">
          <w:marLeft w:val="1800"/>
          <w:marRight w:val="0"/>
          <w:marTop w:val="58"/>
          <w:marBottom w:val="0"/>
          <w:divBdr>
            <w:top w:val="none" w:sz="0" w:space="0" w:color="auto"/>
            <w:left w:val="none" w:sz="0" w:space="0" w:color="auto"/>
            <w:bottom w:val="none" w:sz="0" w:space="0" w:color="auto"/>
            <w:right w:val="none" w:sz="0" w:space="0" w:color="auto"/>
          </w:divBdr>
        </w:div>
        <w:div w:id="1875658173">
          <w:marLeft w:val="1800"/>
          <w:marRight w:val="0"/>
          <w:marTop w:val="58"/>
          <w:marBottom w:val="0"/>
          <w:divBdr>
            <w:top w:val="none" w:sz="0" w:space="0" w:color="auto"/>
            <w:left w:val="none" w:sz="0" w:space="0" w:color="auto"/>
            <w:bottom w:val="none" w:sz="0" w:space="0" w:color="auto"/>
            <w:right w:val="none" w:sz="0" w:space="0" w:color="auto"/>
          </w:divBdr>
        </w:div>
        <w:div w:id="2023627418">
          <w:marLeft w:val="1166"/>
          <w:marRight w:val="0"/>
          <w:marTop w:val="58"/>
          <w:marBottom w:val="0"/>
          <w:divBdr>
            <w:top w:val="none" w:sz="0" w:space="0" w:color="auto"/>
            <w:left w:val="none" w:sz="0" w:space="0" w:color="auto"/>
            <w:bottom w:val="none" w:sz="0" w:space="0" w:color="auto"/>
            <w:right w:val="none" w:sz="0" w:space="0" w:color="auto"/>
          </w:divBdr>
        </w:div>
      </w:divsChild>
    </w:div>
    <w:div w:id="1738741031">
      <w:bodyDiv w:val="1"/>
      <w:marLeft w:val="0"/>
      <w:marRight w:val="0"/>
      <w:marTop w:val="0"/>
      <w:marBottom w:val="0"/>
      <w:divBdr>
        <w:top w:val="none" w:sz="0" w:space="0" w:color="auto"/>
        <w:left w:val="none" w:sz="0" w:space="0" w:color="auto"/>
        <w:bottom w:val="none" w:sz="0" w:space="0" w:color="auto"/>
        <w:right w:val="none" w:sz="0" w:space="0" w:color="auto"/>
      </w:divBdr>
    </w:div>
    <w:div w:id="1761296329">
      <w:bodyDiv w:val="1"/>
      <w:marLeft w:val="0"/>
      <w:marRight w:val="0"/>
      <w:marTop w:val="0"/>
      <w:marBottom w:val="0"/>
      <w:divBdr>
        <w:top w:val="none" w:sz="0" w:space="0" w:color="auto"/>
        <w:left w:val="none" w:sz="0" w:space="0" w:color="auto"/>
        <w:bottom w:val="none" w:sz="0" w:space="0" w:color="auto"/>
        <w:right w:val="none" w:sz="0" w:space="0" w:color="auto"/>
      </w:divBdr>
    </w:div>
    <w:div w:id="1767531291">
      <w:bodyDiv w:val="1"/>
      <w:marLeft w:val="0"/>
      <w:marRight w:val="0"/>
      <w:marTop w:val="0"/>
      <w:marBottom w:val="0"/>
      <w:divBdr>
        <w:top w:val="none" w:sz="0" w:space="0" w:color="auto"/>
        <w:left w:val="none" w:sz="0" w:space="0" w:color="auto"/>
        <w:bottom w:val="none" w:sz="0" w:space="0" w:color="auto"/>
        <w:right w:val="none" w:sz="0" w:space="0" w:color="auto"/>
      </w:divBdr>
      <w:divsChild>
        <w:div w:id="730084522">
          <w:marLeft w:val="0"/>
          <w:marRight w:val="0"/>
          <w:marTop w:val="0"/>
          <w:marBottom w:val="0"/>
          <w:divBdr>
            <w:top w:val="none" w:sz="0" w:space="0" w:color="auto"/>
            <w:left w:val="none" w:sz="0" w:space="0" w:color="auto"/>
            <w:bottom w:val="none" w:sz="0" w:space="0" w:color="auto"/>
            <w:right w:val="none" w:sz="0" w:space="0" w:color="auto"/>
          </w:divBdr>
          <w:divsChild>
            <w:div w:id="809052024">
              <w:marLeft w:val="0"/>
              <w:marRight w:val="0"/>
              <w:marTop w:val="0"/>
              <w:marBottom w:val="0"/>
              <w:divBdr>
                <w:top w:val="single" w:sz="6" w:space="0" w:color="FFFFFF"/>
                <w:left w:val="single" w:sz="6" w:space="15" w:color="FFFFFF"/>
                <w:bottom w:val="single" w:sz="6" w:space="0" w:color="FFFFFF"/>
                <w:right w:val="single" w:sz="6" w:space="15" w:color="FFFFFF"/>
              </w:divBdr>
              <w:divsChild>
                <w:div w:id="1942031012">
                  <w:marLeft w:val="0"/>
                  <w:marRight w:val="0"/>
                  <w:marTop w:val="0"/>
                  <w:marBottom w:val="0"/>
                  <w:divBdr>
                    <w:top w:val="none" w:sz="0" w:space="0" w:color="auto"/>
                    <w:left w:val="none" w:sz="0" w:space="0" w:color="auto"/>
                    <w:bottom w:val="none" w:sz="0" w:space="0" w:color="auto"/>
                    <w:right w:val="none" w:sz="0" w:space="0" w:color="auto"/>
                  </w:divBdr>
                  <w:divsChild>
                    <w:div w:id="1234270830">
                      <w:marLeft w:val="0"/>
                      <w:marRight w:val="0"/>
                      <w:marTop w:val="0"/>
                      <w:marBottom w:val="0"/>
                      <w:divBdr>
                        <w:top w:val="none" w:sz="0" w:space="0" w:color="auto"/>
                        <w:left w:val="none" w:sz="0" w:space="0" w:color="auto"/>
                        <w:bottom w:val="none" w:sz="0" w:space="0" w:color="auto"/>
                        <w:right w:val="none" w:sz="0" w:space="0" w:color="auto"/>
                      </w:divBdr>
                      <w:divsChild>
                        <w:div w:id="48385175">
                          <w:marLeft w:val="0"/>
                          <w:marRight w:val="0"/>
                          <w:marTop w:val="0"/>
                          <w:marBottom w:val="0"/>
                          <w:divBdr>
                            <w:top w:val="none" w:sz="0" w:space="0" w:color="auto"/>
                            <w:left w:val="none" w:sz="0" w:space="0" w:color="auto"/>
                            <w:bottom w:val="none" w:sz="0" w:space="0" w:color="auto"/>
                            <w:right w:val="none" w:sz="0" w:space="0" w:color="auto"/>
                          </w:divBdr>
                          <w:divsChild>
                            <w:div w:id="6878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110411">
      <w:bodyDiv w:val="1"/>
      <w:marLeft w:val="0"/>
      <w:marRight w:val="0"/>
      <w:marTop w:val="0"/>
      <w:marBottom w:val="0"/>
      <w:divBdr>
        <w:top w:val="none" w:sz="0" w:space="0" w:color="auto"/>
        <w:left w:val="none" w:sz="0" w:space="0" w:color="auto"/>
        <w:bottom w:val="none" w:sz="0" w:space="0" w:color="auto"/>
        <w:right w:val="none" w:sz="0" w:space="0" w:color="auto"/>
      </w:divBdr>
      <w:divsChild>
        <w:div w:id="1015615641">
          <w:marLeft w:val="634"/>
          <w:marRight w:val="0"/>
          <w:marTop w:val="240"/>
          <w:marBottom w:val="0"/>
          <w:divBdr>
            <w:top w:val="none" w:sz="0" w:space="0" w:color="auto"/>
            <w:left w:val="none" w:sz="0" w:space="0" w:color="auto"/>
            <w:bottom w:val="none" w:sz="0" w:space="0" w:color="auto"/>
            <w:right w:val="none" w:sz="0" w:space="0" w:color="auto"/>
          </w:divBdr>
        </w:div>
        <w:div w:id="1533689471">
          <w:marLeft w:val="634"/>
          <w:marRight w:val="0"/>
          <w:marTop w:val="240"/>
          <w:marBottom w:val="0"/>
          <w:divBdr>
            <w:top w:val="none" w:sz="0" w:space="0" w:color="auto"/>
            <w:left w:val="none" w:sz="0" w:space="0" w:color="auto"/>
            <w:bottom w:val="none" w:sz="0" w:space="0" w:color="auto"/>
            <w:right w:val="none" w:sz="0" w:space="0" w:color="auto"/>
          </w:divBdr>
        </w:div>
        <w:div w:id="1991592005">
          <w:marLeft w:val="634"/>
          <w:marRight w:val="0"/>
          <w:marTop w:val="240"/>
          <w:marBottom w:val="0"/>
          <w:divBdr>
            <w:top w:val="none" w:sz="0" w:space="0" w:color="auto"/>
            <w:left w:val="none" w:sz="0" w:space="0" w:color="auto"/>
            <w:bottom w:val="none" w:sz="0" w:space="0" w:color="auto"/>
            <w:right w:val="none" w:sz="0" w:space="0" w:color="auto"/>
          </w:divBdr>
        </w:div>
        <w:div w:id="2075004972">
          <w:marLeft w:val="634"/>
          <w:marRight w:val="0"/>
          <w:marTop w:val="240"/>
          <w:marBottom w:val="0"/>
          <w:divBdr>
            <w:top w:val="none" w:sz="0" w:space="0" w:color="auto"/>
            <w:left w:val="none" w:sz="0" w:space="0" w:color="auto"/>
            <w:bottom w:val="none" w:sz="0" w:space="0" w:color="auto"/>
            <w:right w:val="none" w:sz="0" w:space="0" w:color="auto"/>
          </w:divBdr>
        </w:div>
      </w:divsChild>
    </w:div>
    <w:div w:id="1774978363">
      <w:bodyDiv w:val="1"/>
      <w:marLeft w:val="0"/>
      <w:marRight w:val="0"/>
      <w:marTop w:val="0"/>
      <w:marBottom w:val="0"/>
      <w:divBdr>
        <w:top w:val="none" w:sz="0" w:space="0" w:color="auto"/>
        <w:left w:val="none" w:sz="0" w:space="0" w:color="auto"/>
        <w:bottom w:val="none" w:sz="0" w:space="0" w:color="auto"/>
        <w:right w:val="none" w:sz="0" w:space="0" w:color="auto"/>
      </w:divBdr>
    </w:div>
    <w:div w:id="1856112501">
      <w:bodyDiv w:val="1"/>
      <w:marLeft w:val="0"/>
      <w:marRight w:val="0"/>
      <w:marTop w:val="0"/>
      <w:marBottom w:val="0"/>
      <w:divBdr>
        <w:top w:val="none" w:sz="0" w:space="0" w:color="auto"/>
        <w:left w:val="none" w:sz="0" w:space="0" w:color="auto"/>
        <w:bottom w:val="none" w:sz="0" w:space="0" w:color="auto"/>
        <w:right w:val="none" w:sz="0" w:space="0" w:color="auto"/>
      </w:divBdr>
    </w:div>
    <w:div w:id="1858033130">
      <w:bodyDiv w:val="1"/>
      <w:marLeft w:val="0"/>
      <w:marRight w:val="0"/>
      <w:marTop w:val="0"/>
      <w:marBottom w:val="0"/>
      <w:divBdr>
        <w:top w:val="none" w:sz="0" w:space="0" w:color="auto"/>
        <w:left w:val="none" w:sz="0" w:space="0" w:color="auto"/>
        <w:bottom w:val="none" w:sz="0" w:space="0" w:color="auto"/>
        <w:right w:val="none" w:sz="0" w:space="0" w:color="auto"/>
      </w:divBdr>
    </w:div>
    <w:div w:id="1859157553">
      <w:bodyDiv w:val="1"/>
      <w:marLeft w:val="0"/>
      <w:marRight w:val="0"/>
      <w:marTop w:val="0"/>
      <w:marBottom w:val="0"/>
      <w:divBdr>
        <w:top w:val="none" w:sz="0" w:space="0" w:color="auto"/>
        <w:left w:val="none" w:sz="0" w:space="0" w:color="auto"/>
        <w:bottom w:val="none" w:sz="0" w:space="0" w:color="auto"/>
        <w:right w:val="none" w:sz="0" w:space="0" w:color="auto"/>
      </w:divBdr>
    </w:div>
    <w:div w:id="1865509995">
      <w:bodyDiv w:val="1"/>
      <w:marLeft w:val="0"/>
      <w:marRight w:val="0"/>
      <w:marTop w:val="0"/>
      <w:marBottom w:val="0"/>
      <w:divBdr>
        <w:top w:val="none" w:sz="0" w:space="0" w:color="auto"/>
        <w:left w:val="none" w:sz="0" w:space="0" w:color="auto"/>
        <w:bottom w:val="none" w:sz="0" w:space="0" w:color="auto"/>
        <w:right w:val="none" w:sz="0" w:space="0" w:color="auto"/>
      </w:divBdr>
    </w:div>
    <w:div w:id="1875926830">
      <w:bodyDiv w:val="1"/>
      <w:marLeft w:val="0"/>
      <w:marRight w:val="0"/>
      <w:marTop w:val="0"/>
      <w:marBottom w:val="0"/>
      <w:divBdr>
        <w:top w:val="none" w:sz="0" w:space="0" w:color="auto"/>
        <w:left w:val="none" w:sz="0" w:space="0" w:color="auto"/>
        <w:bottom w:val="none" w:sz="0" w:space="0" w:color="auto"/>
        <w:right w:val="none" w:sz="0" w:space="0" w:color="auto"/>
      </w:divBdr>
      <w:divsChild>
        <w:div w:id="1784574767">
          <w:marLeft w:val="547"/>
          <w:marRight w:val="0"/>
          <w:marTop w:val="0"/>
          <w:marBottom w:val="0"/>
          <w:divBdr>
            <w:top w:val="none" w:sz="0" w:space="0" w:color="auto"/>
            <w:left w:val="none" w:sz="0" w:space="0" w:color="auto"/>
            <w:bottom w:val="none" w:sz="0" w:space="0" w:color="auto"/>
            <w:right w:val="none" w:sz="0" w:space="0" w:color="auto"/>
          </w:divBdr>
        </w:div>
      </w:divsChild>
    </w:div>
    <w:div w:id="1883899157">
      <w:bodyDiv w:val="1"/>
      <w:marLeft w:val="0"/>
      <w:marRight w:val="0"/>
      <w:marTop w:val="0"/>
      <w:marBottom w:val="0"/>
      <w:divBdr>
        <w:top w:val="none" w:sz="0" w:space="0" w:color="auto"/>
        <w:left w:val="none" w:sz="0" w:space="0" w:color="auto"/>
        <w:bottom w:val="none" w:sz="0" w:space="0" w:color="auto"/>
        <w:right w:val="none" w:sz="0" w:space="0" w:color="auto"/>
      </w:divBdr>
    </w:div>
    <w:div w:id="1898930314">
      <w:bodyDiv w:val="1"/>
      <w:marLeft w:val="0"/>
      <w:marRight w:val="0"/>
      <w:marTop w:val="0"/>
      <w:marBottom w:val="0"/>
      <w:divBdr>
        <w:top w:val="none" w:sz="0" w:space="0" w:color="auto"/>
        <w:left w:val="none" w:sz="0" w:space="0" w:color="auto"/>
        <w:bottom w:val="none" w:sz="0" w:space="0" w:color="auto"/>
        <w:right w:val="none" w:sz="0" w:space="0" w:color="auto"/>
      </w:divBdr>
    </w:div>
    <w:div w:id="1957787469">
      <w:bodyDiv w:val="1"/>
      <w:marLeft w:val="0"/>
      <w:marRight w:val="0"/>
      <w:marTop w:val="0"/>
      <w:marBottom w:val="0"/>
      <w:divBdr>
        <w:top w:val="none" w:sz="0" w:space="0" w:color="auto"/>
        <w:left w:val="none" w:sz="0" w:space="0" w:color="auto"/>
        <w:bottom w:val="none" w:sz="0" w:space="0" w:color="auto"/>
        <w:right w:val="none" w:sz="0" w:space="0" w:color="auto"/>
      </w:divBdr>
    </w:div>
    <w:div w:id="1983653651">
      <w:bodyDiv w:val="1"/>
      <w:marLeft w:val="0"/>
      <w:marRight w:val="0"/>
      <w:marTop w:val="0"/>
      <w:marBottom w:val="0"/>
      <w:divBdr>
        <w:top w:val="none" w:sz="0" w:space="0" w:color="auto"/>
        <w:left w:val="none" w:sz="0" w:space="0" w:color="auto"/>
        <w:bottom w:val="none" w:sz="0" w:space="0" w:color="auto"/>
        <w:right w:val="none" w:sz="0" w:space="0" w:color="auto"/>
      </w:divBdr>
      <w:divsChild>
        <w:div w:id="1852143444">
          <w:marLeft w:val="893"/>
          <w:marRight w:val="0"/>
          <w:marTop w:val="120"/>
          <w:marBottom w:val="120"/>
          <w:divBdr>
            <w:top w:val="none" w:sz="0" w:space="0" w:color="auto"/>
            <w:left w:val="none" w:sz="0" w:space="0" w:color="auto"/>
            <w:bottom w:val="none" w:sz="0" w:space="0" w:color="auto"/>
            <w:right w:val="none" w:sz="0" w:space="0" w:color="auto"/>
          </w:divBdr>
        </w:div>
      </w:divsChild>
    </w:div>
    <w:div w:id="1995062940">
      <w:bodyDiv w:val="1"/>
      <w:marLeft w:val="0"/>
      <w:marRight w:val="0"/>
      <w:marTop w:val="0"/>
      <w:marBottom w:val="0"/>
      <w:divBdr>
        <w:top w:val="none" w:sz="0" w:space="0" w:color="auto"/>
        <w:left w:val="none" w:sz="0" w:space="0" w:color="auto"/>
        <w:bottom w:val="none" w:sz="0" w:space="0" w:color="auto"/>
        <w:right w:val="none" w:sz="0" w:space="0" w:color="auto"/>
      </w:divBdr>
    </w:div>
    <w:div w:id="2011635638">
      <w:bodyDiv w:val="1"/>
      <w:marLeft w:val="0"/>
      <w:marRight w:val="0"/>
      <w:marTop w:val="0"/>
      <w:marBottom w:val="0"/>
      <w:divBdr>
        <w:top w:val="none" w:sz="0" w:space="0" w:color="auto"/>
        <w:left w:val="none" w:sz="0" w:space="0" w:color="auto"/>
        <w:bottom w:val="none" w:sz="0" w:space="0" w:color="auto"/>
        <w:right w:val="none" w:sz="0" w:space="0" w:color="auto"/>
      </w:divBdr>
      <w:divsChild>
        <w:div w:id="66418664">
          <w:marLeft w:val="547"/>
          <w:marRight w:val="0"/>
          <w:marTop w:val="120"/>
          <w:marBottom w:val="120"/>
          <w:divBdr>
            <w:top w:val="none" w:sz="0" w:space="0" w:color="auto"/>
            <w:left w:val="none" w:sz="0" w:space="0" w:color="auto"/>
            <w:bottom w:val="none" w:sz="0" w:space="0" w:color="auto"/>
            <w:right w:val="none" w:sz="0" w:space="0" w:color="auto"/>
          </w:divBdr>
        </w:div>
        <w:div w:id="430126643">
          <w:marLeft w:val="547"/>
          <w:marRight w:val="0"/>
          <w:marTop w:val="120"/>
          <w:marBottom w:val="120"/>
          <w:divBdr>
            <w:top w:val="none" w:sz="0" w:space="0" w:color="auto"/>
            <w:left w:val="none" w:sz="0" w:space="0" w:color="auto"/>
            <w:bottom w:val="none" w:sz="0" w:space="0" w:color="auto"/>
            <w:right w:val="none" w:sz="0" w:space="0" w:color="auto"/>
          </w:divBdr>
        </w:div>
        <w:div w:id="465008281">
          <w:marLeft w:val="547"/>
          <w:marRight w:val="0"/>
          <w:marTop w:val="120"/>
          <w:marBottom w:val="120"/>
          <w:divBdr>
            <w:top w:val="none" w:sz="0" w:space="0" w:color="auto"/>
            <w:left w:val="none" w:sz="0" w:space="0" w:color="auto"/>
            <w:bottom w:val="none" w:sz="0" w:space="0" w:color="auto"/>
            <w:right w:val="none" w:sz="0" w:space="0" w:color="auto"/>
          </w:divBdr>
        </w:div>
        <w:div w:id="507015470">
          <w:marLeft w:val="547"/>
          <w:marRight w:val="0"/>
          <w:marTop w:val="120"/>
          <w:marBottom w:val="120"/>
          <w:divBdr>
            <w:top w:val="none" w:sz="0" w:space="0" w:color="auto"/>
            <w:left w:val="none" w:sz="0" w:space="0" w:color="auto"/>
            <w:bottom w:val="none" w:sz="0" w:space="0" w:color="auto"/>
            <w:right w:val="none" w:sz="0" w:space="0" w:color="auto"/>
          </w:divBdr>
        </w:div>
        <w:div w:id="746147833">
          <w:marLeft w:val="547"/>
          <w:marRight w:val="0"/>
          <w:marTop w:val="120"/>
          <w:marBottom w:val="120"/>
          <w:divBdr>
            <w:top w:val="none" w:sz="0" w:space="0" w:color="auto"/>
            <w:left w:val="none" w:sz="0" w:space="0" w:color="auto"/>
            <w:bottom w:val="none" w:sz="0" w:space="0" w:color="auto"/>
            <w:right w:val="none" w:sz="0" w:space="0" w:color="auto"/>
          </w:divBdr>
        </w:div>
        <w:div w:id="868762577">
          <w:marLeft w:val="547"/>
          <w:marRight w:val="0"/>
          <w:marTop w:val="120"/>
          <w:marBottom w:val="120"/>
          <w:divBdr>
            <w:top w:val="none" w:sz="0" w:space="0" w:color="auto"/>
            <w:left w:val="none" w:sz="0" w:space="0" w:color="auto"/>
            <w:bottom w:val="none" w:sz="0" w:space="0" w:color="auto"/>
            <w:right w:val="none" w:sz="0" w:space="0" w:color="auto"/>
          </w:divBdr>
        </w:div>
        <w:div w:id="908420472">
          <w:marLeft w:val="547"/>
          <w:marRight w:val="0"/>
          <w:marTop w:val="120"/>
          <w:marBottom w:val="120"/>
          <w:divBdr>
            <w:top w:val="none" w:sz="0" w:space="0" w:color="auto"/>
            <w:left w:val="none" w:sz="0" w:space="0" w:color="auto"/>
            <w:bottom w:val="none" w:sz="0" w:space="0" w:color="auto"/>
            <w:right w:val="none" w:sz="0" w:space="0" w:color="auto"/>
          </w:divBdr>
        </w:div>
        <w:div w:id="1288656119">
          <w:marLeft w:val="547"/>
          <w:marRight w:val="0"/>
          <w:marTop w:val="120"/>
          <w:marBottom w:val="120"/>
          <w:divBdr>
            <w:top w:val="none" w:sz="0" w:space="0" w:color="auto"/>
            <w:left w:val="none" w:sz="0" w:space="0" w:color="auto"/>
            <w:bottom w:val="none" w:sz="0" w:space="0" w:color="auto"/>
            <w:right w:val="none" w:sz="0" w:space="0" w:color="auto"/>
          </w:divBdr>
        </w:div>
        <w:div w:id="1525098025">
          <w:marLeft w:val="547"/>
          <w:marRight w:val="0"/>
          <w:marTop w:val="120"/>
          <w:marBottom w:val="120"/>
          <w:divBdr>
            <w:top w:val="none" w:sz="0" w:space="0" w:color="auto"/>
            <w:left w:val="none" w:sz="0" w:space="0" w:color="auto"/>
            <w:bottom w:val="none" w:sz="0" w:space="0" w:color="auto"/>
            <w:right w:val="none" w:sz="0" w:space="0" w:color="auto"/>
          </w:divBdr>
        </w:div>
      </w:divsChild>
    </w:div>
    <w:div w:id="2022511911">
      <w:bodyDiv w:val="1"/>
      <w:marLeft w:val="0"/>
      <w:marRight w:val="0"/>
      <w:marTop w:val="0"/>
      <w:marBottom w:val="0"/>
      <w:divBdr>
        <w:top w:val="none" w:sz="0" w:space="0" w:color="auto"/>
        <w:left w:val="none" w:sz="0" w:space="0" w:color="auto"/>
        <w:bottom w:val="none" w:sz="0" w:space="0" w:color="auto"/>
        <w:right w:val="none" w:sz="0" w:space="0" w:color="auto"/>
      </w:divBdr>
      <w:divsChild>
        <w:div w:id="733551594">
          <w:marLeft w:val="0"/>
          <w:marRight w:val="0"/>
          <w:marTop w:val="0"/>
          <w:marBottom w:val="0"/>
          <w:divBdr>
            <w:top w:val="none" w:sz="0" w:space="0" w:color="auto"/>
            <w:left w:val="none" w:sz="0" w:space="0" w:color="auto"/>
            <w:bottom w:val="none" w:sz="0" w:space="0" w:color="auto"/>
            <w:right w:val="none" w:sz="0" w:space="0" w:color="auto"/>
          </w:divBdr>
          <w:divsChild>
            <w:div w:id="1879973648">
              <w:marLeft w:val="0"/>
              <w:marRight w:val="0"/>
              <w:marTop w:val="0"/>
              <w:marBottom w:val="0"/>
              <w:divBdr>
                <w:top w:val="single" w:sz="6" w:space="0" w:color="FFFFFF"/>
                <w:left w:val="single" w:sz="6" w:space="15" w:color="FFFFFF"/>
                <w:bottom w:val="single" w:sz="6" w:space="0" w:color="FFFFFF"/>
                <w:right w:val="single" w:sz="6" w:space="15" w:color="FFFFFF"/>
              </w:divBdr>
              <w:divsChild>
                <w:div w:id="1062020598">
                  <w:marLeft w:val="0"/>
                  <w:marRight w:val="0"/>
                  <w:marTop w:val="0"/>
                  <w:marBottom w:val="0"/>
                  <w:divBdr>
                    <w:top w:val="none" w:sz="0" w:space="0" w:color="auto"/>
                    <w:left w:val="none" w:sz="0" w:space="0" w:color="auto"/>
                    <w:bottom w:val="none" w:sz="0" w:space="0" w:color="auto"/>
                    <w:right w:val="none" w:sz="0" w:space="0" w:color="auto"/>
                  </w:divBdr>
                  <w:divsChild>
                    <w:div w:id="292564650">
                      <w:marLeft w:val="0"/>
                      <w:marRight w:val="0"/>
                      <w:marTop w:val="0"/>
                      <w:marBottom w:val="0"/>
                      <w:divBdr>
                        <w:top w:val="none" w:sz="0" w:space="0" w:color="auto"/>
                        <w:left w:val="none" w:sz="0" w:space="0" w:color="auto"/>
                        <w:bottom w:val="none" w:sz="0" w:space="0" w:color="auto"/>
                        <w:right w:val="none" w:sz="0" w:space="0" w:color="auto"/>
                      </w:divBdr>
                      <w:divsChild>
                        <w:div w:id="422410229">
                          <w:marLeft w:val="0"/>
                          <w:marRight w:val="0"/>
                          <w:marTop w:val="0"/>
                          <w:marBottom w:val="0"/>
                          <w:divBdr>
                            <w:top w:val="none" w:sz="0" w:space="0" w:color="auto"/>
                            <w:left w:val="none" w:sz="0" w:space="0" w:color="auto"/>
                            <w:bottom w:val="none" w:sz="0" w:space="0" w:color="auto"/>
                            <w:right w:val="none" w:sz="0" w:space="0" w:color="auto"/>
                          </w:divBdr>
                          <w:divsChild>
                            <w:div w:id="1414012824">
                              <w:marLeft w:val="-300"/>
                              <w:marRight w:val="0"/>
                              <w:marTop w:val="0"/>
                              <w:marBottom w:val="300"/>
                              <w:divBdr>
                                <w:top w:val="none" w:sz="0" w:space="0" w:color="auto"/>
                                <w:left w:val="none" w:sz="0" w:space="0" w:color="auto"/>
                                <w:bottom w:val="none" w:sz="0" w:space="0" w:color="auto"/>
                                <w:right w:val="none" w:sz="0" w:space="0" w:color="auto"/>
                              </w:divBdr>
                              <w:divsChild>
                                <w:div w:id="1996294677">
                                  <w:marLeft w:val="0"/>
                                  <w:marRight w:val="0"/>
                                  <w:marTop w:val="0"/>
                                  <w:marBottom w:val="0"/>
                                  <w:divBdr>
                                    <w:top w:val="none" w:sz="0" w:space="0" w:color="auto"/>
                                    <w:left w:val="none" w:sz="0" w:space="0" w:color="auto"/>
                                    <w:bottom w:val="none" w:sz="0" w:space="0" w:color="auto"/>
                                    <w:right w:val="none" w:sz="0" w:space="0" w:color="auto"/>
                                  </w:divBdr>
                                  <w:divsChild>
                                    <w:div w:id="1739328172">
                                      <w:marLeft w:val="0"/>
                                      <w:marRight w:val="0"/>
                                      <w:marTop w:val="0"/>
                                      <w:marBottom w:val="0"/>
                                      <w:divBdr>
                                        <w:top w:val="none" w:sz="0" w:space="0" w:color="auto"/>
                                        <w:left w:val="none" w:sz="0" w:space="0" w:color="auto"/>
                                        <w:bottom w:val="none" w:sz="0" w:space="0" w:color="auto"/>
                                        <w:right w:val="none" w:sz="0" w:space="0" w:color="auto"/>
                                      </w:divBdr>
                                      <w:divsChild>
                                        <w:div w:id="1059673156">
                                          <w:marLeft w:val="0"/>
                                          <w:marRight w:val="0"/>
                                          <w:marTop w:val="600"/>
                                          <w:marBottom w:val="0"/>
                                          <w:divBdr>
                                            <w:top w:val="none" w:sz="0" w:space="0" w:color="auto"/>
                                            <w:left w:val="none" w:sz="0" w:space="0" w:color="auto"/>
                                            <w:bottom w:val="none" w:sz="0" w:space="0" w:color="auto"/>
                                            <w:right w:val="none" w:sz="0" w:space="0" w:color="auto"/>
                                          </w:divBdr>
                                          <w:divsChild>
                                            <w:div w:id="1162115626">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209583">
      <w:bodyDiv w:val="1"/>
      <w:marLeft w:val="0"/>
      <w:marRight w:val="0"/>
      <w:marTop w:val="0"/>
      <w:marBottom w:val="0"/>
      <w:divBdr>
        <w:top w:val="none" w:sz="0" w:space="0" w:color="auto"/>
        <w:left w:val="none" w:sz="0" w:space="0" w:color="auto"/>
        <w:bottom w:val="none" w:sz="0" w:space="0" w:color="auto"/>
        <w:right w:val="none" w:sz="0" w:space="0" w:color="auto"/>
      </w:divBdr>
      <w:divsChild>
        <w:div w:id="287203835">
          <w:marLeft w:val="547"/>
          <w:marRight w:val="0"/>
          <w:marTop w:val="0"/>
          <w:marBottom w:val="0"/>
          <w:divBdr>
            <w:top w:val="none" w:sz="0" w:space="0" w:color="auto"/>
            <w:left w:val="none" w:sz="0" w:space="0" w:color="auto"/>
            <w:bottom w:val="none" w:sz="0" w:space="0" w:color="auto"/>
            <w:right w:val="none" w:sz="0" w:space="0" w:color="auto"/>
          </w:divBdr>
        </w:div>
      </w:divsChild>
    </w:div>
    <w:div w:id="2037076907">
      <w:bodyDiv w:val="1"/>
      <w:marLeft w:val="0"/>
      <w:marRight w:val="0"/>
      <w:marTop w:val="0"/>
      <w:marBottom w:val="0"/>
      <w:divBdr>
        <w:top w:val="none" w:sz="0" w:space="0" w:color="auto"/>
        <w:left w:val="none" w:sz="0" w:space="0" w:color="auto"/>
        <w:bottom w:val="none" w:sz="0" w:space="0" w:color="auto"/>
        <w:right w:val="none" w:sz="0" w:space="0" w:color="auto"/>
      </w:divBdr>
    </w:div>
    <w:div w:id="2041660972">
      <w:bodyDiv w:val="1"/>
      <w:marLeft w:val="0"/>
      <w:marRight w:val="0"/>
      <w:marTop w:val="0"/>
      <w:marBottom w:val="0"/>
      <w:divBdr>
        <w:top w:val="none" w:sz="0" w:space="0" w:color="auto"/>
        <w:left w:val="none" w:sz="0" w:space="0" w:color="auto"/>
        <w:bottom w:val="none" w:sz="0" w:space="0" w:color="auto"/>
        <w:right w:val="none" w:sz="0" w:space="0" w:color="auto"/>
      </w:divBdr>
    </w:div>
    <w:div w:id="2046757672">
      <w:bodyDiv w:val="1"/>
      <w:marLeft w:val="0"/>
      <w:marRight w:val="0"/>
      <w:marTop w:val="0"/>
      <w:marBottom w:val="0"/>
      <w:divBdr>
        <w:top w:val="none" w:sz="0" w:space="0" w:color="auto"/>
        <w:left w:val="none" w:sz="0" w:space="0" w:color="auto"/>
        <w:bottom w:val="none" w:sz="0" w:space="0" w:color="auto"/>
        <w:right w:val="none" w:sz="0" w:space="0" w:color="auto"/>
      </w:divBdr>
    </w:div>
    <w:div w:id="2096855177">
      <w:bodyDiv w:val="1"/>
      <w:marLeft w:val="0"/>
      <w:marRight w:val="0"/>
      <w:marTop w:val="0"/>
      <w:marBottom w:val="0"/>
      <w:divBdr>
        <w:top w:val="none" w:sz="0" w:space="0" w:color="auto"/>
        <w:left w:val="none" w:sz="0" w:space="0" w:color="auto"/>
        <w:bottom w:val="none" w:sz="0" w:space="0" w:color="auto"/>
        <w:right w:val="none" w:sz="0" w:space="0" w:color="auto"/>
      </w:divBdr>
    </w:div>
    <w:div w:id="2097750643">
      <w:bodyDiv w:val="1"/>
      <w:marLeft w:val="0"/>
      <w:marRight w:val="0"/>
      <w:marTop w:val="0"/>
      <w:marBottom w:val="0"/>
      <w:divBdr>
        <w:top w:val="none" w:sz="0" w:space="0" w:color="auto"/>
        <w:left w:val="none" w:sz="0" w:space="0" w:color="auto"/>
        <w:bottom w:val="none" w:sz="0" w:space="0" w:color="auto"/>
        <w:right w:val="none" w:sz="0" w:space="0" w:color="auto"/>
      </w:divBdr>
      <w:divsChild>
        <w:div w:id="2029676001">
          <w:marLeft w:val="547"/>
          <w:marRight w:val="0"/>
          <w:marTop w:val="120"/>
          <w:marBottom w:val="120"/>
          <w:divBdr>
            <w:top w:val="none" w:sz="0" w:space="0" w:color="auto"/>
            <w:left w:val="none" w:sz="0" w:space="0" w:color="auto"/>
            <w:bottom w:val="none" w:sz="0" w:space="0" w:color="auto"/>
            <w:right w:val="none" w:sz="0" w:space="0" w:color="auto"/>
          </w:divBdr>
        </w:div>
      </w:divsChild>
    </w:div>
    <w:div w:id="214592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6.png"/><Relationship Id="rId42" Type="http://schemas.openxmlformats.org/officeDocument/2006/relationships/image" Target="media/image21.emf"/><Relationship Id="rId47" Type="http://schemas.openxmlformats.org/officeDocument/2006/relationships/oleObject" Target="embeddings/oleObject4.bin"/><Relationship Id="rId63" Type="http://schemas.openxmlformats.org/officeDocument/2006/relationships/image" Target="media/image34.png"/><Relationship Id="rId68"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4.png"/><Relationship Id="rId11" Type="http://schemas.openxmlformats.org/officeDocument/2006/relationships/footnotes" Target="footnotes.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http://scalatest.org/user_guide/using_selenium" TargetMode="External"/><Relationship Id="rId40" Type="http://schemas.openxmlformats.org/officeDocument/2006/relationships/image" Target="media/image20.emf"/><Relationship Id="rId45" Type="http://schemas.openxmlformats.org/officeDocument/2006/relationships/oleObject" Target="embeddings/oleObject3.bin"/><Relationship Id="rId53" Type="http://schemas.openxmlformats.org/officeDocument/2006/relationships/oleObject" Target="embeddings/oleObject7.bin"/><Relationship Id="rId58" Type="http://schemas.openxmlformats.org/officeDocument/2006/relationships/oleObject" Target="embeddings/oleObject9.bin"/><Relationship Id="rId66" Type="http://schemas.openxmlformats.org/officeDocument/2006/relationships/footer" Target="footer1.xml"/><Relationship Id="rId5" Type="http://schemas.openxmlformats.org/officeDocument/2006/relationships/customXml" Target="../customXml/item5.xml"/><Relationship Id="rId61" Type="http://schemas.openxmlformats.org/officeDocument/2006/relationships/image" Target="media/image32.png"/><Relationship Id="rId19" Type="http://schemas.openxmlformats.org/officeDocument/2006/relationships/hyperlink" Target="http://www.scala-sbt.org/0.13/tutorial/Setup.html" TargetMode="External"/><Relationship Id="rId14" Type="http://schemas.openxmlformats.org/officeDocument/2006/relationships/hyperlink" Target="http://www.scala-sbt.org/0.13/tutorial/Setup.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www.scalastyle.org/sbt.html" TargetMode="External"/><Relationship Id="rId43" Type="http://schemas.openxmlformats.org/officeDocument/2006/relationships/oleObject" Target="embeddings/oleObject2.bin"/><Relationship Id="rId48" Type="http://schemas.openxmlformats.org/officeDocument/2006/relationships/image" Target="media/image24.emf"/><Relationship Id="rId56" Type="http://schemas.openxmlformats.org/officeDocument/2006/relationships/image" Target="media/image28.png"/><Relationship Id="rId64" Type="http://schemas.openxmlformats.org/officeDocument/2006/relationships/image" Target="media/image35.png"/><Relationship Id="rId69" Type="http://schemas.openxmlformats.org/officeDocument/2006/relationships/theme" Target="theme/theme1.xml"/><Relationship Id="rId8" Type="http://schemas.microsoft.com/office/2007/relationships/stylesWithEffects" Target="stylesWithEffects.xml"/><Relationship Id="rId51" Type="http://schemas.openxmlformats.org/officeDocument/2006/relationships/image" Target="media/image26.emf"/><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hyperlink" Target="https://wiki.jenkins-ci.org/display/JENKINS/sbt+plugin" TargetMode="External"/><Relationship Id="rId38" Type="http://schemas.openxmlformats.org/officeDocument/2006/relationships/hyperlink" Target="http://flywaydb.org/getstarted/firststeps/sbt.html" TargetMode="External"/><Relationship Id="rId46" Type="http://schemas.openxmlformats.org/officeDocument/2006/relationships/image" Target="media/image23.emf"/><Relationship Id="rId59" Type="http://schemas.openxmlformats.org/officeDocument/2006/relationships/image" Target="media/image30.png"/><Relationship Id="rId67" Type="http://schemas.openxmlformats.org/officeDocument/2006/relationships/footer" Target="footer2.xml"/><Relationship Id="rId20" Type="http://schemas.openxmlformats.org/officeDocument/2006/relationships/image" Target="media/image5.png"/><Relationship Id="rId41" Type="http://schemas.openxmlformats.org/officeDocument/2006/relationships/oleObject" Target="embeddings/oleObject1.bin"/><Relationship Id="rId54" Type="http://schemas.openxmlformats.org/officeDocument/2006/relationships/oleObject" Target="embeddings/oleObject8.bin"/><Relationship Id="rId62"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gatling.io/docs/2.1.6/extensions/sbt_plugin.html" TargetMode="External"/><Relationship Id="rId49" Type="http://schemas.openxmlformats.org/officeDocument/2006/relationships/oleObject" Target="embeddings/oleObject5.bin"/><Relationship Id="rId57" Type="http://schemas.openxmlformats.org/officeDocument/2006/relationships/image" Target="media/image29.emf"/><Relationship Id="rId10" Type="http://schemas.openxmlformats.org/officeDocument/2006/relationships/webSettings" Target="webSettings.xml"/><Relationship Id="rId31" Type="http://schemas.openxmlformats.org/officeDocument/2006/relationships/image" Target="media/image16.png"/><Relationship Id="rId44" Type="http://schemas.openxmlformats.org/officeDocument/2006/relationships/image" Target="media/image22.emf"/><Relationship Id="rId52" Type="http://schemas.openxmlformats.org/officeDocument/2006/relationships/oleObject" Target="embeddings/oleObject6.bin"/><Relationship Id="rId60" Type="http://schemas.openxmlformats.org/officeDocument/2006/relationships/image" Target="media/image31.png"/><Relationship Id="rId65"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hyperlink" Target="http://www.scala-lang.org/download/" TargetMode="External"/><Relationship Id="rId39" Type="http://schemas.openxmlformats.org/officeDocument/2006/relationships/image" Target="media/image19.png"/><Relationship Id="rId34" Type="http://schemas.openxmlformats.org/officeDocument/2006/relationships/image" Target="media/image18.png"/><Relationship Id="rId50" Type="http://schemas.openxmlformats.org/officeDocument/2006/relationships/image" Target="media/image25.png"/><Relationship Id="rId55"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F009B949EE2E4CA863B91F3B524DE0" ma:contentTypeVersion="1" ma:contentTypeDescription="Create a new document." ma:contentTypeScope="" ma:versionID="52c44130e50cca24fbb3ea986cdce7f1">
  <xsd:schema xmlns:xsd="http://www.w3.org/2001/XMLSchema" xmlns:p="http://schemas.microsoft.com/office/2006/metadata/properties" xmlns:ns3="36c221c6-924e-469e-a1fe-ec71f1d8e067" targetNamespace="http://schemas.microsoft.com/office/2006/metadata/properties" ma:root="true" ma:fieldsID="8d72a01e50ae56dc1368d8b0fd77404a" ns3:_="">
    <xsd:import namespace="36c221c6-924e-469e-a1fe-ec71f1d8e067"/>
    <xsd:element name="properties">
      <xsd:complexType>
        <xsd:sequence>
          <xsd:element name="documentManagement">
            <xsd:complexType>
              <xsd:all>
                <xsd:element ref="ns3:Document_x0020_Meta_x0020_data" minOccurs="0"/>
              </xsd:all>
            </xsd:complexType>
          </xsd:element>
        </xsd:sequence>
      </xsd:complexType>
    </xsd:element>
  </xsd:schema>
  <xsd:schema xmlns:xsd="http://www.w3.org/2001/XMLSchema" xmlns:dms="http://schemas.microsoft.com/office/2006/documentManagement/types" targetNamespace="36c221c6-924e-469e-a1fe-ec71f1d8e067" elementFormDefault="qualified">
    <xsd:import namespace="http://schemas.microsoft.com/office/2006/documentManagement/types"/>
    <xsd:element name="Document_x0020_Meta_x0020_data" ma:index="9" nillable="true" ma:displayName="Document Meta data" ma:internalName="Document_x0020_Meta_x0020_dat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Assignment/Task Nam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_x0020_Meta_x0020_data xmlns="36c221c6-924e-469e-a1fe-ec71f1d8e067" xsi:nil="tru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32B04-E55B-45A9-8619-FA5723DF707E}">
  <ds:schemaRefs>
    <ds:schemaRef ds:uri="http://schemas.microsoft.com/sharepoint/v3/contenttype/forms"/>
  </ds:schemaRefs>
</ds:datastoreItem>
</file>

<file path=customXml/itemProps2.xml><?xml version="1.0" encoding="utf-8"?>
<ds:datastoreItem xmlns:ds="http://schemas.openxmlformats.org/officeDocument/2006/customXml" ds:itemID="{E1CBA616-D5C6-4CBF-A82A-D64E53B5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c221c6-924e-469e-a1fe-ec71f1d8e06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75E3CC73-1C96-483A-AE9A-3F359BE3BF1F}">
  <ds:schemaRefs>
    <ds:schemaRef ds:uri="http://schemas.microsoft.com/office/2006/metadata/properties"/>
    <ds:schemaRef ds:uri="http://schemas.microsoft.com/office/infopath/2007/PartnerControls"/>
    <ds:schemaRef ds:uri="36c221c6-924e-469e-a1fe-ec71f1d8e067"/>
  </ds:schemaRefs>
</ds:datastoreItem>
</file>

<file path=customXml/itemProps4.xml><?xml version="1.0" encoding="utf-8"?>
<ds:datastoreItem xmlns:ds="http://schemas.openxmlformats.org/officeDocument/2006/customXml" ds:itemID="{E12208D5-D6E7-47BF-8FB4-7269E9C2A3D3}">
  <ds:schemaRefs>
    <ds:schemaRef ds:uri="http://schemas.microsoft.com/office/2006/metadata/longProperties"/>
  </ds:schemaRefs>
</ds:datastoreItem>
</file>

<file path=customXml/itemProps5.xml><?xml version="1.0" encoding="utf-8"?>
<ds:datastoreItem xmlns:ds="http://schemas.openxmlformats.org/officeDocument/2006/customXml" ds:itemID="{52C95072-FAB1-493C-8E73-890ED7BF0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1187</TotalTime>
  <Pages>23</Pages>
  <Words>4020</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Propsal- PNMarketing-WriteAid</vt:lpstr>
    </vt:vector>
  </TitlesOfParts>
  <Company/>
  <LinksUpToDate>false</LinksUpToDate>
  <CharactersWithSpaces>26887</CharactersWithSpaces>
  <SharedDoc>false</SharedDoc>
  <HLinks>
    <vt:vector size="246" baseType="variant">
      <vt:variant>
        <vt:i4>3997748</vt:i4>
      </vt:variant>
      <vt:variant>
        <vt:i4>183</vt:i4>
      </vt:variant>
      <vt:variant>
        <vt:i4>0</vt:i4>
      </vt:variant>
      <vt:variant>
        <vt:i4>5</vt:i4>
      </vt:variant>
      <vt:variant>
        <vt:lpwstr>http://www.groupm.com/</vt:lpwstr>
      </vt:variant>
      <vt:variant>
        <vt:lpwstr/>
      </vt:variant>
      <vt:variant>
        <vt:i4>3276840</vt:i4>
      </vt:variant>
      <vt:variant>
        <vt:i4>180</vt:i4>
      </vt:variant>
      <vt:variant>
        <vt:i4>0</vt:i4>
      </vt:variant>
      <vt:variant>
        <vt:i4>5</vt:i4>
      </vt:variant>
      <vt:variant>
        <vt:lpwstr>http://www.mindshareworld.com/</vt:lpwstr>
      </vt:variant>
      <vt:variant>
        <vt:lpwstr/>
      </vt:variant>
      <vt:variant>
        <vt:i4>3080261</vt:i4>
      </vt:variant>
      <vt:variant>
        <vt:i4>177</vt:i4>
      </vt:variant>
      <vt:variant>
        <vt:i4>0</vt:i4>
      </vt:variant>
      <vt:variant>
        <vt:i4>5</vt:i4>
      </vt:variant>
      <vt:variant>
        <vt:lpwstr>mailto:Laurent.Colard@mindshareworld.com</vt:lpwstr>
      </vt:variant>
      <vt:variant>
        <vt:lpwstr/>
      </vt:variant>
      <vt:variant>
        <vt:i4>4980814</vt:i4>
      </vt:variant>
      <vt:variant>
        <vt:i4>174</vt:i4>
      </vt:variant>
      <vt:variant>
        <vt:i4>0</vt:i4>
      </vt:variant>
      <vt:variant>
        <vt:i4>5</vt:i4>
      </vt:variant>
      <vt:variant>
        <vt:lpwstr>http://advertise.com/</vt:lpwstr>
      </vt:variant>
      <vt:variant>
        <vt:lpwstr/>
      </vt:variant>
      <vt:variant>
        <vt:i4>1245243</vt:i4>
      </vt:variant>
      <vt:variant>
        <vt:i4>171</vt:i4>
      </vt:variant>
      <vt:variant>
        <vt:i4>0</vt:i4>
      </vt:variant>
      <vt:variant>
        <vt:i4>5</vt:i4>
      </vt:variant>
      <vt:variant>
        <vt:lpwstr>mailto:Davids@advertise.com</vt:lpwstr>
      </vt:variant>
      <vt:variant>
        <vt:lpwstr/>
      </vt:variant>
      <vt:variant>
        <vt:i4>3276837</vt:i4>
      </vt:variant>
      <vt:variant>
        <vt:i4>168</vt:i4>
      </vt:variant>
      <vt:variant>
        <vt:i4>0</vt:i4>
      </vt:variant>
      <vt:variant>
        <vt:i4>5</vt:i4>
      </vt:variant>
      <vt:variant>
        <vt:lpwstr>http://www.mediamorph.com/</vt:lpwstr>
      </vt:variant>
      <vt:variant>
        <vt:lpwstr/>
      </vt:variant>
      <vt:variant>
        <vt:i4>2097170</vt:i4>
      </vt:variant>
      <vt:variant>
        <vt:i4>165</vt:i4>
      </vt:variant>
      <vt:variant>
        <vt:i4>0</vt:i4>
      </vt:variant>
      <vt:variant>
        <vt:i4>5</vt:i4>
      </vt:variant>
      <vt:variant>
        <vt:lpwstr>mailto:nitin@mediamorph.com</vt:lpwstr>
      </vt:variant>
      <vt:variant>
        <vt:lpwstr/>
      </vt:variant>
      <vt:variant>
        <vt:i4>2293795</vt:i4>
      </vt:variant>
      <vt:variant>
        <vt:i4>162</vt:i4>
      </vt:variant>
      <vt:variant>
        <vt:i4>0</vt:i4>
      </vt:variant>
      <vt:variant>
        <vt:i4>5</vt:i4>
      </vt:variant>
      <vt:variant>
        <vt:lpwstr>http://www.cybage.com/</vt:lpwstr>
      </vt:variant>
      <vt:variant>
        <vt:lpwstr/>
      </vt:variant>
      <vt:variant>
        <vt:i4>6029395</vt:i4>
      </vt:variant>
      <vt:variant>
        <vt:i4>159</vt:i4>
      </vt:variant>
      <vt:variant>
        <vt:i4>0</vt:i4>
      </vt:variant>
      <vt:variant>
        <vt:i4>5</vt:i4>
      </vt:variant>
      <vt:variant>
        <vt:lpwstr>http://aws.amazon.com/cloudfront/</vt:lpwstr>
      </vt:variant>
      <vt:variant>
        <vt:lpwstr/>
      </vt:variant>
      <vt:variant>
        <vt:i4>4849741</vt:i4>
      </vt:variant>
      <vt:variant>
        <vt:i4>156</vt:i4>
      </vt:variant>
      <vt:variant>
        <vt:i4>0</vt:i4>
      </vt:variant>
      <vt:variant>
        <vt:i4>5</vt:i4>
      </vt:variant>
      <vt:variant>
        <vt:lpwstr>http://aws.amazon.com/cloudwatch/</vt:lpwstr>
      </vt:variant>
      <vt:variant>
        <vt:lpwstr/>
      </vt:variant>
      <vt:variant>
        <vt:i4>2949170</vt:i4>
      </vt:variant>
      <vt:variant>
        <vt:i4>153</vt:i4>
      </vt:variant>
      <vt:variant>
        <vt:i4>0</vt:i4>
      </vt:variant>
      <vt:variant>
        <vt:i4>5</vt:i4>
      </vt:variant>
      <vt:variant>
        <vt:lpwstr>http://aws.amazon.com/elasticloadbalancing/</vt:lpwstr>
      </vt:variant>
      <vt:variant>
        <vt:lpwstr/>
      </vt:variant>
      <vt:variant>
        <vt:i4>7602288</vt:i4>
      </vt:variant>
      <vt:variant>
        <vt:i4>150</vt:i4>
      </vt:variant>
      <vt:variant>
        <vt:i4>0</vt:i4>
      </vt:variant>
      <vt:variant>
        <vt:i4>5</vt:i4>
      </vt:variant>
      <vt:variant>
        <vt:lpwstr>http://aws.amazon.com/ec2/</vt:lpwstr>
      </vt:variant>
      <vt:variant>
        <vt:lpwstr/>
      </vt:variant>
      <vt:variant>
        <vt:i4>7536678</vt:i4>
      </vt:variant>
      <vt:variant>
        <vt:i4>147</vt:i4>
      </vt:variant>
      <vt:variant>
        <vt:i4>0</vt:i4>
      </vt:variant>
      <vt:variant>
        <vt:i4>5</vt:i4>
      </vt:variant>
      <vt:variant>
        <vt:lpwstr>http://aws.amazon.com/rds/</vt:lpwstr>
      </vt:variant>
      <vt:variant>
        <vt:lpwstr/>
      </vt:variant>
      <vt:variant>
        <vt:i4>720980</vt:i4>
      </vt:variant>
      <vt:variant>
        <vt:i4>144</vt:i4>
      </vt:variant>
      <vt:variant>
        <vt:i4>0</vt:i4>
      </vt:variant>
      <vt:variant>
        <vt:i4>5</vt:i4>
      </vt:variant>
      <vt:variant>
        <vt:lpwstr>http://aws.amazon.com/s3/</vt:lpwstr>
      </vt:variant>
      <vt:variant>
        <vt:lpwstr/>
      </vt:variant>
      <vt:variant>
        <vt:i4>7667761</vt:i4>
      </vt:variant>
      <vt:variant>
        <vt:i4>141</vt:i4>
      </vt:variant>
      <vt:variant>
        <vt:i4>0</vt:i4>
      </vt:variant>
      <vt:variant>
        <vt:i4>5</vt:i4>
      </vt:variant>
      <vt:variant>
        <vt:lpwstr>http://aws.amazon.com/ebs/</vt:lpwstr>
      </vt:variant>
      <vt:variant>
        <vt:lpwstr/>
      </vt:variant>
      <vt:variant>
        <vt:i4>6553703</vt:i4>
      </vt:variant>
      <vt:variant>
        <vt:i4>138</vt:i4>
      </vt:variant>
      <vt:variant>
        <vt:i4>0</vt:i4>
      </vt:variant>
      <vt:variant>
        <vt:i4>5</vt:i4>
      </vt:variant>
      <vt:variant>
        <vt:lpwstr>http://aws.amazon.com/ec2/</vt:lpwstr>
      </vt:variant>
      <vt:variant>
        <vt:lpwstr>features</vt:lpwstr>
      </vt:variant>
      <vt:variant>
        <vt:i4>917508</vt:i4>
      </vt:variant>
      <vt:variant>
        <vt:i4>135</vt:i4>
      </vt:variant>
      <vt:variant>
        <vt:i4>0</vt:i4>
      </vt:variant>
      <vt:variant>
        <vt:i4>5</vt:i4>
      </vt:variant>
      <vt:variant>
        <vt:lpwstr>http://calculator.s3.amazonaws.com/calc5.html</vt:lpwstr>
      </vt:variant>
      <vt:variant>
        <vt:lpwstr/>
      </vt:variant>
      <vt:variant>
        <vt:i4>7602212</vt:i4>
      </vt:variant>
      <vt:variant>
        <vt:i4>132</vt:i4>
      </vt:variant>
      <vt:variant>
        <vt:i4>0</vt:i4>
      </vt:variant>
      <vt:variant>
        <vt:i4>5</vt:i4>
      </vt:variant>
      <vt:variant>
        <vt:lpwstr>http://aws.amazon.com/s3/</vt:lpwstr>
      </vt:variant>
      <vt:variant>
        <vt:lpwstr>pricing</vt:lpwstr>
      </vt:variant>
      <vt:variant>
        <vt:i4>720896</vt:i4>
      </vt:variant>
      <vt:variant>
        <vt:i4>129</vt:i4>
      </vt:variant>
      <vt:variant>
        <vt:i4>0</vt:i4>
      </vt:variant>
      <vt:variant>
        <vt:i4>5</vt:i4>
      </vt:variant>
      <vt:variant>
        <vt:lpwstr>http://aws.amazon.com/ec2/</vt:lpwstr>
      </vt:variant>
      <vt:variant>
        <vt:lpwstr>pricing</vt:lpwstr>
      </vt:variant>
      <vt:variant>
        <vt:i4>4128875</vt:i4>
      </vt:variant>
      <vt:variant>
        <vt:i4>126</vt:i4>
      </vt:variant>
      <vt:variant>
        <vt:i4>0</vt:i4>
      </vt:variant>
      <vt:variant>
        <vt:i4>5</vt:i4>
      </vt:variant>
      <vt:variant>
        <vt:lpwstr>http://en.wikipedia.org/wiki/Basic_access_authentication</vt:lpwstr>
      </vt:variant>
      <vt:variant>
        <vt:lpwstr/>
      </vt:variant>
      <vt:variant>
        <vt:i4>1441838</vt:i4>
      </vt:variant>
      <vt:variant>
        <vt:i4>120</vt:i4>
      </vt:variant>
      <vt:variant>
        <vt:i4>0</vt:i4>
      </vt:variant>
      <vt:variant>
        <vt:i4>5</vt:i4>
      </vt:variant>
      <vt:variant>
        <vt:lpwstr/>
      </vt:variant>
      <vt:variant>
        <vt:lpwstr>_Appendix</vt:lpwstr>
      </vt:variant>
      <vt:variant>
        <vt:i4>1114166</vt:i4>
      </vt:variant>
      <vt:variant>
        <vt:i4>113</vt:i4>
      </vt:variant>
      <vt:variant>
        <vt:i4>0</vt:i4>
      </vt:variant>
      <vt:variant>
        <vt:i4>5</vt:i4>
      </vt:variant>
      <vt:variant>
        <vt:lpwstr/>
      </vt:variant>
      <vt:variant>
        <vt:lpwstr>_Toc309999567</vt:lpwstr>
      </vt:variant>
      <vt:variant>
        <vt:i4>1114166</vt:i4>
      </vt:variant>
      <vt:variant>
        <vt:i4>107</vt:i4>
      </vt:variant>
      <vt:variant>
        <vt:i4>0</vt:i4>
      </vt:variant>
      <vt:variant>
        <vt:i4>5</vt:i4>
      </vt:variant>
      <vt:variant>
        <vt:lpwstr/>
      </vt:variant>
      <vt:variant>
        <vt:lpwstr>_Toc309999560</vt:lpwstr>
      </vt:variant>
      <vt:variant>
        <vt:i4>1179702</vt:i4>
      </vt:variant>
      <vt:variant>
        <vt:i4>101</vt:i4>
      </vt:variant>
      <vt:variant>
        <vt:i4>0</vt:i4>
      </vt:variant>
      <vt:variant>
        <vt:i4>5</vt:i4>
      </vt:variant>
      <vt:variant>
        <vt:lpwstr/>
      </vt:variant>
      <vt:variant>
        <vt:lpwstr>_Toc309999557</vt:lpwstr>
      </vt:variant>
      <vt:variant>
        <vt:i4>1179702</vt:i4>
      </vt:variant>
      <vt:variant>
        <vt:i4>95</vt:i4>
      </vt:variant>
      <vt:variant>
        <vt:i4>0</vt:i4>
      </vt:variant>
      <vt:variant>
        <vt:i4>5</vt:i4>
      </vt:variant>
      <vt:variant>
        <vt:lpwstr/>
      </vt:variant>
      <vt:variant>
        <vt:lpwstr>_Toc309999556</vt:lpwstr>
      </vt:variant>
      <vt:variant>
        <vt:i4>1179702</vt:i4>
      </vt:variant>
      <vt:variant>
        <vt:i4>89</vt:i4>
      </vt:variant>
      <vt:variant>
        <vt:i4>0</vt:i4>
      </vt:variant>
      <vt:variant>
        <vt:i4>5</vt:i4>
      </vt:variant>
      <vt:variant>
        <vt:lpwstr/>
      </vt:variant>
      <vt:variant>
        <vt:lpwstr>_Toc309999555</vt:lpwstr>
      </vt:variant>
      <vt:variant>
        <vt:i4>1179702</vt:i4>
      </vt:variant>
      <vt:variant>
        <vt:i4>83</vt:i4>
      </vt:variant>
      <vt:variant>
        <vt:i4>0</vt:i4>
      </vt:variant>
      <vt:variant>
        <vt:i4>5</vt:i4>
      </vt:variant>
      <vt:variant>
        <vt:lpwstr/>
      </vt:variant>
      <vt:variant>
        <vt:lpwstr>_Toc309999554</vt:lpwstr>
      </vt:variant>
      <vt:variant>
        <vt:i4>1179702</vt:i4>
      </vt:variant>
      <vt:variant>
        <vt:i4>77</vt:i4>
      </vt:variant>
      <vt:variant>
        <vt:i4>0</vt:i4>
      </vt:variant>
      <vt:variant>
        <vt:i4>5</vt:i4>
      </vt:variant>
      <vt:variant>
        <vt:lpwstr/>
      </vt:variant>
      <vt:variant>
        <vt:lpwstr>_Toc309999551</vt:lpwstr>
      </vt:variant>
      <vt:variant>
        <vt:i4>1245238</vt:i4>
      </vt:variant>
      <vt:variant>
        <vt:i4>71</vt:i4>
      </vt:variant>
      <vt:variant>
        <vt:i4>0</vt:i4>
      </vt:variant>
      <vt:variant>
        <vt:i4>5</vt:i4>
      </vt:variant>
      <vt:variant>
        <vt:lpwstr/>
      </vt:variant>
      <vt:variant>
        <vt:lpwstr>_Toc309999547</vt:lpwstr>
      </vt:variant>
      <vt:variant>
        <vt:i4>1245238</vt:i4>
      </vt:variant>
      <vt:variant>
        <vt:i4>65</vt:i4>
      </vt:variant>
      <vt:variant>
        <vt:i4>0</vt:i4>
      </vt:variant>
      <vt:variant>
        <vt:i4>5</vt:i4>
      </vt:variant>
      <vt:variant>
        <vt:lpwstr/>
      </vt:variant>
      <vt:variant>
        <vt:lpwstr>_Toc309999546</vt:lpwstr>
      </vt:variant>
      <vt:variant>
        <vt:i4>1245238</vt:i4>
      </vt:variant>
      <vt:variant>
        <vt:i4>59</vt:i4>
      </vt:variant>
      <vt:variant>
        <vt:i4>0</vt:i4>
      </vt:variant>
      <vt:variant>
        <vt:i4>5</vt:i4>
      </vt:variant>
      <vt:variant>
        <vt:lpwstr/>
      </vt:variant>
      <vt:variant>
        <vt:lpwstr>_Toc309999544</vt:lpwstr>
      </vt:variant>
      <vt:variant>
        <vt:i4>1245238</vt:i4>
      </vt:variant>
      <vt:variant>
        <vt:i4>53</vt:i4>
      </vt:variant>
      <vt:variant>
        <vt:i4>0</vt:i4>
      </vt:variant>
      <vt:variant>
        <vt:i4>5</vt:i4>
      </vt:variant>
      <vt:variant>
        <vt:lpwstr/>
      </vt:variant>
      <vt:variant>
        <vt:lpwstr>_Toc309999543</vt:lpwstr>
      </vt:variant>
      <vt:variant>
        <vt:i4>1245238</vt:i4>
      </vt:variant>
      <vt:variant>
        <vt:i4>47</vt:i4>
      </vt:variant>
      <vt:variant>
        <vt:i4>0</vt:i4>
      </vt:variant>
      <vt:variant>
        <vt:i4>5</vt:i4>
      </vt:variant>
      <vt:variant>
        <vt:lpwstr/>
      </vt:variant>
      <vt:variant>
        <vt:lpwstr>_Toc309999542</vt:lpwstr>
      </vt:variant>
      <vt:variant>
        <vt:i4>1376310</vt:i4>
      </vt:variant>
      <vt:variant>
        <vt:i4>41</vt:i4>
      </vt:variant>
      <vt:variant>
        <vt:i4>0</vt:i4>
      </vt:variant>
      <vt:variant>
        <vt:i4>5</vt:i4>
      </vt:variant>
      <vt:variant>
        <vt:lpwstr/>
      </vt:variant>
      <vt:variant>
        <vt:lpwstr>_Toc309999529</vt:lpwstr>
      </vt:variant>
      <vt:variant>
        <vt:i4>1376310</vt:i4>
      </vt:variant>
      <vt:variant>
        <vt:i4>35</vt:i4>
      </vt:variant>
      <vt:variant>
        <vt:i4>0</vt:i4>
      </vt:variant>
      <vt:variant>
        <vt:i4>5</vt:i4>
      </vt:variant>
      <vt:variant>
        <vt:lpwstr/>
      </vt:variant>
      <vt:variant>
        <vt:lpwstr>_Toc309999524</vt:lpwstr>
      </vt:variant>
      <vt:variant>
        <vt:i4>1376310</vt:i4>
      </vt:variant>
      <vt:variant>
        <vt:i4>29</vt:i4>
      </vt:variant>
      <vt:variant>
        <vt:i4>0</vt:i4>
      </vt:variant>
      <vt:variant>
        <vt:i4>5</vt:i4>
      </vt:variant>
      <vt:variant>
        <vt:lpwstr/>
      </vt:variant>
      <vt:variant>
        <vt:lpwstr>_Toc309999523</vt:lpwstr>
      </vt:variant>
      <vt:variant>
        <vt:i4>1376310</vt:i4>
      </vt:variant>
      <vt:variant>
        <vt:i4>23</vt:i4>
      </vt:variant>
      <vt:variant>
        <vt:i4>0</vt:i4>
      </vt:variant>
      <vt:variant>
        <vt:i4>5</vt:i4>
      </vt:variant>
      <vt:variant>
        <vt:lpwstr/>
      </vt:variant>
      <vt:variant>
        <vt:lpwstr>_Toc309999522</vt:lpwstr>
      </vt:variant>
      <vt:variant>
        <vt:i4>1376310</vt:i4>
      </vt:variant>
      <vt:variant>
        <vt:i4>17</vt:i4>
      </vt:variant>
      <vt:variant>
        <vt:i4>0</vt:i4>
      </vt:variant>
      <vt:variant>
        <vt:i4>5</vt:i4>
      </vt:variant>
      <vt:variant>
        <vt:lpwstr/>
      </vt:variant>
      <vt:variant>
        <vt:lpwstr>_Toc309999521</vt:lpwstr>
      </vt:variant>
      <vt:variant>
        <vt:i4>1376310</vt:i4>
      </vt:variant>
      <vt:variant>
        <vt:i4>11</vt:i4>
      </vt:variant>
      <vt:variant>
        <vt:i4>0</vt:i4>
      </vt:variant>
      <vt:variant>
        <vt:i4>5</vt:i4>
      </vt:variant>
      <vt:variant>
        <vt:lpwstr/>
      </vt:variant>
      <vt:variant>
        <vt:lpwstr>_Toc309999520</vt:lpwstr>
      </vt:variant>
      <vt:variant>
        <vt:i4>1441846</vt:i4>
      </vt:variant>
      <vt:variant>
        <vt:i4>5</vt:i4>
      </vt:variant>
      <vt:variant>
        <vt:i4>0</vt:i4>
      </vt:variant>
      <vt:variant>
        <vt:i4>5</vt:i4>
      </vt:variant>
      <vt:variant>
        <vt:lpwstr/>
      </vt:variant>
      <vt:variant>
        <vt:lpwstr>_Toc309999519</vt:lpwstr>
      </vt:variant>
      <vt:variant>
        <vt:i4>2293795</vt:i4>
      </vt:variant>
      <vt:variant>
        <vt:i4>0</vt:i4>
      </vt:variant>
      <vt:variant>
        <vt:i4>0</vt:i4>
      </vt:variant>
      <vt:variant>
        <vt:i4>5</vt:i4>
      </vt:variant>
      <vt:variant>
        <vt:lpwstr>http://www.cybage.com/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Propsal- PNMarketing-WriteAid</dc:title>
  <dc:creator>Cybage Software</dc:creator>
  <cp:lastModifiedBy>Rashmit Rathod</cp:lastModifiedBy>
  <cp:revision>854</cp:revision>
  <cp:lastPrinted>2014-02-26T05:26:00Z</cp:lastPrinted>
  <dcterms:created xsi:type="dcterms:W3CDTF">2015-05-28T09:29:00Z</dcterms:created>
  <dcterms:modified xsi:type="dcterms:W3CDTF">2015-07-23T08:33:00Z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